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602" w:rsidRPr="00B14B84" w:rsidRDefault="008D7602">
      <w:pPr>
        <w:pStyle w:val="1"/>
        <w:numPr>
          <w:ilvl w:val="0"/>
          <w:numId w:val="0"/>
        </w:numPr>
        <w:shd w:val="clear" w:color="auto" w:fill="FFFFFF"/>
        <w:rPr>
          <w:sz w:val="24"/>
          <w:szCs w:val="24"/>
        </w:rPr>
      </w:pPr>
      <w:bookmarkStart w:id="0" w:name="Author_1"/>
      <w:r w:rsidRPr="00B14B84">
        <w:rPr>
          <w:color w:val="000000"/>
          <w:sz w:val="24"/>
          <w:szCs w:val="24"/>
        </w:rPr>
        <w:t>УДК 004.942</w:t>
      </w:r>
    </w:p>
    <w:p w:rsidR="008D7602" w:rsidRDefault="00302CFC" w:rsidP="009A5B13">
      <w:pPr>
        <w:pStyle w:val="1"/>
        <w:numPr>
          <w:ilvl w:val="0"/>
          <w:numId w:val="0"/>
        </w:numPr>
        <w:shd w:val="clear" w:color="auto" w:fill="FFFFFF"/>
        <w:jc w:val="center"/>
        <w:rPr>
          <w:sz w:val="24"/>
          <w:szCs w:val="24"/>
        </w:rPr>
      </w:pPr>
      <w:r w:rsidRPr="00B14B84">
        <w:rPr>
          <w:sz w:val="24"/>
          <w:szCs w:val="24"/>
        </w:rPr>
        <w:t>Метод решения многокрите</w:t>
      </w:r>
      <w:r w:rsidR="008D7602" w:rsidRPr="00B14B84">
        <w:rPr>
          <w:sz w:val="24"/>
          <w:szCs w:val="24"/>
        </w:rPr>
        <w:t xml:space="preserve">риальной оптимизационной задачи для повышения эффективности совместной работы группы </w:t>
      </w:r>
      <w:proofErr w:type="spellStart"/>
      <w:r w:rsidR="008D7602" w:rsidRPr="00B14B84">
        <w:rPr>
          <w:sz w:val="24"/>
          <w:szCs w:val="24"/>
        </w:rPr>
        <w:t>котлоагрегатов</w:t>
      </w:r>
      <w:proofErr w:type="spellEnd"/>
      <w:r w:rsidR="008D7602" w:rsidRPr="00B14B84">
        <w:rPr>
          <w:sz w:val="24"/>
          <w:szCs w:val="24"/>
        </w:rPr>
        <w:t xml:space="preserve"> на электростанциях</w:t>
      </w:r>
    </w:p>
    <w:p w:rsidR="008129C7" w:rsidRPr="008129C7" w:rsidRDefault="008129C7" w:rsidP="008129C7">
      <w:pPr>
        <w:rPr>
          <w:rFonts w:eastAsia="Calibri"/>
        </w:rPr>
      </w:pPr>
    </w:p>
    <w:bookmarkEnd w:id="0"/>
    <w:p w:rsidR="008D7602" w:rsidRPr="00B14B84" w:rsidRDefault="008D7602">
      <w:pPr>
        <w:ind w:right="-1"/>
        <w:jc w:val="right"/>
        <w:rPr>
          <w:i/>
          <w:szCs w:val="24"/>
        </w:rPr>
      </w:pPr>
      <w:r w:rsidRPr="00B14B84">
        <w:rPr>
          <w:rFonts w:eastAsia="Calibri"/>
          <w:b/>
          <w:bCs/>
          <w:i/>
          <w:szCs w:val="24"/>
        </w:rPr>
        <w:t>Кузьмин А.Ю.</w:t>
      </w:r>
      <w:r w:rsidRPr="00B14B84">
        <w:rPr>
          <w:rFonts w:eastAsia="Calibri"/>
          <w:bCs/>
          <w:i/>
          <w:szCs w:val="24"/>
        </w:rPr>
        <w:t>,</w:t>
      </w:r>
      <w:r w:rsidRPr="00B14B84">
        <w:rPr>
          <w:rFonts w:eastAsia="Calibri"/>
          <w:bCs/>
          <w:szCs w:val="24"/>
        </w:rPr>
        <w:t xml:space="preserve"> </w:t>
      </w:r>
      <w:r w:rsidRPr="00B14B84">
        <w:rPr>
          <w:rFonts w:eastAsia="Calibri"/>
          <w:bCs/>
          <w:i/>
          <w:szCs w:val="24"/>
        </w:rPr>
        <w:t>магистр</w:t>
      </w:r>
    </w:p>
    <w:p w:rsidR="008D7602" w:rsidRPr="00B14B84" w:rsidRDefault="008D7602">
      <w:pPr>
        <w:ind w:right="-1"/>
        <w:jc w:val="right"/>
        <w:rPr>
          <w:i/>
          <w:szCs w:val="24"/>
        </w:rPr>
      </w:pPr>
      <w:r w:rsidRPr="00B14B84">
        <w:rPr>
          <w:i/>
          <w:szCs w:val="24"/>
        </w:rPr>
        <w:t xml:space="preserve">Россия, 105005, г. Москва, МГТУ им. Н.Э. Баумана, </w:t>
      </w:r>
    </w:p>
    <w:p w:rsidR="008D7602" w:rsidRPr="00B14B84" w:rsidRDefault="008D7602">
      <w:pPr>
        <w:ind w:right="-1" w:firstLine="0"/>
        <w:jc w:val="right"/>
        <w:rPr>
          <w:szCs w:val="24"/>
        </w:rPr>
      </w:pPr>
      <w:r w:rsidRPr="00B14B84">
        <w:rPr>
          <w:i/>
          <w:szCs w:val="24"/>
        </w:rPr>
        <w:t xml:space="preserve">     кафедра «</w:t>
      </w:r>
      <w:r w:rsidRPr="00B14B84">
        <w:rPr>
          <w:szCs w:val="24"/>
        </w:rPr>
        <w:t>Программное обеспечение ЭВМ и информационные технологии</w:t>
      </w:r>
      <w:r w:rsidRPr="00B14B84">
        <w:rPr>
          <w:i/>
          <w:szCs w:val="24"/>
        </w:rPr>
        <w:t>»</w:t>
      </w:r>
      <w:r w:rsidR="00A212FA" w:rsidRPr="00B14B84">
        <w:rPr>
          <w:i/>
          <w:szCs w:val="24"/>
        </w:rPr>
        <w:t xml:space="preserve"> </w:t>
      </w:r>
      <w:r w:rsidRPr="00B14B84">
        <w:rPr>
          <w:i/>
          <w:szCs w:val="24"/>
        </w:rPr>
        <w:t>(ИУ-7)</w:t>
      </w:r>
    </w:p>
    <w:p w:rsidR="008D7602" w:rsidRPr="00B14B84" w:rsidRDefault="008D7602">
      <w:pPr>
        <w:ind w:right="-1" w:firstLine="0"/>
        <w:jc w:val="right"/>
        <w:rPr>
          <w:i/>
          <w:szCs w:val="24"/>
        </w:rPr>
      </w:pPr>
      <w:hyperlink r:id="rId8" w:history="1">
        <w:r w:rsidRPr="00B14B84">
          <w:rPr>
            <w:rStyle w:val="a3"/>
            <w:i/>
            <w:szCs w:val="24"/>
          </w:rPr>
          <w:t>kuzminarty</w:t>
        </w:r>
      </w:hyperlink>
      <w:hyperlink r:id="rId9" w:history="1">
        <w:r w:rsidRPr="00B14B84">
          <w:rPr>
            <w:rStyle w:val="a3"/>
            <w:i/>
            <w:szCs w:val="24"/>
          </w:rPr>
          <w:t>@</w:t>
        </w:r>
      </w:hyperlink>
      <w:hyperlink r:id="rId10" w:history="1">
        <w:r w:rsidRPr="00B14B84">
          <w:rPr>
            <w:rStyle w:val="a3"/>
            <w:i/>
            <w:szCs w:val="24"/>
          </w:rPr>
          <w:t>gmail</w:t>
        </w:r>
      </w:hyperlink>
      <w:hyperlink r:id="rId11" w:history="1">
        <w:r w:rsidRPr="00B14B84">
          <w:rPr>
            <w:rStyle w:val="a3"/>
            <w:i/>
            <w:szCs w:val="24"/>
          </w:rPr>
          <w:t>.</w:t>
        </w:r>
      </w:hyperlink>
      <w:hyperlink r:id="rId12" w:history="1">
        <w:r w:rsidRPr="00B14B84">
          <w:rPr>
            <w:rStyle w:val="a3"/>
            <w:i/>
            <w:szCs w:val="24"/>
          </w:rPr>
          <w:t>com</w:t>
        </w:r>
      </w:hyperlink>
    </w:p>
    <w:p w:rsidR="008D7602" w:rsidRPr="00B14B84" w:rsidRDefault="008D7602">
      <w:pPr>
        <w:ind w:right="-1" w:firstLine="0"/>
        <w:jc w:val="right"/>
        <w:rPr>
          <w:i/>
          <w:szCs w:val="24"/>
        </w:rPr>
      </w:pPr>
    </w:p>
    <w:p w:rsidR="008D7602" w:rsidRPr="00B14B84" w:rsidRDefault="008D7602">
      <w:pPr>
        <w:ind w:right="-1" w:firstLine="0"/>
        <w:jc w:val="right"/>
        <w:rPr>
          <w:i/>
          <w:szCs w:val="24"/>
        </w:rPr>
      </w:pPr>
      <w:r w:rsidRPr="00B14B84">
        <w:rPr>
          <w:i/>
          <w:szCs w:val="24"/>
        </w:rPr>
        <w:t xml:space="preserve">Научный руководитель: </w:t>
      </w:r>
      <w:r w:rsidRPr="00B14B84">
        <w:rPr>
          <w:b/>
          <w:i/>
          <w:szCs w:val="24"/>
        </w:rPr>
        <w:t>Романова Т.Н.</w:t>
      </w:r>
      <w:r w:rsidRPr="00B14B84">
        <w:rPr>
          <w:i/>
          <w:szCs w:val="24"/>
        </w:rPr>
        <w:t xml:space="preserve">, </w:t>
      </w:r>
      <w:proofErr w:type="spellStart"/>
      <w:r w:rsidRPr="00B14B84">
        <w:rPr>
          <w:i/>
          <w:szCs w:val="24"/>
        </w:rPr>
        <w:t>к</w:t>
      </w:r>
      <w:proofErr w:type="gramStart"/>
      <w:r w:rsidRPr="00B14B84">
        <w:rPr>
          <w:i/>
          <w:szCs w:val="24"/>
        </w:rPr>
        <w:t>.ф</w:t>
      </w:r>
      <w:proofErr w:type="gramEnd"/>
      <w:r w:rsidRPr="00B14B84">
        <w:rPr>
          <w:i/>
          <w:szCs w:val="24"/>
        </w:rPr>
        <w:t>-м.н</w:t>
      </w:r>
      <w:proofErr w:type="spellEnd"/>
      <w:r w:rsidRPr="00B14B84">
        <w:rPr>
          <w:i/>
          <w:szCs w:val="24"/>
        </w:rPr>
        <w:t>., доцент кафедры ИУ-7</w:t>
      </w:r>
    </w:p>
    <w:p w:rsidR="008D7602" w:rsidRPr="00B14B84" w:rsidRDefault="008D7602">
      <w:pPr>
        <w:ind w:right="-1" w:firstLine="0"/>
        <w:jc w:val="right"/>
        <w:rPr>
          <w:szCs w:val="24"/>
        </w:rPr>
      </w:pPr>
      <w:r w:rsidRPr="00B14B84">
        <w:rPr>
          <w:i/>
          <w:szCs w:val="24"/>
        </w:rPr>
        <w:t>Россия, 105005, г. Москва, МГТУ им. Н.Э. Баумана</w:t>
      </w:r>
    </w:p>
    <w:p w:rsidR="008D7602" w:rsidRPr="00B14B84" w:rsidRDefault="008D7602">
      <w:pPr>
        <w:ind w:right="-1" w:firstLine="0"/>
        <w:jc w:val="right"/>
        <w:rPr>
          <w:i/>
          <w:szCs w:val="24"/>
          <w:lang w:eastAsia="en-US"/>
        </w:rPr>
      </w:pPr>
      <w:hyperlink r:id="rId13" w:history="1">
        <w:r w:rsidRPr="00B14B84">
          <w:rPr>
            <w:rStyle w:val="a3"/>
            <w:i/>
            <w:szCs w:val="24"/>
          </w:rPr>
          <w:t>rtn</w:t>
        </w:r>
      </w:hyperlink>
      <w:hyperlink r:id="rId14" w:history="1">
        <w:r w:rsidRPr="00B14B84">
          <w:rPr>
            <w:rStyle w:val="a3"/>
            <w:i/>
            <w:szCs w:val="24"/>
          </w:rPr>
          <w:t>.51@</w:t>
        </w:r>
      </w:hyperlink>
      <w:hyperlink r:id="rId15" w:history="1">
        <w:r w:rsidRPr="00B14B84">
          <w:rPr>
            <w:rStyle w:val="a3"/>
            <w:i/>
            <w:szCs w:val="24"/>
          </w:rPr>
          <w:t>mail</w:t>
        </w:r>
      </w:hyperlink>
      <w:hyperlink r:id="rId16" w:history="1">
        <w:r w:rsidRPr="00B14B84">
          <w:rPr>
            <w:rStyle w:val="a3"/>
            <w:i/>
            <w:szCs w:val="24"/>
          </w:rPr>
          <w:t>.</w:t>
        </w:r>
      </w:hyperlink>
      <w:hyperlink r:id="rId17" w:history="1">
        <w:r w:rsidRPr="00B14B84">
          <w:rPr>
            <w:rStyle w:val="a3"/>
            <w:i/>
            <w:szCs w:val="24"/>
          </w:rPr>
          <w:t>ru</w:t>
        </w:r>
      </w:hyperlink>
    </w:p>
    <w:p w:rsidR="008D7602" w:rsidRPr="00B14B84" w:rsidRDefault="008D7602">
      <w:pPr>
        <w:pStyle w:val="Titleofthepaper"/>
        <w:spacing w:line="360" w:lineRule="auto"/>
        <w:rPr>
          <w:rFonts w:ascii="Times New Roman" w:hAnsi="Times New Roman" w:cs="Times New Roman"/>
          <w:b w:val="0"/>
          <w:sz w:val="24"/>
          <w:szCs w:val="24"/>
          <w:lang w:val="ru-RU" w:eastAsia="en-US"/>
        </w:rPr>
      </w:pPr>
    </w:p>
    <w:p w:rsidR="006C0CC1" w:rsidRDefault="006C0CC1">
      <w:pPr>
        <w:pStyle w:val="aff8"/>
        <w:spacing w:line="360" w:lineRule="auto"/>
        <w:rPr>
          <w:b/>
          <w:szCs w:val="24"/>
        </w:rPr>
      </w:pPr>
    </w:p>
    <w:p w:rsidR="000416C6" w:rsidRPr="000416C6" w:rsidRDefault="000416C6">
      <w:pPr>
        <w:pStyle w:val="aff8"/>
        <w:spacing w:line="360" w:lineRule="auto"/>
        <w:rPr>
          <w:i/>
          <w:szCs w:val="24"/>
        </w:rPr>
      </w:pPr>
      <w:r w:rsidRPr="000416C6">
        <w:rPr>
          <w:i/>
          <w:szCs w:val="24"/>
          <w:u w:val="single"/>
        </w:rPr>
        <w:t xml:space="preserve">Ключевые слова: </w:t>
      </w:r>
      <w:r w:rsidRPr="000416C6">
        <w:rPr>
          <w:i/>
          <w:szCs w:val="24"/>
        </w:rPr>
        <w:t>оптимизация (</w:t>
      </w:r>
      <w:proofErr w:type="spellStart"/>
      <w:r w:rsidRPr="000416C6">
        <w:rPr>
          <w:i/>
          <w:szCs w:val="24"/>
        </w:rPr>
        <w:t>optimization</w:t>
      </w:r>
      <w:proofErr w:type="spellEnd"/>
      <w:r w:rsidRPr="000416C6">
        <w:rPr>
          <w:i/>
          <w:szCs w:val="24"/>
        </w:rPr>
        <w:t>), многокритериальность   (</w:t>
      </w:r>
      <w:proofErr w:type="spellStart"/>
      <w:r w:rsidRPr="000416C6">
        <w:rPr>
          <w:i/>
          <w:szCs w:val="24"/>
        </w:rPr>
        <w:t>multicriteriality</w:t>
      </w:r>
      <w:proofErr w:type="spellEnd"/>
      <w:r w:rsidRPr="000416C6">
        <w:rPr>
          <w:i/>
          <w:szCs w:val="24"/>
        </w:rPr>
        <w:t>),  метод целевого программирования (</w:t>
      </w:r>
      <w:proofErr w:type="spellStart"/>
      <w:r w:rsidRPr="000416C6">
        <w:rPr>
          <w:i/>
          <w:szCs w:val="24"/>
        </w:rPr>
        <w:t>goal</w:t>
      </w:r>
      <w:proofErr w:type="spellEnd"/>
      <w:r w:rsidRPr="000416C6">
        <w:rPr>
          <w:i/>
          <w:szCs w:val="24"/>
        </w:rPr>
        <w:t xml:space="preserve"> </w:t>
      </w:r>
      <w:proofErr w:type="spellStart"/>
      <w:r w:rsidRPr="000416C6">
        <w:rPr>
          <w:i/>
          <w:szCs w:val="24"/>
        </w:rPr>
        <w:t>programming</w:t>
      </w:r>
      <w:proofErr w:type="spellEnd"/>
      <w:r w:rsidRPr="000416C6">
        <w:rPr>
          <w:i/>
          <w:szCs w:val="24"/>
        </w:rPr>
        <w:t xml:space="preserve"> </w:t>
      </w:r>
      <w:proofErr w:type="spellStart"/>
      <w:r w:rsidRPr="000416C6">
        <w:rPr>
          <w:i/>
          <w:szCs w:val="24"/>
        </w:rPr>
        <w:t>method</w:t>
      </w:r>
      <w:proofErr w:type="spellEnd"/>
      <w:r w:rsidRPr="000416C6">
        <w:rPr>
          <w:i/>
          <w:szCs w:val="24"/>
        </w:rPr>
        <w:t>), множество Парето (</w:t>
      </w:r>
      <w:proofErr w:type="spellStart"/>
      <w:r w:rsidRPr="000416C6">
        <w:rPr>
          <w:i/>
          <w:szCs w:val="24"/>
        </w:rPr>
        <w:t>Pareto</w:t>
      </w:r>
      <w:proofErr w:type="spellEnd"/>
      <w:r w:rsidRPr="000416C6">
        <w:rPr>
          <w:i/>
          <w:szCs w:val="24"/>
        </w:rPr>
        <w:t>).</w:t>
      </w:r>
    </w:p>
    <w:p w:rsidR="008D7602" w:rsidRDefault="008D7602">
      <w:pPr>
        <w:pStyle w:val="aff8"/>
        <w:spacing w:line="360" w:lineRule="auto"/>
        <w:rPr>
          <w:b/>
          <w:szCs w:val="24"/>
        </w:rPr>
      </w:pPr>
      <w:r w:rsidRPr="006C0CC1">
        <w:rPr>
          <w:i/>
          <w:szCs w:val="24"/>
          <w:u w:val="single"/>
        </w:rPr>
        <w:t>Аннотация</w:t>
      </w:r>
      <w:r w:rsidR="006C0CC1" w:rsidRPr="006C0CC1">
        <w:rPr>
          <w:i/>
          <w:szCs w:val="24"/>
          <w:u w:val="single"/>
        </w:rPr>
        <w:t>:</w:t>
      </w:r>
      <w:r w:rsidR="006C0CC1">
        <w:rPr>
          <w:b/>
          <w:szCs w:val="24"/>
        </w:rPr>
        <w:t xml:space="preserve"> </w:t>
      </w:r>
      <w:r w:rsidRPr="00B14B84">
        <w:rPr>
          <w:i/>
          <w:szCs w:val="24"/>
        </w:rPr>
        <w:t xml:space="preserve">В  работе сформулирована математическая постановка задачи для поиска оптимального режима работы группы </w:t>
      </w:r>
      <w:proofErr w:type="spellStart"/>
      <w:r w:rsidRPr="00B14B84">
        <w:rPr>
          <w:i/>
          <w:szCs w:val="24"/>
        </w:rPr>
        <w:t>котлоагрегатов</w:t>
      </w:r>
      <w:proofErr w:type="spellEnd"/>
      <w:r w:rsidRPr="00B14B84">
        <w:rPr>
          <w:i/>
          <w:szCs w:val="24"/>
        </w:rPr>
        <w:t xml:space="preserve"> электростанций. Предложен метод  решения поставленной задачи многокрит</w:t>
      </w:r>
      <w:r w:rsidR="00CF4931" w:rsidRPr="00B14B84">
        <w:rPr>
          <w:i/>
          <w:szCs w:val="24"/>
        </w:rPr>
        <w:t>е</w:t>
      </w:r>
      <w:r w:rsidRPr="00B14B84">
        <w:rPr>
          <w:i/>
          <w:szCs w:val="24"/>
        </w:rPr>
        <w:t xml:space="preserve">риальной оптимизации. Программный комплекс, разрабатываемый в настоящее время с использованием предложенного метода, позволит исследовать комбинации всех возможных параметров и выявить наиболее оптимальные для повышения КПД группы </w:t>
      </w:r>
      <w:proofErr w:type="spellStart"/>
      <w:r w:rsidRPr="00B14B84">
        <w:rPr>
          <w:i/>
          <w:szCs w:val="24"/>
        </w:rPr>
        <w:t>котлоагрегатов</w:t>
      </w:r>
      <w:proofErr w:type="spellEnd"/>
      <w:r w:rsidRPr="00B14B84">
        <w:rPr>
          <w:i/>
          <w:szCs w:val="24"/>
        </w:rPr>
        <w:t xml:space="preserve"> и снижения топливных и финансовых затрат на электростанциях</w:t>
      </w:r>
      <w:r w:rsidRPr="00B14B84">
        <w:rPr>
          <w:b/>
          <w:szCs w:val="24"/>
        </w:rPr>
        <w:t>.</w:t>
      </w:r>
    </w:p>
    <w:p w:rsidR="00AC2306" w:rsidRPr="00B14B84" w:rsidRDefault="00AC2306">
      <w:pPr>
        <w:pStyle w:val="aff8"/>
        <w:spacing w:line="360" w:lineRule="auto"/>
        <w:rPr>
          <w:b/>
          <w:szCs w:val="24"/>
        </w:rPr>
      </w:pPr>
    </w:p>
    <w:p w:rsidR="008D7602" w:rsidRPr="00FB0A1B" w:rsidRDefault="00FB0A1B" w:rsidP="00FB0A1B">
      <w:pPr>
        <w:pStyle w:val="1"/>
        <w:numPr>
          <w:ilvl w:val="0"/>
          <w:numId w:val="0"/>
        </w:numPr>
        <w:rPr>
          <w:sz w:val="20"/>
        </w:rPr>
      </w:pPr>
      <w:r w:rsidRPr="00FB0A1B">
        <w:rPr>
          <w:sz w:val="24"/>
        </w:rPr>
        <w:t>Введение</w:t>
      </w:r>
    </w:p>
    <w:p w:rsidR="008D7602" w:rsidRPr="00B14B84" w:rsidRDefault="008D7602">
      <w:pPr>
        <w:spacing w:line="360" w:lineRule="auto"/>
        <w:rPr>
          <w:szCs w:val="24"/>
        </w:rPr>
      </w:pPr>
      <w:bookmarkStart w:id="1" w:name="_Ref473037328"/>
      <w:r w:rsidRPr="00B14B84">
        <w:rPr>
          <w:szCs w:val="24"/>
        </w:rPr>
        <w:t xml:space="preserve">Проблема энергосбережения в настоящее время очень актуальна и представляет собой стратегическое направление деятельности, как отдельных предприятий, так и экономической политики государства в целом. Одним из основных важнейших направлений энергосбережения является оптимизация работы </w:t>
      </w:r>
      <w:proofErr w:type="spellStart"/>
      <w:r w:rsidRPr="00B14B84">
        <w:rPr>
          <w:szCs w:val="24"/>
        </w:rPr>
        <w:t>энергоагрегатов</w:t>
      </w:r>
      <w:proofErr w:type="spellEnd"/>
      <w:r w:rsidRPr="00B14B84">
        <w:rPr>
          <w:szCs w:val="24"/>
        </w:rPr>
        <w:t>, а именно снижение затрат топливных и денежных ресурсов на производство энергии.</w:t>
      </w:r>
    </w:p>
    <w:p w:rsidR="008D7602" w:rsidRPr="00B14B84" w:rsidRDefault="008D7602">
      <w:pPr>
        <w:spacing w:line="360" w:lineRule="auto"/>
        <w:rPr>
          <w:szCs w:val="24"/>
        </w:rPr>
      </w:pPr>
      <w:r w:rsidRPr="00B14B84">
        <w:rPr>
          <w:szCs w:val="24"/>
        </w:rPr>
        <w:t xml:space="preserve">Существует достаточно большое количество публикаций и систем, связанных с оптимизацией работы электрических станций [1], [4], однако в большинстве из них оптимизация проводится только по одному выделенному критерию. </w:t>
      </w:r>
    </w:p>
    <w:p w:rsidR="008D7602" w:rsidRPr="00B14B84" w:rsidRDefault="008D7602">
      <w:pPr>
        <w:spacing w:line="360" w:lineRule="auto"/>
        <w:rPr>
          <w:szCs w:val="24"/>
        </w:rPr>
      </w:pPr>
      <w:r w:rsidRPr="00B14B84">
        <w:rPr>
          <w:szCs w:val="24"/>
        </w:rPr>
        <w:lastRenderedPageBreak/>
        <w:t>В данной работе построена математическая модель и представлен метод для решения оптимизационной задачи с одновременным учетом нескольких критериев:</w:t>
      </w:r>
    </w:p>
    <w:p w:rsidR="008D7602" w:rsidRPr="00B14B84" w:rsidRDefault="00BF1094" w:rsidP="00E920F6">
      <w:pPr>
        <w:pStyle w:val="NrList"/>
        <w:spacing w:line="360" w:lineRule="auto"/>
        <w:ind w:firstLine="0"/>
        <w:rPr>
          <w:szCs w:val="24"/>
        </w:rPr>
      </w:pPr>
      <w:r w:rsidRPr="00B14B84">
        <w:rPr>
          <w:szCs w:val="24"/>
        </w:rPr>
        <w:t xml:space="preserve">- </w:t>
      </w:r>
      <w:r w:rsidR="008D7602" w:rsidRPr="00B14B84">
        <w:rPr>
          <w:szCs w:val="24"/>
        </w:rPr>
        <w:t>расход газа,</w:t>
      </w:r>
    </w:p>
    <w:p w:rsidR="008D7602" w:rsidRPr="00B14B84" w:rsidRDefault="00BF1094" w:rsidP="00E920F6">
      <w:pPr>
        <w:pStyle w:val="NrList"/>
        <w:spacing w:line="360" w:lineRule="auto"/>
        <w:ind w:firstLine="0"/>
        <w:rPr>
          <w:szCs w:val="24"/>
        </w:rPr>
      </w:pPr>
      <w:r w:rsidRPr="00B14B84">
        <w:rPr>
          <w:szCs w:val="24"/>
        </w:rPr>
        <w:t xml:space="preserve">- </w:t>
      </w:r>
      <w:r w:rsidR="008D7602" w:rsidRPr="00B14B84">
        <w:rPr>
          <w:szCs w:val="24"/>
        </w:rPr>
        <w:t xml:space="preserve">расход жидкого топлива (мазута), </w:t>
      </w:r>
    </w:p>
    <w:p w:rsidR="008D7602" w:rsidRPr="00B14B84" w:rsidRDefault="00BF1094" w:rsidP="00E920F6">
      <w:pPr>
        <w:pStyle w:val="NrList"/>
        <w:spacing w:line="360" w:lineRule="auto"/>
        <w:ind w:firstLine="0"/>
        <w:rPr>
          <w:szCs w:val="24"/>
        </w:rPr>
      </w:pPr>
      <w:r w:rsidRPr="00B14B84">
        <w:rPr>
          <w:szCs w:val="24"/>
        </w:rPr>
        <w:t xml:space="preserve">- </w:t>
      </w:r>
      <w:r w:rsidR="008D7602" w:rsidRPr="00B14B84">
        <w:rPr>
          <w:szCs w:val="24"/>
        </w:rPr>
        <w:t>финансовые затраты на используемое топливо,</w:t>
      </w:r>
    </w:p>
    <w:p w:rsidR="008D7602" w:rsidRPr="00B14B84" w:rsidRDefault="00BF1094" w:rsidP="00E920F6">
      <w:pPr>
        <w:pStyle w:val="NrList"/>
        <w:spacing w:line="360" w:lineRule="auto"/>
        <w:ind w:firstLine="0"/>
        <w:rPr>
          <w:szCs w:val="24"/>
        </w:rPr>
      </w:pPr>
      <w:r w:rsidRPr="00B14B84">
        <w:rPr>
          <w:szCs w:val="24"/>
        </w:rPr>
        <w:t xml:space="preserve">- </w:t>
      </w:r>
      <w:r w:rsidR="008D7602" w:rsidRPr="00B14B84">
        <w:rPr>
          <w:szCs w:val="24"/>
        </w:rPr>
        <w:t xml:space="preserve">коэффициент полезного действия (КПД) группы  </w:t>
      </w:r>
      <w:proofErr w:type="spellStart"/>
      <w:r w:rsidR="008D7602" w:rsidRPr="00B14B84">
        <w:rPr>
          <w:szCs w:val="24"/>
        </w:rPr>
        <w:t>котлоагрегатов</w:t>
      </w:r>
      <w:proofErr w:type="spellEnd"/>
      <w:r w:rsidR="008D7602" w:rsidRPr="00B14B84">
        <w:rPr>
          <w:szCs w:val="24"/>
        </w:rPr>
        <w:t>.</w:t>
      </w:r>
    </w:p>
    <w:p w:rsidR="008D7602" w:rsidRPr="00B14B84" w:rsidRDefault="008D7602">
      <w:pPr>
        <w:spacing w:line="360" w:lineRule="auto"/>
        <w:rPr>
          <w:szCs w:val="24"/>
        </w:rPr>
      </w:pPr>
      <w:r w:rsidRPr="00B14B84">
        <w:rPr>
          <w:szCs w:val="24"/>
        </w:rPr>
        <w:t>Основа для построения математической модели взята из [1] с внесением правок для учета следующих ограничений:</w:t>
      </w:r>
    </w:p>
    <w:p w:rsidR="008D7602" w:rsidRPr="00B14B84" w:rsidRDefault="008D7602" w:rsidP="00043AA0">
      <w:pPr>
        <w:pStyle w:val="NrList"/>
        <w:numPr>
          <w:ilvl w:val="0"/>
          <w:numId w:val="2"/>
        </w:numPr>
        <w:tabs>
          <w:tab w:val="clear" w:pos="0"/>
          <w:tab w:val="num" w:pos="360"/>
        </w:tabs>
        <w:spacing w:line="360" w:lineRule="auto"/>
        <w:ind w:left="720"/>
        <w:rPr>
          <w:szCs w:val="24"/>
        </w:rPr>
      </w:pPr>
      <w:r w:rsidRPr="00B14B84">
        <w:rPr>
          <w:szCs w:val="24"/>
        </w:rPr>
        <w:t>каждый из котлов может работать либо на газе, либо на мазуте; исключается возможность использования комбинированного топлива,</w:t>
      </w:r>
    </w:p>
    <w:p w:rsidR="008D7602" w:rsidRDefault="008D7602" w:rsidP="00043AA0">
      <w:pPr>
        <w:pStyle w:val="NrList"/>
        <w:numPr>
          <w:ilvl w:val="0"/>
          <w:numId w:val="2"/>
        </w:numPr>
        <w:tabs>
          <w:tab w:val="clear" w:pos="0"/>
          <w:tab w:val="num" w:pos="360"/>
        </w:tabs>
        <w:spacing w:line="360" w:lineRule="auto"/>
        <w:ind w:left="720"/>
        <w:rPr>
          <w:szCs w:val="24"/>
        </w:rPr>
      </w:pPr>
      <w:r w:rsidRPr="00B14B84">
        <w:rPr>
          <w:szCs w:val="24"/>
        </w:rPr>
        <w:t>осуществляется многокритериальная оптимизация – одновременно по всем выделенным критериям.</w:t>
      </w:r>
    </w:p>
    <w:p w:rsidR="00801D72" w:rsidRPr="00B14B84" w:rsidRDefault="00801D72" w:rsidP="00801D72">
      <w:pPr>
        <w:pStyle w:val="NrList"/>
        <w:spacing w:line="360" w:lineRule="auto"/>
        <w:ind w:left="360" w:firstLine="0"/>
        <w:rPr>
          <w:szCs w:val="24"/>
        </w:rPr>
      </w:pPr>
    </w:p>
    <w:p w:rsidR="008D7602" w:rsidRPr="00B14B84" w:rsidRDefault="008D7602">
      <w:pPr>
        <w:pStyle w:val="1"/>
        <w:numPr>
          <w:ilvl w:val="0"/>
          <w:numId w:val="0"/>
        </w:numPr>
        <w:spacing w:line="360" w:lineRule="auto"/>
        <w:rPr>
          <w:sz w:val="24"/>
          <w:szCs w:val="24"/>
        </w:rPr>
      </w:pPr>
      <w:r w:rsidRPr="00B14B84">
        <w:rPr>
          <w:sz w:val="24"/>
          <w:szCs w:val="24"/>
        </w:rPr>
        <w:t>Постановка задачи</w:t>
      </w:r>
    </w:p>
    <w:p w:rsidR="008D7602" w:rsidRPr="00B14B84" w:rsidRDefault="008D7602">
      <w:pPr>
        <w:spacing w:line="360" w:lineRule="auto"/>
        <w:rPr>
          <w:szCs w:val="24"/>
        </w:rPr>
      </w:pPr>
      <w:r w:rsidRPr="00B14B84">
        <w:rPr>
          <w:szCs w:val="24"/>
        </w:rPr>
        <w:t xml:space="preserve">В данной задаче, в виду большой сложности построения математической модели и вычислений, будет рассматриваться не вся электростанция, а только ее котельное отделение (группа </w:t>
      </w:r>
      <w:proofErr w:type="spellStart"/>
      <w:r w:rsidRPr="00B14B84">
        <w:rPr>
          <w:szCs w:val="24"/>
        </w:rPr>
        <w:t>котлоагрегатов</w:t>
      </w:r>
      <w:proofErr w:type="spellEnd"/>
      <w:r w:rsidRPr="00B14B84">
        <w:rPr>
          <w:szCs w:val="24"/>
        </w:rPr>
        <w:t>).</w:t>
      </w:r>
    </w:p>
    <w:p w:rsidR="008D7602" w:rsidRPr="00B14B84" w:rsidRDefault="008D7602">
      <w:pPr>
        <w:spacing w:line="360" w:lineRule="auto"/>
        <w:rPr>
          <w:szCs w:val="24"/>
        </w:rPr>
      </w:pPr>
      <w:r w:rsidRPr="00B14B84">
        <w:rPr>
          <w:szCs w:val="24"/>
        </w:rPr>
        <w:t xml:space="preserve">Пусть рассматриваемая группа </w:t>
      </w:r>
      <w:proofErr w:type="spellStart"/>
      <w:r w:rsidRPr="00B14B84">
        <w:rPr>
          <w:szCs w:val="24"/>
        </w:rPr>
        <w:t>котлоагрегатов</w:t>
      </w:r>
      <w:proofErr w:type="spellEnd"/>
      <w:r w:rsidRPr="00B14B84">
        <w:rPr>
          <w:szCs w:val="24"/>
        </w:rPr>
        <w:t xml:space="preserve"> состоит из </w:t>
      </w:r>
      <w:r w:rsidRPr="00B14B84">
        <w:rPr>
          <w:szCs w:val="24"/>
          <w:lang w:val="en-US"/>
        </w:rPr>
        <w:t>n</w:t>
      </w:r>
      <w:r w:rsidRPr="00B14B84">
        <w:rPr>
          <w:szCs w:val="24"/>
        </w:rPr>
        <w:t xml:space="preserve"> котлов, работающих на газе и </w:t>
      </w:r>
      <w:r w:rsidRPr="00B14B84">
        <w:rPr>
          <w:szCs w:val="24"/>
          <w:lang w:val="en-US"/>
        </w:rPr>
        <w:t>m</w:t>
      </w:r>
      <w:r w:rsidRPr="00B14B84">
        <w:rPr>
          <w:szCs w:val="24"/>
        </w:rPr>
        <w:t xml:space="preserve"> котлов, работающих на жидком топливе (мазуте).</w:t>
      </w:r>
    </w:p>
    <w:p w:rsidR="008D7602" w:rsidRPr="00B14B84" w:rsidRDefault="008D7602">
      <w:pPr>
        <w:spacing w:line="360" w:lineRule="auto"/>
        <w:rPr>
          <w:szCs w:val="24"/>
        </w:rPr>
      </w:pPr>
      <w:r w:rsidRPr="00B14B84">
        <w:rPr>
          <w:szCs w:val="24"/>
        </w:rPr>
        <w:t>Выделим параметры, которые необходимо минимизировать:</w:t>
      </w:r>
    </w:p>
    <w:p w:rsidR="008D7602" w:rsidRPr="00B14B84" w:rsidRDefault="008D7602">
      <w:pPr>
        <w:pStyle w:val="NrList"/>
        <w:numPr>
          <w:ilvl w:val="0"/>
          <w:numId w:val="3"/>
        </w:numPr>
        <w:spacing w:line="360" w:lineRule="auto"/>
        <w:rPr>
          <w:szCs w:val="24"/>
        </w:rPr>
      </w:pPr>
      <w:r w:rsidRPr="00B14B84">
        <w:rPr>
          <w:szCs w:val="24"/>
        </w:rPr>
        <w:t xml:space="preserve">расход газа (для </w:t>
      </w:r>
      <w:r w:rsidRPr="00B14B84">
        <w:rPr>
          <w:szCs w:val="24"/>
          <w:lang w:val="en-US"/>
        </w:rPr>
        <w:t>n</w:t>
      </w:r>
      <w:r w:rsidRPr="00B14B84">
        <w:rPr>
          <w:szCs w:val="24"/>
        </w:rPr>
        <w:t xml:space="preserve"> котлов) </w:t>
      </w:r>
      <w:r w:rsidRPr="00B14B84">
        <w:rPr>
          <w:szCs w:val="24"/>
        </w:rPr>
        <w:fldChar w:fldCharType="begin"/>
      </w:r>
      <w:r w:rsidRPr="00B14B84">
        <w:rPr>
          <w:szCs w:val="24"/>
        </w:rPr>
        <w:instrText xml:space="preserve"> QUOTE  </w:instrText>
      </w:r>
      <w:r w:rsidRPr="00B14B84">
        <w:rPr>
          <w:position w:val="-5"/>
          <w:szCs w:val="24"/>
        </w:rPr>
        <w:fldChar w:fldCharType="separate"/>
      </w:r>
      <w:r w:rsidR="00A0392B">
        <w:rPr>
          <w:noProof/>
          <w:position w:val="-5"/>
          <w:szCs w:val="24"/>
          <w:lang w:eastAsia="ru-RU"/>
        </w:rPr>
        <w:drawing>
          <wp:inline distT="0" distB="0" distL="0" distR="0">
            <wp:extent cx="436245" cy="180975"/>
            <wp:effectExtent l="0" t="0" r="190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4B84">
        <w:rPr>
          <w:szCs w:val="24"/>
        </w:rPr>
        <w:fldChar w:fldCharType="end"/>
      </w:r>
      <w:r w:rsidRPr="00B14B84">
        <w:rPr>
          <w:szCs w:val="24"/>
        </w:rPr>
        <w:t>,</w:t>
      </w:r>
    </w:p>
    <w:p w:rsidR="008D7602" w:rsidRPr="00B14B84" w:rsidRDefault="008D7602" w:rsidP="004210F7">
      <w:pPr>
        <w:pStyle w:val="NrList"/>
        <w:numPr>
          <w:ilvl w:val="0"/>
          <w:numId w:val="3"/>
        </w:numPr>
        <w:spacing w:line="360" w:lineRule="auto"/>
        <w:rPr>
          <w:szCs w:val="24"/>
        </w:rPr>
      </w:pPr>
      <w:r w:rsidRPr="00B14B84">
        <w:rPr>
          <w:szCs w:val="24"/>
        </w:rPr>
        <w:t xml:space="preserve">расход мазута (для </w:t>
      </w:r>
      <w:r w:rsidRPr="00B14B84">
        <w:rPr>
          <w:szCs w:val="24"/>
          <w:lang w:val="en-US"/>
        </w:rPr>
        <w:t>m</w:t>
      </w:r>
      <w:r w:rsidRPr="00B14B84">
        <w:rPr>
          <w:szCs w:val="24"/>
        </w:rPr>
        <w:t xml:space="preserve"> котлов) </w:t>
      </w:r>
      <w:r w:rsidRPr="00B14B84">
        <w:rPr>
          <w:szCs w:val="24"/>
        </w:rPr>
        <w:fldChar w:fldCharType="begin"/>
      </w:r>
      <w:r w:rsidRPr="00B14B84">
        <w:rPr>
          <w:szCs w:val="24"/>
        </w:rPr>
        <w:instrText xml:space="preserve"> QUOTE  </w:instrText>
      </w:r>
      <w:r w:rsidRPr="00B14B84">
        <w:rPr>
          <w:position w:val="-5"/>
          <w:szCs w:val="24"/>
        </w:rPr>
        <w:fldChar w:fldCharType="separate"/>
      </w:r>
      <w:r w:rsidR="00A0392B">
        <w:rPr>
          <w:noProof/>
          <w:position w:val="-5"/>
          <w:szCs w:val="24"/>
          <w:lang w:eastAsia="ru-RU"/>
        </w:rPr>
        <w:drawing>
          <wp:inline distT="0" distB="0" distL="0" distR="0">
            <wp:extent cx="436245" cy="180975"/>
            <wp:effectExtent l="0" t="0" r="190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4B84">
        <w:rPr>
          <w:szCs w:val="24"/>
        </w:rPr>
        <w:fldChar w:fldCharType="end"/>
      </w:r>
      <w:r w:rsidRPr="00B14B84">
        <w:rPr>
          <w:szCs w:val="24"/>
        </w:rPr>
        <w:t>,</w:t>
      </w:r>
    </w:p>
    <w:p w:rsidR="008D7602" w:rsidRPr="00B14B84" w:rsidRDefault="008D7602" w:rsidP="004210F7">
      <w:pPr>
        <w:pStyle w:val="NrList"/>
        <w:numPr>
          <w:ilvl w:val="0"/>
          <w:numId w:val="3"/>
        </w:numPr>
        <w:spacing w:line="360" w:lineRule="auto"/>
        <w:rPr>
          <w:szCs w:val="24"/>
        </w:rPr>
      </w:pPr>
      <w:r w:rsidRPr="00B14B84">
        <w:rPr>
          <w:szCs w:val="24"/>
        </w:rPr>
        <w:t xml:space="preserve">финансовые затраты на используемое топливо (для группы, состоящей из </w:t>
      </w:r>
      <w:r w:rsidRPr="00B14B84">
        <w:rPr>
          <w:szCs w:val="24"/>
          <w:lang w:val="en-US"/>
        </w:rPr>
        <w:t>n</w:t>
      </w:r>
      <w:r w:rsidRPr="00B14B84">
        <w:rPr>
          <w:szCs w:val="24"/>
        </w:rPr>
        <w:t xml:space="preserve"> + </w:t>
      </w:r>
      <w:r w:rsidRPr="00B14B84">
        <w:rPr>
          <w:szCs w:val="24"/>
          <w:lang w:val="en-US"/>
        </w:rPr>
        <w:t>m</w:t>
      </w:r>
      <w:r w:rsidRPr="00B14B84">
        <w:rPr>
          <w:szCs w:val="24"/>
        </w:rPr>
        <w:t xml:space="preserve"> котлов) </w:t>
      </w:r>
      <w:r w:rsidRPr="00B14B84">
        <w:rPr>
          <w:szCs w:val="24"/>
        </w:rPr>
        <w:fldChar w:fldCharType="begin"/>
      </w:r>
      <w:r w:rsidRPr="00B14B84">
        <w:rPr>
          <w:szCs w:val="24"/>
        </w:rPr>
        <w:instrText xml:space="preserve"> QUOTE  </w:instrText>
      </w:r>
      <w:r w:rsidRPr="00B14B84">
        <w:rPr>
          <w:position w:val="-5"/>
          <w:szCs w:val="24"/>
        </w:rPr>
        <w:fldChar w:fldCharType="separate"/>
      </w:r>
      <w:r w:rsidR="00A0392B">
        <w:rPr>
          <w:noProof/>
          <w:position w:val="-5"/>
          <w:szCs w:val="24"/>
          <w:lang w:eastAsia="ru-RU"/>
        </w:rPr>
        <w:drawing>
          <wp:inline distT="0" distB="0" distL="0" distR="0">
            <wp:extent cx="436245" cy="180975"/>
            <wp:effectExtent l="0" t="0" r="190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4B84">
        <w:rPr>
          <w:szCs w:val="24"/>
        </w:rPr>
        <w:fldChar w:fldCharType="end"/>
      </w:r>
      <w:r w:rsidRPr="00B14B84">
        <w:rPr>
          <w:szCs w:val="24"/>
        </w:rPr>
        <w:t>.</w:t>
      </w:r>
    </w:p>
    <w:p w:rsidR="008D7602" w:rsidRPr="00B14B84" w:rsidRDefault="008D7602">
      <w:pPr>
        <w:spacing w:line="360" w:lineRule="auto"/>
        <w:rPr>
          <w:szCs w:val="24"/>
        </w:rPr>
      </w:pPr>
      <w:r w:rsidRPr="00B14B84">
        <w:rPr>
          <w:szCs w:val="24"/>
        </w:rPr>
        <w:t>А также параметр, который должен принимать максимально возможное значение:</w:t>
      </w:r>
    </w:p>
    <w:p w:rsidR="008D7602" w:rsidRPr="00B14B84" w:rsidRDefault="008D7602">
      <w:pPr>
        <w:pStyle w:val="NrList"/>
        <w:numPr>
          <w:ilvl w:val="0"/>
          <w:numId w:val="4"/>
        </w:numPr>
        <w:spacing w:line="360" w:lineRule="auto"/>
        <w:rPr>
          <w:szCs w:val="24"/>
        </w:rPr>
      </w:pPr>
      <w:r w:rsidRPr="00B14B84">
        <w:rPr>
          <w:szCs w:val="24"/>
        </w:rPr>
        <w:t xml:space="preserve">КПД группы работающих </w:t>
      </w:r>
      <w:proofErr w:type="spellStart"/>
      <w:r w:rsidRPr="00B14B84">
        <w:rPr>
          <w:szCs w:val="24"/>
        </w:rPr>
        <w:t>котлоагрегатов</w:t>
      </w:r>
      <w:proofErr w:type="spellEnd"/>
      <w:r w:rsidRPr="00B14B84">
        <w:rPr>
          <w:szCs w:val="24"/>
        </w:rPr>
        <w:t xml:space="preserve"> (для группы, состоящей из </w:t>
      </w:r>
      <w:r w:rsidRPr="00B14B84">
        <w:rPr>
          <w:szCs w:val="24"/>
          <w:lang w:val="en-US"/>
        </w:rPr>
        <w:t>n</w:t>
      </w:r>
      <w:r w:rsidRPr="00B14B84">
        <w:rPr>
          <w:szCs w:val="24"/>
        </w:rPr>
        <w:t xml:space="preserve"> + </w:t>
      </w:r>
      <w:r w:rsidRPr="00B14B84">
        <w:rPr>
          <w:szCs w:val="24"/>
          <w:lang w:val="en-US"/>
        </w:rPr>
        <w:t>m</w:t>
      </w:r>
      <w:r w:rsidRPr="00B14B84">
        <w:rPr>
          <w:szCs w:val="24"/>
        </w:rPr>
        <w:t xml:space="preserve"> котлов) </w:t>
      </w:r>
      <w:r w:rsidRPr="00B14B84">
        <w:rPr>
          <w:szCs w:val="24"/>
        </w:rPr>
        <w:fldChar w:fldCharType="begin"/>
      </w:r>
      <w:r w:rsidRPr="00B14B84">
        <w:rPr>
          <w:szCs w:val="24"/>
        </w:rPr>
        <w:instrText xml:space="preserve"> QUOTE  </w:instrText>
      </w:r>
      <w:r w:rsidRPr="00B14B84">
        <w:rPr>
          <w:position w:val="-5"/>
          <w:szCs w:val="24"/>
        </w:rPr>
        <w:fldChar w:fldCharType="separate"/>
      </w:r>
      <w:r w:rsidR="00A0392B">
        <w:rPr>
          <w:noProof/>
          <w:position w:val="-5"/>
          <w:szCs w:val="24"/>
          <w:lang w:eastAsia="ru-RU"/>
        </w:rPr>
        <w:drawing>
          <wp:inline distT="0" distB="0" distL="0" distR="0">
            <wp:extent cx="467995" cy="180975"/>
            <wp:effectExtent l="0" t="0" r="825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4B84">
        <w:rPr>
          <w:szCs w:val="24"/>
        </w:rPr>
        <w:fldChar w:fldCharType="end"/>
      </w:r>
      <w:r w:rsidRPr="00B14B84">
        <w:rPr>
          <w:szCs w:val="24"/>
        </w:rPr>
        <w:t>.</w:t>
      </w:r>
    </w:p>
    <w:p w:rsidR="008D7602" w:rsidRPr="00B14B84" w:rsidRDefault="008D7602">
      <w:pPr>
        <w:spacing w:line="360" w:lineRule="auto"/>
        <w:rPr>
          <w:szCs w:val="24"/>
        </w:rPr>
      </w:pPr>
      <w:r w:rsidRPr="00B14B84">
        <w:rPr>
          <w:szCs w:val="24"/>
        </w:rPr>
        <w:t xml:space="preserve">Введем понятие </w:t>
      </w:r>
      <w:proofErr w:type="spellStart"/>
      <w:r w:rsidRPr="00B14B84">
        <w:rPr>
          <w:szCs w:val="24"/>
        </w:rPr>
        <w:t>паропроизводительности</w:t>
      </w:r>
      <w:proofErr w:type="spellEnd"/>
      <w:r w:rsidRPr="00B14B84">
        <w:rPr>
          <w:szCs w:val="24"/>
        </w:rPr>
        <w:t xml:space="preserve"> </w:t>
      </w:r>
      <w:proofErr w:type="spellStart"/>
      <w:r w:rsidRPr="00B14B84">
        <w:rPr>
          <w:szCs w:val="24"/>
        </w:rPr>
        <w:t>котлоагрегата</w:t>
      </w:r>
      <w:proofErr w:type="spellEnd"/>
      <w:r w:rsidRPr="00B14B84">
        <w:rPr>
          <w:szCs w:val="24"/>
        </w:rPr>
        <w:t xml:space="preserve">. Паровой котел используется для генерации насыщенного или перегретого пара, который затем используется в паровых турбинах. Под </w:t>
      </w:r>
      <w:proofErr w:type="spellStart"/>
      <w:r w:rsidRPr="00B14B84">
        <w:rPr>
          <w:szCs w:val="24"/>
        </w:rPr>
        <w:t>паропроизводительностью</w:t>
      </w:r>
      <w:proofErr w:type="spellEnd"/>
      <w:r w:rsidRPr="00B14B84">
        <w:rPr>
          <w:szCs w:val="24"/>
        </w:rPr>
        <w:t xml:space="preserve"> котла будем понимать количество пара, которое стационарный паровой котел должен обеспечивать при сжигании основного топлива [5]. Измеряется в тоннах, либо килограммах производимого пара в час, [тонн/час]. Значения минимальной и максимальной рабочей </w:t>
      </w:r>
      <w:proofErr w:type="spellStart"/>
      <w:r w:rsidRPr="00B14B84">
        <w:rPr>
          <w:szCs w:val="24"/>
        </w:rPr>
        <w:lastRenderedPageBreak/>
        <w:t>паропроизводительности</w:t>
      </w:r>
      <w:proofErr w:type="spellEnd"/>
      <w:r w:rsidRPr="00B14B84">
        <w:rPr>
          <w:szCs w:val="24"/>
        </w:rPr>
        <w:t xml:space="preserve"> для </w:t>
      </w:r>
      <w:proofErr w:type="spellStart"/>
      <w:r w:rsidRPr="00B14B84">
        <w:rPr>
          <w:szCs w:val="24"/>
        </w:rPr>
        <w:t>котлоагрегата</w:t>
      </w:r>
      <w:proofErr w:type="spellEnd"/>
      <w:r w:rsidRPr="00B14B84">
        <w:rPr>
          <w:szCs w:val="24"/>
        </w:rPr>
        <w:t xml:space="preserve"> описывается в его технических характеристиках.</w:t>
      </w:r>
    </w:p>
    <w:p w:rsidR="008D7602" w:rsidRPr="00B14B84" w:rsidRDefault="008D7602">
      <w:pPr>
        <w:spacing w:line="360" w:lineRule="auto"/>
        <w:rPr>
          <w:szCs w:val="24"/>
        </w:rPr>
      </w:pPr>
      <w:r w:rsidRPr="00B14B84">
        <w:rPr>
          <w:szCs w:val="24"/>
        </w:rPr>
        <w:t xml:space="preserve">КПД группы </w:t>
      </w:r>
      <w:proofErr w:type="spellStart"/>
      <w:r w:rsidRPr="00B14B84">
        <w:rPr>
          <w:szCs w:val="24"/>
        </w:rPr>
        <w:t>котлоагрегатов</w:t>
      </w:r>
      <w:proofErr w:type="spellEnd"/>
      <w:r w:rsidRPr="00B14B84">
        <w:rPr>
          <w:szCs w:val="24"/>
        </w:rPr>
        <w:t xml:space="preserve"> будем определять как </w:t>
      </w:r>
      <w:proofErr w:type="gramStart"/>
      <w:r w:rsidRPr="00B14B84">
        <w:rPr>
          <w:szCs w:val="24"/>
        </w:rPr>
        <w:t>средневзвешенную</w:t>
      </w:r>
      <w:proofErr w:type="gramEnd"/>
      <w:r w:rsidRPr="00B14B84">
        <w:rPr>
          <w:szCs w:val="24"/>
        </w:rPr>
        <w:t xml:space="preserve"> КПД всех котлов [1].</w:t>
      </w:r>
    </w:p>
    <w:p w:rsidR="008D7602" w:rsidRPr="00B14B84" w:rsidRDefault="008D7602">
      <w:pPr>
        <w:spacing w:line="360" w:lineRule="auto"/>
        <w:rPr>
          <w:szCs w:val="24"/>
        </w:rPr>
      </w:pPr>
      <w:r w:rsidRPr="00B14B84">
        <w:rPr>
          <w:szCs w:val="24"/>
        </w:rPr>
        <w:t>При решении поставленной задачи необходимо учитывать следующие ограничения:</w:t>
      </w:r>
    </w:p>
    <w:p w:rsidR="008D7602" w:rsidRPr="00B14B84" w:rsidRDefault="008D7602">
      <w:pPr>
        <w:pStyle w:val="NrList"/>
        <w:numPr>
          <w:ilvl w:val="0"/>
          <w:numId w:val="5"/>
        </w:numPr>
        <w:spacing w:line="360" w:lineRule="auto"/>
        <w:rPr>
          <w:szCs w:val="24"/>
        </w:rPr>
      </w:pPr>
      <w:r w:rsidRPr="00B14B84">
        <w:rPr>
          <w:szCs w:val="24"/>
        </w:rPr>
        <w:t xml:space="preserve">на </w:t>
      </w:r>
      <w:proofErr w:type="gramStart"/>
      <w:r w:rsidRPr="00B14B84">
        <w:rPr>
          <w:szCs w:val="24"/>
        </w:rPr>
        <w:t>суммарную</w:t>
      </w:r>
      <w:proofErr w:type="gramEnd"/>
      <w:r w:rsidRPr="00B14B84">
        <w:rPr>
          <w:szCs w:val="24"/>
        </w:rPr>
        <w:t xml:space="preserve"> </w:t>
      </w:r>
      <w:proofErr w:type="spellStart"/>
      <w:r w:rsidRPr="00B14B84">
        <w:rPr>
          <w:szCs w:val="24"/>
        </w:rPr>
        <w:t>паропроизводительность</w:t>
      </w:r>
      <w:proofErr w:type="spellEnd"/>
      <w:r w:rsidRPr="00B14B84">
        <w:rPr>
          <w:szCs w:val="24"/>
        </w:rPr>
        <w:t xml:space="preserve"> группы </w:t>
      </w:r>
      <w:proofErr w:type="spellStart"/>
      <w:r w:rsidRPr="00B14B84">
        <w:rPr>
          <w:szCs w:val="24"/>
        </w:rPr>
        <w:t>котлоагрегатов</w:t>
      </w:r>
      <w:proofErr w:type="spellEnd"/>
      <w:r w:rsidRPr="00B14B84">
        <w:rPr>
          <w:szCs w:val="24"/>
        </w:rPr>
        <w:t xml:space="preserve"> - она должна быть равна сумме отдельно взятых </w:t>
      </w:r>
      <w:proofErr w:type="spellStart"/>
      <w:r w:rsidRPr="00B14B84">
        <w:rPr>
          <w:szCs w:val="24"/>
        </w:rPr>
        <w:t>паропроизводительностей</w:t>
      </w:r>
      <w:proofErr w:type="spellEnd"/>
      <w:r w:rsidRPr="00B14B84">
        <w:rPr>
          <w:szCs w:val="24"/>
        </w:rPr>
        <w:t xml:space="preserve"> каждого из котлов;</w:t>
      </w:r>
    </w:p>
    <w:p w:rsidR="008D7602" w:rsidRPr="00B14B84" w:rsidRDefault="008D7602">
      <w:pPr>
        <w:pStyle w:val="NrList"/>
        <w:numPr>
          <w:ilvl w:val="0"/>
          <w:numId w:val="5"/>
        </w:numPr>
        <w:spacing w:line="360" w:lineRule="auto"/>
        <w:rPr>
          <w:szCs w:val="24"/>
        </w:rPr>
      </w:pPr>
      <w:r w:rsidRPr="00B14B84">
        <w:rPr>
          <w:szCs w:val="24"/>
        </w:rPr>
        <w:t xml:space="preserve">на диапазоны рабочей </w:t>
      </w:r>
      <w:proofErr w:type="spellStart"/>
      <w:r w:rsidRPr="00B14B84">
        <w:rPr>
          <w:szCs w:val="24"/>
        </w:rPr>
        <w:t>паропроизводительности</w:t>
      </w:r>
      <w:proofErr w:type="spellEnd"/>
      <w:r w:rsidRPr="00B14B84">
        <w:rPr>
          <w:szCs w:val="24"/>
        </w:rPr>
        <w:t xml:space="preserve"> – она не может быть меньше минимально допустимой и не должна превышать максимально допустимую величину.</w:t>
      </w:r>
    </w:p>
    <w:p w:rsidR="008D7602" w:rsidRPr="00B14B84" w:rsidRDefault="008D7602">
      <w:pPr>
        <w:pStyle w:val="1"/>
        <w:numPr>
          <w:ilvl w:val="0"/>
          <w:numId w:val="0"/>
        </w:numPr>
        <w:spacing w:line="360" w:lineRule="auto"/>
        <w:rPr>
          <w:sz w:val="24"/>
          <w:szCs w:val="24"/>
        </w:rPr>
      </w:pPr>
      <w:r w:rsidRPr="00B14B84">
        <w:rPr>
          <w:sz w:val="24"/>
          <w:szCs w:val="24"/>
        </w:rPr>
        <w:t>Математическая постановка задачи</w:t>
      </w:r>
    </w:p>
    <w:p w:rsidR="008D7602" w:rsidRPr="00B14B84" w:rsidRDefault="008D7602">
      <w:pPr>
        <w:spacing w:line="360" w:lineRule="auto"/>
        <w:rPr>
          <w:szCs w:val="24"/>
        </w:rPr>
      </w:pPr>
      <w:r w:rsidRPr="00B14B84">
        <w:rPr>
          <w:szCs w:val="24"/>
        </w:rPr>
        <w:t>Приведем математическую постановку задачи для описанных выше критериев оптимизации и ограничений.</w:t>
      </w:r>
    </w:p>
    <w:p w:rsidR="008D7602" w:rsidRPr="00B14B84" w:rsidRDefault="008D7602">
      <w:pPr>
        <w:pStyle w:val="2"/>
        <w:numPr>
          <w:ilvl w:val="0"/>
          <w:numId w:val="0"/>
        </w:numPr>
        <w:spacing w:line="360" w:lineRule="auto"/>
        <w:rPr>
          <w:szCs w:val="24"/>
        </w:rPr>
      </w:pPr>
      <w:r w:rsidRPr="00B14B84">
        <w:rPr>
          <w:szCs w:val="24"/>
        </w:rPr>
        <w:t>Критерий расхода газа</w:t>
      </w:r>
    </w:p>
    <w:p w:rsidR="008D7602" w:rsidRPr="00B14B84" w:rsidRDefault="008D7602">
      <w:pPr>
        <w:spacing w:line="360" w:lineRule="auto"/>
        <w:rPr>
          <w:szCs w:val="24"/>
        </w:rPr>
      </w:pPr>
      <w:r w:rsidRPr="00B14B84">
        <w:rPr>
          <w:szCs w:val="24"/>
        </w:rPr>
        <w:t>Рассмотрим формулу критерия расхода условного топлива, приведенную в [1]: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8363"/>
        <w:gridCol w:w="676"/>
      </w:tblGrid>
      <w:tr w:rsidR="008D7602" w:rsidRPr="00B14B84">
        <w:tc>
          <w:tcPr>
            <w:tcW w:w="250" w:type="dxa"/>
            <w:shd w:val="clear" w:color="auto" w:fill="auto"/>
          </w:tcPr>
          <w:p w:rsidR="008D7602" w:rsidRPr="00B14B84" w:rsidRDefault="008D7602">
            <w:pPr>
              <w:snapToGrid w:val="0"/>
              <w:spacing w:line="360" w:lineRule="auto"/>
              <w:ind w:firstLine="0"/>
              <w:rPr>
                <w:szCs w:val="24"/>
              </w:rPr>
            </w:pPr>
          </w:p>
        </w:tc>
        <w:tc>
          <w:tcPr>
            <w:tcW w:w="8363" w:type="dxa"/>
            <w:shd w:val="clear" w:color="auto" w:fill="auto"/>
          </w:tcPr>
          <w:p w:rsidR="008D7602" w:rsidRPr="00B14B84" w:rsidRDefault="00A0392B">
            <w:pPr>
              <w:spacing w:line="360" w:lineRule="auto"/>
              <w:ind w:left="-250" w:firstLine="0"/>
              <w:jc w:val="center"/>
              <w:rPr>
                <w:szCs w:val="24"/>
                <w:lang w:val="en-US"/>
              </w:rPr>
            </w:pPr>
            <w:r>
              <w:rPr>
                <w:noProof/>
                <w:szCs w:val="24"/>
                <w:lang w:eastAsia="ru-RU"/>
              </w:rPr>
              <w:drawing>
                <wp:inline distT="0" distB="0" distL="0" distR="0">
                  <wp:extent cx="5071745" cy="584835"/>
                  <wp:effectExtent l="0" t="0" r="0" b="571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1745" cy="584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" w:type="dxa"/>
            <w:shd w:val="clear" w:color="auto" w:fill="auto"/>
            <w:vAlign w:val="center"/>
          </w:tcPr>
          <w:p w:rsidR="008D7602" w:rsidRPr="00B14B84" w:rsidRDefault="008D7602">
            <w:pPr>
              <w:spacing w:line="360" w:lineRule="auto"/>
              <w:ind w:firstLine="0"/>
              <w:jc w:val="right"/>
              <w:rPr>
                <w:szCs w:val="24"/>
              </w:rPr>
            </w:pPr>
            <w:r w:rsidRPr="00B14B84">
              <w:rPr>
                <w:szCs w:val="24"/>
                <w:lang w:val="en-US"/>
              </w:rPr>
              <w:t>(3.1)</w:t>
            </w:r>
          </w:p>
        </w:tc>
      </w:tr>
    </w:tbl>
    <w:p w:rsidR="008D7602" w:rsidRPr="00B14B84" w:rsidRDefault="008D7602">
      <w:pPr>
        <w:spacing w:line="360" w:lineRule="auto"/>
        <w:rPr>
          <w:szCs w:val="24"/>
        </w:rPr>
      </w:pPr>
      <w:r w:rsidRPr="00B14B84">
        <w:rPr>
          <w:szCs w:val="24"/>
        </w:rPr>
        <w:t xml:space="preserve">где </w:t>
      </w:r>
      <w:r w:rsidRPr="00B14B84">
        <w:rPr>
          <w:szCs w:val="24"/>
        </w:rPr>
        <w:fldChar w:fldCharType="begin"/>
      </w:r>
      <w:r w:rsidRPr="00B14B84">
        <w:rPr>
          <w:szCs w:val="24"/>
        </w:rPr>
        <w:instrText xml:space="preserve"> QUOTE  </w:instrText>
      </w:r>
      <w:r w:rsidRPr="00B14B84">
        <w:rPr>
          <w:position w:val="-5"/>
          <w:szCs w:val="24"/>
        </w:rPr>
        <w:fldChar w:fldCharType="separate"/>
      </w:r>
      <w:r w:rsidR="00A0392B">
        <w:rPr>
          <w:noProof/>
          <w:position w:val="-5"/>
          <w:szCs w:val="24"/>
          <w:lang w:eastAsia="ru-RU"/>
        </w:rPr>
        <w:drawing>
          <wp:inline distT="0" distB="0" distL="0" distR="0">
            <wp:extent cx="159385" cy="180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4B84">
        <w:rPr>
          <w:szCs w:val="24"/>
        </w:rPr>
        <w:fldChar w:fldCharType="end"/>
      </w:r>
      <w:r w:rsidRPr="00B14B84">
        <w:rPr>
          <w:szCs w:val="24"/>
        </w:rPr>
        <w:t xml:space="preserve">, </w:t>
      </w:r>
      <w:r w:rsidRPr="00B14B84">
        <w:rPr>
          <w:szCs w:val="24"/>
        </w:rPr>
        <w:fldChar w:fldCharType="begin"/>
      </w:r>
      <w:r w:rsidRPr="00B14B84">
        <w:rPr>
          <w:szCs w:val="24"/>
        </w:rPr>
        <w:instrText xml:space="preserve"> QUOTE  </w:instrText>
      </w:r>
      <w:r w:rsidRPr="00B14B84">
        <w:rPr>
          <w:position w:val="-5"/>
          <w:szCs w:val="24"/>
        </w:rPr>
        <w:fldChar w:fldCharType="separate"/>
      </w:r>
      <w:r w:rsidR="00A0392B">
        <w:rPr>
          <w:noProof/>
          <w:position w:val="-5"/>
          <w:szCs w:val="24"/>
          <w:lang w:eastAsia="ru-RU"/>
        </w:rPr>
        <w:drawing>
          <wp:inline distT="0" distB="0" distL="0" distR="0">
            <wp:extent cx="138430" cy="1809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4B84">
        <w:rPr>
          <w:szCs w:val="24"/>
        </w:rPr>
        <w:fldChar w:fldCharType="end"/>
      </w:r>
      <w:r w:rsidRPr="00B14B84">
        <w:rPr>
          <w:szCs w:val="24"/>
        </w:rPr>
        <w:t xml:space="preserve"> – топливные эквиваленты, показывающие какому количеству условного топлива равноценна единица массы (или объема) мазута и газа соответственно, </w:t>
      </w:r>
      <w:r w:rsidRPr="00B14B84">
        <w:rPr>
          <w:szCs w:val="24"/>
        </w:rPr>
        <w:fldChar w:fldCharType="begin"/>
      </w:r>
      <w:r w:rsidRPr="00B14B84">
        <w:rPr>
          <w:szCs w:val="24"/>
        </w:rPr>
        <w:instrText xml:space="preserve"> QUOTE  </w:instrText>
      </w:r>
      <w:r w:rsidRPr="00B14B84">
        <w:rPr>
          <w:position w:val="-5"/>
          <w:szCs w:val="24"/>
        </w:rPr>
        <w:fldChar w:fldCharType="separate"/>
      </w:r>
      <w:r w:rsidR="00A0392B">
        <w:rPr>
          <w:noProof/>
          <w:position w:val="-5"/>
          <w:szCs w:val="24"/>
          <w:lang w:eastAsia="ru-RU"/>
        </w:rPr>
        <w:drawing>
          <wp:inline distT="0" distB="0" distL="0" distR="0">
            <wp:extent cx="1690370" cy="180975"/>
            <wp:effectExtent l="0" t="0" r="508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4B84">
        <w:rPr>
          <w:szCs w:val="24"/>
        </w:rPr>
        <w:fldChar w:fldCharType="end"/>
      </w:r>
      <w:r w:rsidRPr="00B14B84">
        <w:rPr>
          <w:szCs w:val="24"/>
        </w:rPr>
        <w:t xml:space="preserve"> – вектор </w:t>
      </w:r>
      <w:proofErr w:type="spellStart"/>
      <w:r w:rsidRPr="00B14B84">
        <w:rPr>
          <w:szCs w:val="24"/>
        </w:rPr>
        <w:t>паропроизводительностей</w:t>
      </w:r>
      <w:proofErr w:type="spellEnd"/>
      <w:r w:rsidRPr="00B14B84">
        <w:rPr>
          <w:szCs w:val="24"/>
        </w:rPr>
        <w:t xml:space="preserve"> </w:t>
      </w:r>
      <w:r w:rsidRPr="00B14B84">
        <w:rPr>
          <w:szCs w:val="24"/>
          <w:lang w:val="en-US"/>
        </w:rPr>
        <w:t>n</w:t>
      </w:r>
      <w:r w:rsidRPr="00B14B84">
        <w:rPr>
          <w:szCs w:val="24"/>
        </w:rPr>
        <w:t xml:space="preserve"> </w:t>
      </w:r>
      <w:proofErr w:type="spellStart"/>
      <w:r w:rsidRPr="00B14B84">
        <w:rPr>
          <w:szCs w:val="24"/>
        </w:rPr>
        <w:t>котлоагрегатов</w:t>
      </w:r>
      <w:proofErr w:type="spellEnd"/>
      <w:r w:rsidRPr="00B14B84">
        <w:rPr>
          <w:szCs w:val="24"/>
        </w:rPr>
        <w:t xml:space="preserve">, </w:t>
      </w:r>
      <w:r w:rsidRPr="00B14B84">
        <w:rPr>
          <w:szCs w:val="24"/>
        </w:rPr>
        <w:fldChar w:fldCharType="begin"/>
      </w:r>
      <w:r w:rsidRPr="00B14B84">
        <w:rPr>
          <w:szCs w:val="24"/>
        </w:rPr>
        <w:instrText xml:space="preserve"> QUOTE  </w:instrText>
      </w:r>
      <w:r w:rsidRPr="00B14B84">
        <w:rPr>
          <w:position w:val="-5"/>
          <w:szCs w:val="24"/>
        </w:rPr>
        <w:fldChar w:fldCharType="separate"/>
      </w:r>
      <w:r w:rsidR="00A0392B">
        <w:rPr>
          <w:noProof/>
          <w:position w:val="-5"/>
          <w:szCs w:val="24"/>
          <w:lang w:eastAsia="ru-RU"/>
        </w:rPr>
        <w:drawing>
          <wp:inline distT="0" distB="0" distL="0" distR="0">
            <wp:extent cx="1275715" cy="180975"/>
            <wp:effectExtent l="0" t="0" r="63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715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4B84">
        <w:rPr>
          <w:szCs w:val="24"/>
        </w:rPr>
        <w:fldChar w:fldCharType="end"/>
      </w:r>
      <w:r w:rsidRPr="00B14B84">
        <w:rPr>
          <w:szCs w:val="24"/>
        </w:rPr>
        <w:t xml:space="preserve"> – вектор, характеризующий доли использования разных видов топлива всеми агрегатами.</w:t>
      </w:r>
    </w:p>
    <w:p w:rsidR="008D7602" w:rsidRPr="00B14B84" w:rsidRDefault="008D7602">
      <w:pPr>
        <w:spacing w:line="360" w:lineRule="auto"/>
        <w:rPr>
          <w:szCs w:val="24"/>
        </w:rPr>
      </w:pPr>
      <w:r w:rsidRPr="00B14B84">
        <w:rPr>
          <w:szCs w:val="24"/>
        </w:rPr>
        <w:t xml:space="preserve">С учетом того, что мы рассматриваем </w:t>
      </w:r>
      <w:r w:rsidRPr="00B14B84">
        <w:rPr>
          <w:szCs w:val="24"/>
          <w:lang w:val="en-US"/>
        </w:rPr>
        <w:t>n</w:t>
      </w:r>
      <w:r w:rsidRPr="00B14B84">
        <w:rPr>
          <w:szCs w:val="24"/>
        </w:rPr>
        <w:t xml:space="preserve"> котлов, работающих только на газе, формулу для критерия расхода газа представим в следующем виде: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66"/>
        <w:gridCol w:w="7838"/>
        <w:gridCol w:w="676"/>
      </w:tblGrid>
      <w:tr w:rsidR="008D7602" w:rsidRPr="00B14B84">
        <w:tc>
          <w:tcPr>
            <w:tcW w:w="666" w:type="dxa"/>
            <w:shd w:val="clear" w:color="auto" w:fill="auto"/>
          </w:tcPr>
          <w:p w:rsidR="008D7602" w:rsidRPr="00B14B84" w:rsidRDefault="008D7602">
            <w:pPr>
              <w:snapToGrid w:val="0"/>
              <w:spacing w:line="360" w:lineRule="auto"/>
              <w:ind w:firstLine="0"/>
              <w:rPr>
                <w:szCs w:val="24"/>
              </w:rPr>
            </w:pPr>
          </w:p>
        </w:tc>
        <w:tc>
          <w:tcPr>
            <w:tcW w:w="7838" w:type="dxa"/>
            <w:shd w:val="clear" w:color="auto" w:fill="auto"/>
          </w:tcPr>
          <w:p w:rsidR="008D7602" w:rsidRPr="00B14B84" w:rsidRDefault="00A0392B">
            <w:pPr>
              <w:spacing w:line="360" w:lineRule="auto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noProof/>
                <w:szCs w:val="24"/>
                <w:lang w:eastAsia="ru-RU"/>
              </w:rPr>
              <w:drawing>
                <wp:inline distT="0" distB="0" distL="0" distR="0">
                  <wp:extent cx="1849755" cy="584835"/>
                  <wp:effectExtent l="0" t="0" r="0" b="571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9755" cy="584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" w:type="dxa"/>
            <w:shd w:val="clear" w:color="auto" w:fill="auto"/>
            <w:vAlign w:val="center"/>
          </w:tcPr>
          <w:p w:rsidR="008D7602" w:rsidRPr="00B14B84" w:rsidRDefault="008D7602">
            <w:pPr>
              <w:spacing w:line="360" w:lineRule="auto"/>
              <w:ind w:firstLine="0"/>
              <w:jc w:val="right"/>
              <w:rPr>
                <w:szCs w:val="24"/>
              </w:rPr>
            </w:pPr>
            <w:r w:rsidRPr="00B14B84">
              <w:rPr>
                <w:szCs w:val="24"/>
                <w:lang w:val="en-US"/>
              </w:rPr>
              <w:t>(3.2)</w:t>
            </w:r>
          </w:p>
        </w:tc>
      </w:tr>
    </w:tbl>
    <w:p w:rsidR="008D7602" w:rsidRPr="00B14B84" w:rsidRDefault="008D7602">
      <w:pPr>
        <w:spacing w:line="360" w:lineRule="auto"/>
        <w:rPr>
          <w:szCs w:val="24"/>
        </w:rPr>
      </w:pPr>
      <w:r w:rsidRPr="00B14B84">
        <w:rPr>
          <w:szCs w:val="24"/>
        </w:rPr>
        <w:t xml:space="preserve">где </w:t>
      </w:r>
      <w:r w:rsidRPr="00B14B84">
        <w:rPr>
          <w:szCs w:val="24"/>
        </w:rPr>
        <w:fldChar w:fldCharType="begin"/>
      </w:r>
      <w:r w:rsidRPr="00B14B84">
        <w:rPr>
          <w:szCs w:val="24"/>
        </w:rPr>
        <w:instrText xml:space="preserve"> QUOTE  </w:instrText>
      </w:r>
      <w:r w:rsidRPr="00B14B84">
        <w:rPr>
          <w:position w:val="-5"/>
          <w:szCs w:val="24"/>
        </w:rPr>
        <w:fldChar w:fldCharType="separate"/>
      </w:r>
      <w:r w:rsidR="00A0392B">
        <w:rPr>
          <w:noProof/>
          <w:position w:val="-5"/>
          <w:szCs w:val="24"/>
          <w:lang w:eastAsia="ru-RU"/>
        </w:rPr>
        <w:drawing>
          <wp:inline distT="0" distB="0" distL="0" distR="0">
            <wp:extent cx="605790" cy="180975"/>
            <wp:effectExtent l="0" t="0" r="381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4B84">
        <w:rPr>
          <w:szCs w:val="24"/>
        </w:rPr>
        <w:fldChar w:fldCharType="end"/>
      </w:r>
      <w:r w:rsidRPr="00B14B84">
        <w:rPr>
          <w:szCs w:val="24"/>
        </w:rPr>
        <w:t xml:space="preserve"> – расход газа для обеспечения </w:t>
      </w:r>
      <w:proofErr w:type="gramStart"/>
      <w:r w:rsidRPr="00B14B84">
        <w:rPr>
          <w:szCs w:val="24"/>
        </w:rPr>
        <w:t>текущей</w:t>
      </w:r>
      <w:proofErr w:type="gramEnd"/>
      <w:r w:rsidRPr="00B14B84">
        <w:rPr>
          <w:szCs w:val="24"/>
        </w:rPr>
        <w:t xml:space="preserve"> </w:t>
      </w:r>
      <w:proofErr w:type="spellStart"/>
      <w:r w:rsidRPr="00B14B84">
        <w:rPr>
          <w:szCs w:val="24"/>
        </w:rPr>
        <w:t>паропроизводительности</w:t>
      </w:r>
      <w:proofErr w:type="spellEnd"/>
      <w:r w:rsidRPr="00B14B84">
        <w:rPr>
          <w:szCs w:val="24"/>
        </w:rPr>
        <w:t xml:space="preserve"> </w:t>
      </w:r>
      <w:r w:rsidRPr="00B14B84">
        <w:rPr>
          <w:szCs w:val="24"/>
        </w:rPr>
        <w:fldChar w:fldCharType="begin"/>
      </w:r>
      <w:r w:rsidRPr="00B14B84">
        <w:rPr>
          <w:szCs w:val="24"/>
        </w:rPr>
        <w:instrText xml:space="preserve"> QUOTE  </w:instrText>
      </w:r>
      <w:r w:rsidRPr="00B14B84">
        <w:rPr>
          <w:position w:val="-5"/>
          <w:szCs w:val="24"/>
        </w:rPr>
        <w:fldChar w:fldCharType="separate"/>
      </w:r>
      <w:r w:rsidR="00A0392B">
        <w:rPr>
          <w:noProof/>
          <w:position w:val="-5"/>
          <w:szCs w:val="24"/>
          <w:lang w:eastAsia="ru-RU"/>
        </w:rPr>
        <w:drawing>
          <wp:inline distT="0" distB="0" distL="0" distR="0">
            <wp:extent cx="223520" cy="180975"/>
            <wp:effectExtent l="0" t="0" r="508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4B84">
        <w:rPr>
          <w:szCs w:val="24"/>
        </w:rPr>
        <w:fldChar w:fldCharType="end"/>
      </w:r>
      <w:r w:rsidRPr="00B14B84">
        <w:rPr>
          <w:szCs w:val="24"/>
        </w:rPr>
        <w:t xml:space="preserve"> </w:t>
      </w:r>
      <w:proofErr w:type="spellStart"/>
      <w:r w:rsidRPr="00B14B84">
        <w:rPr>
          <w:szCs w:val="24"/>
          <w:lang w:val="en-US"/>
        </w:rPr>
        <w:t>i</w:t>
      </w:r>
      <w:proofErr w:type="spellEnd"/>
      <w:r w:rsidRPr="00B14B84">
        <w:rPr>
          <w:szCs w:val="24"/>
        </w:rPr>
        <w:t xml:space="preserve">-ым парогенератором; </w:t>
      </w:r>
      <w:r w:rsidRPr="00B14B84">
        <w:rPr>
          <w:szCs w:val="24"/>
        </w:rPr>
        <w:fldChar w:fldCharType="begin"/>
      </w:r>
      <w:r w:rsidRPr="00B14B84">
        <w:rPr>
          <w:szCs w:val="24"/>
        </w:rPr>
        <w:instrText xml:space="preserve"> QUOTE  </w:instrText>
      </w:r>
      <w:r w:rsidRPr="00B14B84">
        <w:rPr>
          <w:position w:val="-5"/>
          <w:szCs w:val="24"/>
        </w:rPr>
        <w:fldChar w:fldCharType="separate"/>
      </w:r>
      <w:r w:rsidR="00A0392B">
        <w:rPr>
          <w:noProof/>
          <w:position w:val="-5"/>
          <w:szCs w:val="24"/>
          <w:lang w:eastAsia="ru-RU"/>
        </w:rPr>
        <w:drawing>
          <wp:inline distT="0" distB="0" distL="0" distR="0">
            <wp:extent cx="1690370" cy="180975"/>
            <wp:effectExtent l="0" t="0" r="508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4B84">
        <w:rPr>
          <w:szCs w:val="24"/>
        </w:rPr>
        <w:fldChar w:fldCharType="end"/>
      </w:r>
      <w:r w:rsidRPr="00B14B84">
        <w:rPr>
          <w:szCs w:val="24"/>
        </w:rPr>
        <w:t xml:space="preserve"> – вектор </w:t>
      </w:r>
      <w:proofErr w:type="spellStart"/>
      <w:r w:rsidRPr="00B14B84">
        <w:rPr>
          <w:szCs w:val="24"/>
        </w:rPr>
        <w:t>паропроизводительностей</w:t>
      </w:r>
      <w:proofErr w:type="spellEnd"/>
      <w:r w:rsidRPr="00B14B84">
        <w:rPr>
          <w:szCs w:val="24"/>
        </w:rPr>
        <w:t xml:space="preserve"> </w:t>
      </w:r>
      <w:r w:rsidRPr="00B14B84">
        <w:rPr>
          <w:szCs w:val="24"/>
          <w:lang w:val="en-US"/>
        </w:rPr>
        <w:t>n</w:t>
      </w:r>
      <w:r w:rsidRPr="00B14B84">
        <w:rPr>
          <w:szCs w:val="24"/>
        </w:rPr>
        <w:t xml:space="preserve"> </w:t>
      </w:r>
      <w:proofErr w:type="spellStart"/>
      <w:r w:rsidRPr="00B14B84">
        <w:rPr>
          <w:szCs w:val="24"/>
        </w:rPr>
        <w:t>котлоагрегатов</w:t>
      </w:r>
      <w:proofErr w:type="spellEnd"/>
      <w:r w:rsidRPr="00B14B84">
        <w:rPr>
          <w:szCs w:val="24"/>
        </w:rPr>
        <w:t>, работающих на газе.</w:t>
      </w:r>
    </w:p>
    <w:p w:rsidR="008D7602" w:rsidRPr="00B14B84" w:rsidRDefault="008D7602">
      <w:pPr>
        <w:pStyle w:val="2"/>
        <w:numPr>
          <w:ilvl w:val="0"/>
          <w:numId w:val="0"/>
        </w:numPr>
        <w:spacing w:line="360" w:lineRule="auto"/>
        <w:rPr>
          <w:szCs w:val="24"/>
        </w:rPr>
      </w:pPr>
      <w:r w:rsidRPr="00B14B84">
        <w:rPr>
          <w:szCs w:val="24"/>
        </w:rPr>
        <w:lastRenderedPageBreak/>
        <w:t>Критерий расхода мазута</w:t>
      </w:r>
    </w:p>
    <w:p w:rsidR="008D7602" w:rsidRPr="00B14B84" w:rsidRDefault="008D7602">
      <w:pPr>
        <w:spacing w:line="360" w:lineRule="auto"/>
        <w:rPr>
          <w:szCs w:val="24"/>
        </w:rPr>
      </w:pPr>
      <w:r w:rsidRPr="00B14B84">
        <w:rPr>
          <w:szCs w:val="24"/>
        </w:rPr>
        <w:t>Для построения формулы критерия расхода мазута воспользуемся теми же рассуждениями, что и в п.3.1. В результате критерий расхода мазута представим в следующем виде: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66"/>
        <w:gridCol w:w="7838"/>
        <w:gridCol w:w="676"/>
      </w:tblGrid>
      <w:tr w:rsidR="008D7602" w:rsidRPr="00B14B84">
        <w:tc>
          <w:tcPr>
            <w:tcW w:w="666" w:type="dxa"/>
            <w:shd w:val="clear" w:color="auto" w:fill="auto"/>
          </w:tcPr>
          <w:p w:rsidR="008D7602" w:rsidRPr="00B14B84" w:rsidRDefault="008D7602">
            <w:pPr>
              <w:snapToGrid w:val="0"/>
              <w:spacing w:line="360" w:lineRule="auto"/>
              <w:ind w:firstLine="0"/>
              <w:rPr>
                <w:szCs w:val="24"/>
              </w:rPr>
            </w:pPr>
          </w:p>
        </w:tc>
        <w:tc>
          <w:tcPr>
            <w:tcW w:w="7838" w:type="dxa"/>
            <w:shd w:val="clear" w:color="auto" w:fill="auto"/>
          </w:tcPr>
          <w:p w:rsidR="008D7602" w:rsidRPr="00B14B84" w:rsidRDefault="00A0392B">
            <w:pPr>
              <w:spacing w:line="360" w:lineRule="auto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noProof/>
                <w:szCs w:val="24"/>
                <w:lang w:eastAsia="ru-RU"/>
              </w:rPr>
              <w:drawing>
                <wp:inline distT="0" distB="0" distL="0" distR="0">
                  <wp:extent cx="1924685" cy="584835"/>
                  <wp:effectExtent l="0" t="0" r="0" b="571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685" cy="584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" w:type="dxa"/>
            <w:shd w:val="clear" w:color="auto" w:fill="auto"/>
            <w:vAlign w:val="center"/>
          </w:tcPr>
          <w:p w:rsidR="008D7602" w:rsidRPr="00B14B84" w:rsidRDefault="008D7602">
            <w:pPr>
              <w:spacing w:line="360" w:lineRule="auto"/>
              <w:ind w:firstLine="0"/>
              <w:jc w:val="right"/>
              <w:rPr>
                <w:szCs w:val="24"/>
              </w:rPr>
            </w:pPr>
            <w:r w:rsidRPr="00B14B84">
              <w:rPr>
                <w:szCs w:val="24"/>
                <w:lang w:val="en-US"/>
              </w:rPr>
              <w:t>(3.3)</w:t>
            </w:r>
          </w:p>
        </w:tc>
      </w:tr>
    </w:tbl>
    <w:p w:rsidR="008D7602" w:rsidRPr="00B14B84" w:rsidRDefault="008D7602">
      <w:pPr>
        <w:spacing w:line="360" w:lineRule="auto"/>
        <w:rPr>
          <w:szCs w:val="24"/>
        </w:rPr>
      </w:pPr>
      <w:r w:rsidRPr="00B14B84">
        <w:rPr>
          <w:szCs w:val="24"/>
        </w:rPr>
        <w:t xml:space="preserve">где </w:t>
      </w:r>
      <w:r w:rsidRPr="00B14B84">
        <w:rPr>
          <w:szCs w:val="24"/>
        </w:rPr>
        <w:fldChar w:fldCharType="begin"/>
      </w:r>
      <w:r w:rsidRPr="00B14B84">
        <w:rPr>
          <w:szCs w:val="24"/>
        </w:rPr>
        <w:instrText xml:space="preserve"> QUOTE  </w:instrText>
      </w:r>
      <w:r w:rsidRPr="00B14B84">
        <w:rPr>
          <w:position w:val="-5"/>
          <w:szCs w:val="24"/>
        </w:rPr>
        <w:fldChar w:fldCharType="separate"/>
      </w:r>
      <w:r w:rsidR="00A0392B">
        <w:rPr>
          <w:noProof/>
          <w:position w:val="-5"/>
          <w:szCs w:val="24"/>
          <w:lang w:eastAsia="ru-RU"/>
        </w:rPr>
        <w:drawing>
          <wp:inline distT="0" distB="0" distL="0" distR="0">
            <wp:extent cx="531495" cy="180975"/>
            <wp:effectExtent l="0" t="0" r="190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4B84">
        <w:rPr>
          <w:szCs w:val="24"/>
        </w:rPr>
        <w:fldChar w:fldCharType="end"/>
      </w:r>
      <w:r w:rsidRPr="00B14B84">
        <w:rPr>
          <w:szCs w:val="24"/>
        </w:rPr>
        <w:t xml:space="preserve"> – расход газа для обеспечения </w:t>
      </w:r>
      <w:proofErr w:type="gramStart"/>
      <w:r w:rsidRPr="00B14B84">
        <w:rPr>
          <w:szCs w:val="24"/>
        </w:rPr>
        <w:t>текущей</w:t>
      </w:r>
      <w:proofErr w:type="gramEnd"/>
      <w:r w:rsidRPr="00B14B84">
        <w:rPr>
          <w:szCs w:val="24"/>
        </w:rPr>
        <w:t xml:space="preserve"> </w:t>
      </w:r>
      <w:proofErr w:type="spellStart"/>
      <w:r w:rsidRPr="00B14B84">
        <w:rPr>
          <w:szCs w:val="24"/>
        </w:rPr>
        <w:t>паропроизводительности</w:t>
      </w:r>
      <w:proofErr w:type="spellEnd"/>
      <w:r w:rsidRPr="00B14B84">
        <w:rPr>
          <w:szCs w:val="24"/>
        </w:rPr>
        <w:t xml:space="preserve"> </w:t>
      </w:r>
      <w:r w:rsidRPr="00B14B84">
        <w:rPr>
          <w:szCs w:val="24"/>
        </w:rPr>
        <w:fldChar w:fldCharType="begin"/>
      </w:r>
      <w:r w:rsidRPr="00B14B84">
        <w:rPr>
          <w:szCs w:val="24"/>
        </w:rPr>
        <w:instrText xml:space="preserve"> QUOTE  </w:instrText>
      </w:r>
      <w:r w:rsidRPr="00B14B84">
        <w:rPr>
          <w:position w:val="-5"/>
          <w:szCs w:val="24"/>
        </w:rPr>
        <w:fldChar w:fldCharType="separate"/>
      </w:r>
      <w:r w:rsidR="00A0392B">
        <w:rPr>
          <w:noProof/>
          <w:position w:val="-5"/>
          <w:szCs w:val="24"/>
          <w:lang w:eastAsia="ru-RU"/>
        </w:rPr>
        <w:drawing>
          <wp:inline distT="0" distB="0" distL="0" distR="0">
            <wp:extent cx="223520" cy="180975"/>
            <wp:effectExtent l="0" t="0" r="508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4B84">
        <w:rPr>
          <w:szCs w:val="24"/>
        </w:rPr>
        <w:fldChar w:fldCharType="end"/>
      </w:r>
      <w:r w:rsidRPr="00B14B84">
        <w:rPr>
          <w:szCs w:val="24"/>
        </w:rPr>
        <w:t xml:space="preserve"> </w:t>
      </w:r>
      <w:proofErr w:type="spellStart"/>
      <w:r w:rsidRPr="00B14B84">
        <w:rPr>
          <w:szCs w:val="24"/>
          <w:lang w:val="en-US"/>
        </w:rPr>
        <w:t>i</w:t>
      </w:r>
      <w:proofErr w:type="spellEnd"/>
      <w:r w:rsidRPr="00B14B84">
        <w:rPr>
          <w:szCs w:val="24"/>
        </w:rPr>
        <w:t xml:space="preserve">-ым парогенератором; </w:t>
      </w:r>
      <w:r w:rsidRPr="00B14B84">
        <w:rPr>
          <w:szCs w:val="24"/>
        </w:rPr>
        <w:fldChar w:fldCharType="begin"/>
      </w:r>
      <w:r w:rsidRPr="00B14B84">
        <w:rPr>
          <w:szCs w:val="24"/>
        </w:rPr>
        <w:instrText xml:space="preserve"> QUOTE  </w:instrText>
      </w:r>
      <w:r w:rsidRPr="00B14B84">
        <w:rPr>
          <w:position w:val="-5"/>
          <w:szCs w:val="24"/>
        </w:rPr>
        <w:fldChar w:fldCharType="separate"/>
      </w:r>
      <w:r w:rsidR="00A0392B">
        <w:rPr>
          <w:noProof/>
          <w:position w:val="-5"/>
          <w:szCs w:val="24"/>
          <w:lang w:eastAsia="ru-RU"/>
        </w:rPr>
        <w:drawing>
          <wp:inline distT="0" distB="0" distL="0" distR="0">
            <wp:extent cx="1711960" cy="180975"/>
            <wp:effectExtent l="0" t="0" r="254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4B84">
        <w:rPr>
          <w:szCs w:val="24"/>
        </w:rPr>
        <w:fldChar w:fldCharType="end"/>
      </w:r>
      <w:r w:rsidRPr="00B14B84">
        <w:rPr>
          <w:szCs w:val="24"/>
        </w:rPr>
        <w:t xml:space="preserve"> – вектор </w:t>
      </w:r>
      <w:proofErr w:type="spellStart"/>
      <w:r w:rsidRPr="00B14B84">
        <w:rPr>
          <w:szCs w:val="24"/>
        </w:rPr>
        <w:t>паропроизводительностей</w:t>
      </w:r>
      <w:proofErr w:type="spellEnd"/>
      <w:r w:rsidRPr="00B14B84">
        <w:rPr>
          <w:szCs w:val="24"/>
        </w:rPr>
        <w:t xml:space="preserve"> </w:t>
      </w:r>
      <w:r w:rsidRPr="00B14B84">
        <w:rPr>
          <w:szCs w:val="24"/>
          <w:lang w:val="en-US"/>
        </w:rPr>
        <w:t>m</w:t>
      </w:r>
      <w:r w:rsidRPr="00B14B84">
        <w:rPr>
          <w:szCs w:val="24"/>
        </w:rPr>
        <w:t xml:space="preserve"> </w:t>
      </w:r>
      <w:proofErr w:type="spellStart"/>
      <w:r w:rsidRPr="00B14B84">
        <w:rPr>
          <w:szCs w:val="24"/>
        </w:rPr>
        <w:t>котлоагрегатов</w:t>
      </w:r>
      <w:proofErr w:type="spellEnd"/>
      <w:r w:rsidRPr="00B14B84">
        <w:rPr>
          <w:szCs w:val="24"/>
        </w:rPr>
        <w:t>, работающих на мазуте.</w:t>
      </w:r>
    </w:p>
    <w:p w:rsidR="008D7602" w:rsidRPr="00B14B84" w:rsidRDefault="008D7602">
      <w:pPr>
        <w:pStyle w:val="2"/>
        <w:numPr>
          <w:ilvl w:val="0"/>
          <w:numId w:val="0"/>
        </w:numPr>
        <w:spacing w:line="360" w:lineRule="auto"/>
        <w:rPr>
          <w:szCs w:val="24"/>
        </w:rPr>
      </w:pPr>
      <w:r w:rsidRPr="00B14B84">
        <w:rPr>
          <w:szCs w:val="24"/>
        </w:rPr>
        <w:t xml:space="preserve">Критерий финансовых затрат на используемое топливо </w:t>
      </w:r>
    </w:p>
    <w:p w:rsidR="008D7602" w:rsidRPr="00B14B84" w:rsidRDefault="008D7602">
      <w:pPr>
        <w:spacing w:line="360" w:lineRule="auto"/>
        <w:rPr>
          <w:szCs w:val="24"/>
        </w:rPr>
      </w:pPr>
      <w:r w:rsidRPr="00B14B84">
        <w:rPr>
          <w:szCs w:val="24"/>
        </w:rPr>
        <w:t>Рассмотрим формулу критерия финансовых затрат на используемое комбинированное топливо, приведенную в [1]: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8363"/>
        <w:gridCol w:w="676"/>
      </w:tblGrid>
      <w:tr w:rsidR="008D7602" w:rsidRPr="00B14B84">
        <w:tc>
          <w:tcPr>
            <w:tcW w:w="250" w:type="dxa"/>
            <w:shd w:val="clear" w:color="auto" w:fill="auto"/>
          </w:tcPr>
          <w:p w:rsidR="008D7602" w:rsidRPr="00B14B84" w:rsidRDefault="008D7602">
            <w:pPr>
              <w:snapToGrid w:val="0"/>
              <w:spacing w:line="360" w:lineRule="auto"/>
              <w:ind w:firstLine="0"/>
              <w:rPr>
                <w:szCs w:val="24"/>
              </w:rPr>
            </w:pPr>
          </w:p>
        </w:tc>
        <w:tc>
          <w:tcPr>
            <w:tcW w:w="8363" w:type="dxa"/>
            <w:shd w:val="clear" w:color="auto" w:fill="auto"/>
          </w:tcPr>
          <w:p w:rsidR="008D7602" w:rsidRPr="00B14B84" w:rsidRDefault="00A0392B">
            <w:pPr>
              <w:spacing w:line="360" w:lineRule="auto"/>
              <w:ind w:left="42" w:firstLine="0"/>
              <w:jc w:val="center"/>
              <w:rPr>
                <w:szCs w:val="24"/>
                <w:lang w:val="en-US"/>
              </w:rPr>
            </w:pPr>
            <w:r>
              <w:rPr>
                <w:noProof/>
                <w:szCs w:val="24"/>
                <w:lang w:eastAsia="ru-RU"/>
              </w:rPr>
              <w:drawing>
                <wp:inline distT="0" distB="0" distL="0" distR="0">
                  <wp:extent cx="5103495" cy="584835"/>
                  <wp:effectExtent l="0" t="0" r="1905" b="571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3495" cy="584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" w:type="dxa"/>
            <w:shd w:val="clear" w:color="auto" w:fill="auto"/>
            <w:vAlign w:val="center"/>
          </w:tcPr>
          <w:p w:rsidR="008D7602" w:rsidRPr="00B14B84" w:rsidRDefault="008D7602">
            <w:pPr>
              <w:spacing w:line="360" w:lineRule="auto"/>
              <w:ind w:firstLine="0"/>
              <w:jc w:val="right"/>
              <w:rPr>
                <w:i/>
                <w:szCs w:val="24"/>
                <w:lang w:val="en-US"/>
              </w:rPr>
            </w:pPr>
            <w:r w:rsidRPr="00B14B84">
              <w:rPr>
                <w:szCs w:val="24"/>
                <w:lang w:val="en-US"/>
              </w:rPr>
              <w:t>(3.4)</w:t>
            </w:r>
          </w:p>
        </w:tc>
      </w:tr>
    </w:tbl>
    <w:p w:rsidR="008D7602" w:rsidRPr="00B14B84" w:rsidRDefault="008D7602">
      <w:pPr>
        <w:spacing w:line="360" w:lineRule="auto"/>
        <w:ind w:firstLine="0"/>
        <w:rPr>
          <w:i/>
          <w:szCs w:val="24"/>
          <w:lang w:val="en-US"/>
        </w:rPr>
      </w:pPr>
    </w:p>
    <w:p w:rsidR="008D7602" w:rsidRPr="00B14B84" w:rsidRDefault="008D7602">
      <w:pPr>
        <w:spacing w:line="360" w:lineRule="auto"/>
        <w:rPr>
          <w:szCs w:val="24"/>
        </w:rPr>
      </w:pPr>
      <w:r w:rsidRPr="00B14B84">
        <w:rPr>
          <w:szCs w:val="24"/>
        </w:rPr>
        <w:t xml:space="preserve">где </w:t>
      </w:r>
      <w:r w:rsidRPr="00B14B84">
        <w:rPr>
          <w:szCs w:val="24"/>
        </w:rPr>
        <w:fldChar w:fldCharType="begin"/>
      </w:r>
      <w:r w:rsidRPr="00B14B84">
        <w:rPr>
          <w:szCs w:val="24"/>
        </w:rPr>
        <w:instrText xml:space="preserve"> QUOTE  </w:instrText>
      </w:r>
      <w:r w:rsidRPr="00B14B84">
        <w:rPr>
          <w:position w:val="-5"/>
          <w:szCs w:val="24"/>
        </w:rPr>
        <w:fldChar w:fldCharType="separate"/>
      </w:r>
      <w:r w:rsidR="00A0392B">
        <w:rPr>
          <w:noProof/>
          <w:position w:val="-5"/>
          <w:szCs w:val="24"/>
          <w:lang w:eastAsia="ru-RU"/>
        </w:rPr>
        <w:drawing>
          <wp:inline distT="0" distB="0" distL="0" distR="0">
            <wp:extent cx="159385" cy="1809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4B84">
        <w:rPr>
          <w:szCs w:val="24"/>
        </w:rPr>
        <w:fldChar w:fldCharType="end"/>
      </w:r>
      <w:r w:rsidRPr="00B14B84">
        <w:rPr>
          <w:szCs w:val="24"/>
        </w:rPr>
        <w:t xml:space="preserve">, </w:t>
      </w:r>
      <w:r w:rsidRPr="00B14B84">
        <w:rPr>
          <w:szCs w:val="24"/>
        </w:rPr>
        <w:fldChar w:fldCharType="begin"/>
      </w:r>
      <w:r w:rsidRPr="00B14B84">
        <w:rPr>
          <w:szCs w:val="24"/>
        </w:rPr>
        <w:instrText xml:space="preserve"> QUOTE  </w:instrText>
      </w:r>
      <w:r w:rsidRPr="00B14B84">
        <w:rPr>
          <w:position w:val="-5"/>
          <w:szCs w:val="24"/>
        </w:rPr>
        <w:fldChar w:fldCharType="separate"/>
      </w:r>
      <w:r w:rsidR="00A0392B">
        <w:rPr>
          <w:noProof/>
          <w:position w:val="-5"/>
          <w:szCs w:val="24"/>
          <w:lang w:eastAsia="ru-RU"/>
        </w:rPr>
        <w:drawing>
          <wp:inline distT="0" distB="0" distL="0" distR="0">
            <wp:extent cx="138430" cy="1809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4B84">
        <w:rPr>
          <w:szCs w:val="24"/>
        </w:rPr>
        <w:fldChar w:fldCharType="end"/>
      </w:r>
      <w:r w:rsidRPr="00B14B84">
        <w:rPr>
          <w:szCs w:val="24"/>
        </w:rPr>
        <w:t xml:space="preserve"> – цены на жидкое топливо и газ соответственно.</w:t>
      </w:r>
    </w:p>
    <w:p w:rsidR="008D7602" w:rsidRPr="00B14B84" w:rsidRDefault="008D7602">
      <w:pPr>
        <w:spacing w:line="360" w:lineRule="auto"/>
        <w:rPr>
          <w:szCs w:val="24"/>
        </w:rPr>
      </w:pPr>
      <w:r w:rsidRPr="00B14B84">
        <w:rPr>
          <w:szCs w:val="24"/>
        </w:rPr>
        <w:t xml:space="preserve">При рассмотрении </w:t>
      </w:r>
      <w:r w:rsidRPr="00B14B84">
        <w:rPr>
          <w:szCs w:val="24"/>
          <w:lang w:val="en-US"/>
        </w:rPr>
        <w:t>n</w:t>
      </w:r>
      <w:r w:rsidRPr="00B14B84">
        <w:rPr>
          <w:szCs w:val="24"/>
        </w:rPr>
        <w:t xml:space="preserve"> котлов, работающих только на газе, с учетом приведенной выше формулы (3.4), формулу для финансовых затрат на газ представим в следующем виде: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65"/>
        <w:gridCol w:w="7870"/>
        <w:gridCol w:w="787"/>
      </w:tblGrid>
      <w:tr w:rsidR="008D7602" w:rsidRPr="00B14B84" w:rsidTr="00D75AB7">
        <w:tc>
          <w:tcPr>
            <w:tcW w:w="665" w:type="dxa"/>
            <w:shd w:val="clear" w:color="auto" w:fill="auto"/>
          </w:tcPr>
          <w:p w:rsidR="008D7602" w:rsidRPr="00B14B84" w:rsidRDefault="008D7602">
            <w:pPr>
              <w:snapToGrid w:val="0"/>
              <w:spacing w:line="360" w:lineRule="auto"/>
              <w:ind w:firstLine="0"/>
              <w:rPr>
                <w:szCs w:val="24"/>
              </w:rPr>
            </w:pPr>
          </w:p>
        </w:tc>
        <w:tc>
          <w:tcPr>
            <w:tcW w:w="7870" w:type="dxa"/>
            <w:shd w:val="clear" w:color="auto" w:fill="auto"/>
          </w:tcPr>
          <w:p w:rsidR="008D7602" w:rsidRPr="00B14B84" w:rsidRDefault="00A0392B">
            <w:pPr>
              <w:spacing w:line="360" w:lineRule="auto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noProof/>
                <w:szCs w:val="24"/>
                <w:lang w:eastAsia="ru-RU"/>
              </w:rPr>
              <w:drawing>
                <wp:inline distT="0" distB="0" distL="0" distR="0">
                  <wp:extent cx="2349500" cy="584835"/>
                  <wp:effectExtent l="0" t="0" r="0" b="571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9500" cy="584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8D7602" w:rsidRPr="00B14B84" w:rsidRDefault="008D7602" w:rsidP="00D75AB7">
            <w:pPr>
              <w:spacing w:line="360" w:lineRule="auto"/>
              <w:ind w:left="-30" w:firstLine="0"/>
              <w:jc w:val="right"/>
              <w:rPr>
                <w:szCs w:val="24"/>
              </w:rPr>
            </w:pPr>
            <w:r w:rsidRPr="00B14B84">
              <w:rPr>
                <w:szCs w:val="24"/>
                <w:lang w:val="en-US"/>
              </w:rPr>
              <w:t>(3.5)</w:t>
            </w:r>
          </w:p>
        </w:tc>
      </w:tr>
    </w:tbl>
    <w:p w:rsidR="008D7602" w:rsidRPr="00B14B84" w:rsidRDefault="008D7602">
      <w:pPr>
        <w:spacing w:line="360" w:lineRule="auto"/>
        <w:ind w:right="-75"/>
        <w:rPr>
          <w:szCs w:val="24"/>
        </w:rPr>
      </w:pPr>
      <w:r w:rsidRPr="00B14B84">
        <w:rPr>
          <w:szCs w:val="24"/>
        </w:rPr>
        <w:t xml:space="preserve">где </w:t>
      </w:r>
      <w:r w:rsidRPr="00B14B84">
        <w:rPr>
          <w:szCs w:val="24"/>
        </w:rPr>
        <w:fldChar w:fldCharType="begin"/>
      </w:r>
      <w:r w:rsidRPr="00B14B84">
        <w:rPr>
          <w:szCs w:val="24"/>
        </w:rPr>
        <w:instrText xml:space="preserve"> QUOTE  </w:instrText>
      </w:r>
      <w:r w:rsidRPr="00B14B84">
        <w:rPr>
          <w:position w:val="-5"/>
          <w:szCs w:val="24"/>
        </w:rPr>
        <w:fldChar w:fldCharType="separate"/>
      </w:r>
      <w:r w:rsidR="00A0392B">
        <w:rPr>
          <w:noProof/>
          <w:position w:val="-5"/>
          <w:szCs w:val="24"/>
          <w:lang w:eastAsia="ru-RU"/>
        </w:rPr>
        <w:drawing>
          <wp:inline distT="0" distB="0" distL="0" distR="0">
            <wp:extent cx="138430" cy="1809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4B84">
        <w:rPr>
          <w:szCs w:val="24"/>
        </w:rPr>
        <w:fldChar w:fldCharType="end"/>
      </w:r>
      <w:r w:rsidRPr="00B14B84">
        <w:rPr>
          <w:szCs w:val="24"/>
        </w:rPr>
        <w:t xml:space="preserve"> – цена на газ; </w:t>
      </w:r>
      <w:r w:rsidRPr="00B14B84">
        <w:rPr>
          <w:szCs w:val="24"/>
        </w:rPr>
        <w:fldChar w:fldCharType="begin"/>
      </w:r>
      <w:r w:rsidRPr="00B14B84">
        <w:rPr>
          <w:szCs w:val="24"/>
        </w:rPr>
        <w:instrText xml:space="preserve"> QUOTE  </w:instrText>
      </w:r>
      <w:r w:rsidRPr="00B14B84">
        <w:rPr>
          <w:position w:val="-5"/>
          <w:szCs w:val="24"/>
        </w:rPr>
        <w:fldChar w:fldCharType="separate"/>
      </w:r>
      <w:r w:rsidR="00A0392B">
        <w:rPr>
          <w:noProof/>
          <w:position w:val="-5"/>
          <w:szCs w:val="24"/>
          <w:lang w:eastAsia="ru-RU"/>
        </w:rPr>
        <w:drawing>
          <wp:inline distT="0" distB="0" distL="0" distR="0">
            <wp:extent cx="1690370" cy="180975"/>
            <wp:effectExtent l="0" t="0" r="508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4B84">
        <w:rPr>
          <w:szCs w:val="24"/>
        </w:rPr>
        <w:fldChar w:fldCharType="end"/>
      </w:r>
      <w:r w:rsidRPr="00B14B84">
        <w:rPr>
          <w:szCs w:val="24"/>
        </w:rPr>
        <w:t xml:space="preserve"> – вектор </w:t>
      </w:r>
      <w:proofErr w:type="spellStart"/>
      <w:r w:rsidRPr="00B14B84">
        <w:rPr>
          <w:szCs w:val="24"/>
        </w:rPr>
        <w:t>паропроизводительностей</w:t>
      </w:r>
      <w:proofErr w:type="spellEnd"/>
      <w:r w:rsidRPr="00B14B84">
        <w:rPr>
          <w:szCs w:val="24"/>
        </w:rPr>
        <w:t xml:space="preserve"> </w:t>
      </w:r>
      <w:r w:rsidRPr="00B14B84">
        <w:rPr>
          <w:szCs w:val="24"/>
          <w:lang w:val="en-US"/>
        </w:rPr>
        <w:t>n</w:t>
      </w:r>
      <w:r w:rsidRPr="00B14B84">
        <w:rPr>
          <w:szCs w:val="24"/>
        </w:rPr>
        <w:t xml:space="preserve"> </w:t>
      </w:r>
      <w:proofErr w:type="spellStart"/>
      <w:r w:rsidRPr="00B14B84">
        <w:rPr>
          <w:szCs w:val="24"/>
        </w:rPr>
        <w:t>котлоагрегатов</w:t>
      </w:r>
      <w:proofErr w:type="spellEnd"/>
      <w:r w:rsidRPr="00B14B84">
        <w:rPr>
          <w:szCs w:val="24"/>
        </w:rPr>
        <w:t>, работающих на газе</w:t>
      </w:r>
      <w:proofErr w:type="gramStart"/>
      <w:r w:rsidRPr="00B14B84">
        <w:rPr>
          <w:szCs w:val="24"/>
        </w:rPr>
        <w:t>.</w:t>
      </w:r>
      <w:proofErr w:type="gramEnd"/>
      <w:r w:rsidRPr="00B14B84">
        <w:rPr>
          <w:szCs w:val="24"/>
        </w:rPr>
        <w:t xml:space="preserve"> </w:t>
      </w:r>
      <w:r w:rsidRPr="00B14B84">
        <w:rPr>
          <w:szCs w:val="24"/>
        </w:rPr>
        <w:fldChar w:fldCharType="begin"/>
      </w:r>
      <w:r w:rsidRPr="00B14B84">
        <w:rPr>
          <w:szCs w:val="24"/>
        </w:rPr>
        <w:instrText xml:space="preserve"> QUOTE  </w:instrText>
      </w:r>
      <w:r w:rsidRPr="00B14B84">
        <w:rPr>
          <w:position w:val="-5"/>
          <w:szCs w:val="24"/>
        </w:rPr>
        <w:fldChar w:fldCharType="separate"/>
      </w:r>
      <w:r w:rsidR="00A0392B">
        <w:rPr>
          <w:noProof/>
          <w:position w:val="-5"/>
          <w:szCs w:val="24"/>
          <w:lang w:eastAsia="ru-RU"/>
        </w:rPr>
        <w:drawing>
          <wp:inline distT="0" distB="0" distL="0" distR="0">
            <wp:extent cx="531495" cy="180975"/>
            <wp:effectExtent l="0" t="0" r="190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4B84">
        <w:rPr>
          <w:szCs w:val="24"/>
        </w:rPr>
        <w:fldChar w:fldCharType="end"/>
      </w:r>
      <w:r w:rsidRPr="00B14B84">
        <w:rPr>
          <w:szCs w:val="24"/>
        </w:rPr>
        <w:t xml:space="preserve"> – </w:t>
      </w:r>
      <w:proofErr w:type="gramStart"/>
      <w:r w:rsidRPr="00B14B84">
        <w:rPr>
          <w:szCs w:val="24"/>
        </w:rPr>
        <w:t>р</w:t>
      </w:r>
      <w:proofErr w:type="gramEnd"/>
      <w:r w:rsidRPr="00B14B84">
        <w:rPr>
          <w:szCs w:val="24"/>
        </w:rPr>
        <w:t>асход газа (тыс. м</w:t>
      </w:r>
      <w:r w:rsidRPr="00B14B84">
        <w:rPr>
          <w:szCs w:val="24"/>
          <w:vertAlign w:val="superscript"/>
        </w:rPr>
        <w:t>3</w:t>
      </w:r>
      <w:r w:rsidRPr="00B14B84">
        <w:rPr>
          <w:szCs w:val="24"/>
        </w:rPr>
        <w:t xml:space="preserve"> /час) для обеспечения </w:t>
      </w:r>
      <w:proofErr w:type="spellStart"/>
      <w:r w:rsidRPr="00B14B84">
        <w:rPr>
          <w:szCs w:val="24"/>
        </w:rPr>
        <w:t>паропроизводительности</w:t>
      </w:r>
      <w:proofErr w:type="spellEnd"/>
      <w:r w:rsidRPr="00B14B84">
        <w:rPr>
          <w:szCs w:val="24"/>
        </w:rPr>
        <w:t xml:space="preserve"> </w:t>
      </w:r>
      <w:r w:rsidRPr="00B14B84">
        <w:rPr>
          <w:szCs w:val="24"/>
        </w:rPr>
        <w:fldChar w:fldCharType="begin"/>
      </w:r>
      <w:r w:rsidRPr="00B14B84">
        <w:rPr>
          <w:szCs w:val="24"/>
        </w:rPr>
        <w:instrText xml:space="preserve"> QUOTE  </w:instrText>
      </w:r>
      <w:r w:rsidRPr="00B14B84">
        <w:rPr>
          <w:position w:val="-5"/>
          <w:szCs w:val="24"/>
        </w:rPr>
        <w:fldChar w:fldCharType="separate"/>
      </w:r>
      <w:r w:rsidR="00A0392B">
        <w:rPr>
          <w:noProof/>
          <w:position w:val="-5"/>
          <w:szCs w:val="24"/>
          <w:lang w:eastAsia="ru-RU"/>
        </w:rPr>
        <w:drawing>
          <wp:inline distT="0" distB="0" distL="0" distR="0">
            <wp:extent cx="223520" cy="180975"/>
            <wp:effectExtent l="0" t="0" r="508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4B84">
        <w:rPr>
          <w:szCs w:val="24"/>
        </w:rPr>
        <w:fldChar w:fldCharType="end"/>
      </w:r>
      <w:r w:rsidRPr="00B14B84">
        <w:rPr>
          <w:szCs w:val="24"/>
        </w:rPr>
        <w:t xml:space="preserve"> тонн/час.</w:t>
      </w:r>
    </w:p>
    <w:p w:rsidR="008D7602" w:rsidRPr="00B14B84" w:rsidRDefault="008D7602">
      <w:pPr>
        <w:spacing w:line="360" w:lineRule="auto"/>
        <w:rPr>
          <w:szCs w:val="24"/>
        </w:rPr>
      </w:pPr>
      <w:r w:rsidRPr="00B14B84">
        <w:rPr>
          <w:szCs w:val="24"/>
        </w:rPr>
        <w:t xml:space="preserve">Для </w:t>
      </w:r>
      <w:r w:rsidRPr="00B14B84">
        <w:rPr>
          <w:szCs w:val="24"/>
          <w:lang w:val="en-US"/>
        </w:rPr>
        <w:t>m</w:t>
      </w:r>
      <w:r w:rsidRPr="00B14B84">
        <w:rPr>
          <w:szCs w:val="24"/>
        </w:rPr>
        <w:t xml:space="preserve"> котлов, работающих только на мазуте,  формулу финансовых затрат на мазут представим в следующем виде: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65"/>
        <w:gridCol w:w="7839"/>
        <w:gridCol w:w="676"/>
      </w:tblGrid>
      <w:tr w:rsidR="008D7602" w:rsidRPr="00B14B84">
        <w:tc>
          <w:tcPr>
            <w:tcW w:w="665" w:type="dxa"/>
            <w:shd w:val="clear" w:color="auto" w:fill="auto"/>
          </w:tcPr>
          <w:p w:rsidR="008D7602" w:rsidRPr="00B14B84" w:rsidRDefault="008D7602">
            <w:pPr>
              <w:snapToGrid w:val="0"/>
              <w:spacing w:line="360" w:lineRule="auto"/>
              <w:ind w:firstLine="0"/>
              <w:rPr>
                <w:szCs w:val="24"/>
              </w:rPr>
            </w:pPr>
          </w:p>
        </w:tc>
        <w:tc>
          <w:tcPr>
            <w:tcW w:w="7839" w:type="dxa"/>
            <w:shd w:val="clear" w:color="auto" w:fill="auto"/>
          </w:tcPr>
          <w:p w:rsidR="008D7602" w:rsidRPr="00B14B84" w:rsidRDefault="00A0392B">
            <w:pPr>
              <w:spacing w:line="360" w:lineRule="auto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noProof/>
                <w:szCs w:val="24"/>
                <w:lang w:eastAsia="ru-RU"/>
              </w:rPr>
              <w:drawing>
                <wp:inline distT="0" distB="0" distL="0" distR="0">
                  <wp:extent cx="2190115" cy="584835"/>
                  <wp:effectExtent l="0" t="0" r="635" b="571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115" cy="584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" w:type="dxa"/>
            <w:shd w:val="clear" w:color="auto" w:fill="auto"/>
            <w:vAlign w:val="center"/>
          </w:tcPr>
          <w:p w:rsidR="008D7602" w:rsidRPr="00B14B84" w:rsidRDefault="008D7602">
            <w:pPr>
              <w:tabs>
                <w:tab w:val="left" w:pos="8775"/>
              </w:tabs>
              <w:spacing w:line="360" w:lineRule="auto"/>
              <w:ind w:left="-138" w:right="-3" w:firstLine="0"/>
              <w:jc w:val="right"/>
              <w:rPr>
                <w:szCs w:val="24"/>
              </w:rPr>
            </w:pPr>
            <w:r w:rsidRPr="00B14B84">
              <w:rPr>
                <w:szCs w:val="24"/>
                <w:lang w:val="en-US"/>
              </w:rPr>
              <w:t>(3.6)</w:t>
            </w:r>
          </w:p>
        </w:tc>
      </w:tr>
    </w:tbl>
    <w:p w:rsidR="008D7602" w:rsidRPr="00B14B84" w:rsidRDefault="008D7602">
      <w:pPr>
        <w:spacing w:line="360" w:lineRule="auto"/>
        <w:rPr>
          <w:szCs w:val="24"/>
        </w:rPr>
      </w:pPr>
      <w:r w:rsidRPr="00B14B84">
        <w:rPr>
          <w:szCs w:val="24"/>
        </w:rPr>
        <w:t xml:space="preserve">где </w:t>
      </w:r>
      <w:r w:rsidRPr="00B14B84">
        <w:rPr>
          <w:szCs w:val="24"/>
        </w:rPr>
        <w:fldChar w:fldCharType="begin"/>
      </w:r>
      <w:r w:rsidRPr="00B14B84">
        <w:rPr>
          <w:szCs w:val="24"/>
        </w:rPr>
        <w:instrText xml:space="preserve"> QUOTE  </w:instrText>
      </w:r>
      <w:r w:rsidRPr="00B14B84">
        <w:rPr>
          <w:position w:val="-5"/>
          <w:szCs w:val="24"/>
        </w:rPr>
        <w:fldChar w:fldCharType="separate"/>
      </w:r>
      <w:r w:rsidR="00A0392B">
        <w:rPr>
          <w:noProof/>
          <w:position w:val="-5"/>
          <w:szCs w:val="24"/>
          <w:lang w:eastAsia="ru-RU"/>
        </w:rPr>
        <w:drawing>
          <wp:inline distT="0" distB="0" distL="0" distR="0">
            <wp:extent cx="159385" cy="1809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4B84">
        <w:rPr>
          <w:szCs w:val="24"/>
        </w:rPr>
        <w:fldChar w:fldCharType="end"/>
      </w:r>
      <w:r w:rsidRPr="00B14B84">
        <w:rPr>
          <w:szCs w:val="24"/>
        </w:rPr>
        <w:t xml:space="preserve"> – цена на мазут; </w:t>
      </w:r>
      <w:r w:rsidRPr="00B14B84">
        <w:rPr>
          <w:szCs w:val="24"/>
        </w:rPr>
        <w:fldChar w:fldCharType="begin"/>
      </w:r>
      <w:r w:rsidRPr="00B14B84">
        <w:rPr>
          <w:szCs w:val="24"/>
        </w:rPr>
        <w:instrText xml:space="preserve"> QUOTE  </w:instrText>
      </w:r>
      <w:r w:rsidRPr="00B14B84">
        <w:rPr>
          <w:position w:val="-5"/>
          <w:szCs w:val="24"/>
        </w:rPr>
        <w:fldChar w:fldCharType="separate"/>
      </w:r>
      <w:r w:rsidR="00A0392B">
        <w:rPr>
          <w:noProof/>
          <w:position w:val="-5"/>
          <w:szCs w:val="24"/>
          <w:lang w:eastAsia="ru-RU"/>
        </w:rPr>
        <w:drawing>
          <wp:inline distT="0" distB="0" distL="0" distR="0">
            <wp:extent cx="1711960" cy="180975"/>
            <wp:effectExtent l="0" t="0" r="254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4B84">
        <w:rPr>
          <w:szCs w:val="24"/>
        </w:rPr>
        <w:fldChar w:fldCharType="end"/>
      </w:r>
      <w:r w:rsidRPr="00B14B84">
        <w:rPr>
          <w:szCs w:val="24"/>
        </w:rPr>
        <w:t xml:space="preserve"> – вектор </w:t>
      </w:r>
      <w:proofErr w:type="spellStart"/>
      <w:r w:rsidRPr="00B14B84">
        <w:rPr>
          <w:szCs w:val="24"/>
        </w:rPr>
        <w:t>паропроизводительностей</w:t>
      </w:r>
      <w:proofErr w:type="spellEnd"/>
      <w:r w:rsidRPr="00B14B84">
        <w:rPr>
          <w:szCs w:val="24"/>
        </w:rPr>
        <w:t xml:space="preserve"> </w:t>
      </w:r>
      <w:r w:rsidRPr="00B14B84">
        <w:rPr>
          <w:szCs w:val="24"/>
          <w:lang w:val="en-US"/>
        </w:rPr>
        <w:t>m</w:t>
      </w:r>
      <w:r w:rsidRPr="00B14B84">
        <w:rPr>
          <w:szCs w:val="24"/>
        </w:rPr>
        <w:t xml:space="preserve"> </w:t>
      </w:r>
      <w:proofErr w:type="spellStart"/>
      <w:r w:rsidRPr="00B14B84">
        <w:rPr>
          <w:szCs w:val="24"/>
        </w:rPr>
        <w:t>котлоагрегатов</w:t>
      </w:r>
      <w:proofErr w:type="spellEnd"/>
      <w:r w:rsidRPr="00B14B84">
        <w:rPr>
          <w:szCs w:val="24"/>
        </w:rPr>
        <w:t>, работающих на жидком топливе (мазуте)</w:t>
      </w:r>
      <w:proofErr w:type="gramStart"/>
      <w:r w:rsidRPr="00B14B84">
        <w:rPr>
          <w:szCs w:val="24"/>
        </w:rPr>
        <w:t>.</w:t>
      </w:r>
      <w:proofErr w:type="gramEnd"/>
      <w:r w:rsidRPr="00B14B84">
        <w:rPr>
          <w:szCs w:val="24"/>
        </w:rPr>
        <w:t xml:space="preserve"> </w:t>
      </w:r>
      <w:r w:rsidRPr="00B14B84">
        <w:rPr>
          <w:szCs w:val="24"/>
        </w:rPr>
        <w:lastRenderedPageBreak/>
        <w:fldChar w:fldCharType="begin"/>
      </w:r>
      <w:r w:rsidRPr="00B14B84">
        <w:rPr>
          <w:szCs w:val="24"/>
        </w:rPr>
        <w:instrText xml:space="preserve"> QUOTE  </w:instrText>
      </w:r>
      <w:r w:rsidRPr="00B14B84">
        <w:rPr>
          <w:position w:val="-5"/>
          <w:szCs w:val="24"/>
        </w:rPr>
        <w:fldChar w:fldCharType="separate"/>
      </w:r>
      <w:r w:rsidR="00A0392B">
        <w:rPr>
          <w:noProof/>
          <w:position w:val="-5"/>
          <w:szCs w:val="24"/>
          <w:lang w:eastAsia="ru-RU"/>
        </w:rPr>
        <w:drawing>
          <wp:inline distT="0" distB="0" distL="0" distR="0">
            <wp:extent cx="563245" cy="180975"/>
            <wp:effectExtent l="0" t="0" r="825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4B84">
        <w:rPr>
          <w:szCs w:val="24"/>
        </w:rPr>
        <w:fldChar w:fldCharType="end"/>
      </w:r>
      <w:r w:rsidRPr="00B14B84">
        <w:rPr>
          <w:szCs w:val="24"/>
        </w:rPr>
        <w:t xml:space="preserve"> – </w:t>
      </w:r>
      <w:proofErr w:type="gramStart"/>
      <w:r w:rsidRPr="00B14B84">
        <w:rPr>
          <w:szCs w:val="24"/>
        </w:rPr>
        <w:t>р</w:t>
      </w:r>
      <w:proofErr w:type="gramEnd"/>
      <w:r w:rsidRPr="00B14B84">
        <w:rPr>
          <w:szCs w:val="24"/>
        </w:rPr>
        <w:t xml:space="preserve">асход мазута (тонн /час) для обеспечения </w:t>
      </w:r>
      <w:proofErr w:type="spellStart"/>
      <w:r w:rsidRPr="00B14B84">
        <w:rPr>
          <w:szCs w:val="24"/>
        </w:rPr>
        <w:t>паропроизводительности</w:t>
      </w:r>
      <w:proofErr w:type="spellEnd"/>
      <w:r w:rsidRPr="00B14B84">
        <w:rPr>
          <w:szCs w:val="24"/>
        </w:rPr>
        <w:t xml:space="preserve"> </w:t>
      </w:r>
      <w:r w:rsidRPr="00B14B84">
        <w:rPr>
          <w:szCs w:val="24"/>
        </w:rPr>
        <w:fldChar w:fldCharType="begin"/>
      </w:r>
      <w:r w:rsidRPr="00B14B84">
        <w:rPr>
          <w:szCs w:val="24"/>
        </w:rPr>
        <w:instrText xml:space="preserve"> QUOTE  </w:instrText>
      </w:r>
      <w:r w:rsidRPr="00B14B84">
        <w:rPr>
          <w:position w:val="-5"/>
          <w:szCs w:val="24"/>
        </w:rPr>
        <w:fldChar w:fldCharType="separate"/>
      </w:r>
      <w:r w:rsidR="00A0392B">
        <w:rPr>
          <w:noProof/>
          <w:position w:val="-5"/>
          <w:szCs w:val="24"/>
          <w:lang w:eastAsia="ru-RU"/>
        </w:rPr>
        <w:drawing>
          <wp:inline distT="0" distB="0" distL="0" distR="0">
            <wp:extent cx="223520" cy="180975"/>
            <wp:effectExtent l="0" t="0" r="508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4B84">
        <w:rPr>
          <w:szCs w:val="24"/>
        </w:rPr>
        <w:fldChar w:fldCharType="end"/>
      </w:r>
      <w:r w:rsidRPr="00B14B84">
        <w:rPr>
          <w:szCs w:val="24"/>
        </w:rPr>
        <w:t xml:space="preserve"> тонн/час.</w:t>
      </w:r>
    </w:p>
    <w:p w:rsidR="008D7602" w:rsidRPr="00B14B84" w:rsidRDefault="008D7602">
      <w:pPr>
        <w:spacing w:line="360" w:lineRule="auto"/>
        <w:rPr>
          <w:szCs w:val="24"/>
        </w:rPr>
      </w:pPr>
      <w:r w:rsidRPr="00B14B84">
        <w:rPr>
          <w:szCs w:val="24"/>
        </w:rPr>
        <w:t>Таким образом, общую формулу критерия финансовых затрат на используемое топливо (газ + мазут) можно представить в следующем виде: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52"/>
        <w:gridCol w:w="7852"/>
        <w:gridCol w:w="676"/>
      </w:tblGrid>
      <w:tr w:rsidR="008D7602" w:rsidRPr="00B14B84">
        <w:tc>
          <w:tcPr>
            <w:tcW w:w="652" w:type="dxa"/>
            <w:shd w:val="clear" w:color="auto" w:fill="auto"/>
          </w:tcPr>
          <w:p w:rsidR="008D7602" w:rsidRPr="00B14B84" w:rsidRDefault="008D7602">
            <w:pPr>
              <w:snapToGrid w:val="0"/>
              <w:spacing w:line="360" w:lineRule="auto"/>
              <w:ind w:firstLine="0"/>
              <w:rPr>
                <w:szCs w:val="24"/>
              </w:rPr>
            </w:pPr>
          </w:p>
        </w:tc>
        <w:tc>
          <w:tcPr>
            <w:tcW w:w="7852" w:type="dxa"/>
            <w:shd w:val="clear" w:color="auto" w:fill="auto"/>
          </w:tcPr>
          <w:p w:rsidR="008D7602" w:rsidRPr="00B14B84" w:rsidRDefault="00A0392B">
            <w:pPr>
              <w:spacing w:line="360" w:lineRule="auto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noProof/>
                <w:szCs w:val="24"/>
                <w:lang w:eastAsia="ru-RU"/>
              </w:rPr>
              <w:drawing>
                <wp:inline distT="0" distB="0" distL="0" distR="0">
                  <wp:extent cx="3870325" cy="584835"/>
                  <wp:effectExtent l="0" t="0" r="0" b="5715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0325" cy="584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" w:type="dxa"/>
            <w:shd w:val="clear" w:color="auto" w:fill="auto"/>
            <w:vAlign w:val="center"/>
          </w:tcPr>
          <w:p w:rsidR="008D7602" w:rsidRPr="00B14B84" w:rsidRDefault="008D7602">
            <w:pPr>
              <w:spacing w:line="360" w:lineRule="auto"/>
              <w:ind w:firstLine="0"/>
              <w:jc w:val="right"/>
              <w:rPr>
                <w:szCs w:val="24"/>
                <w:lang w:val="en-US"/>
              </w:rPr>
            </w:pPr>
            <w:r w:rsidRPr="00B14B84">
              <w:rPr>
                <w:szCs w:val="24"/>
                <w:lang w:val="en-US"/>
              </w:rPr>
              <w:t>(3.7)</w:t>
            </w:r>
          </w:p>
        </w:tc>
      </w:tr>
    </w:tbl>
    <w:p w:rsidR="008D7602" w:rsidRPr="00B14B84" w:rsidRDefault="008D7602">
      <w:pPr>
        <w:spacing w:line="360" w:lineRule="auto"/>
        <w:ind w:firstLine="0"/>
        <w:rPr>
          <w:szCs w:val="24"/>
          <w:lang w:val="en-US"/>
        </w:rPr>
      </w:pPr>
    </w:p>
    <w:p w:rsidR="008D7602" w:rsidRPr="00B14B84" w:rsidRDefault="008D7602">
      <w:pPr>
        <w:pStyle w:val="2"/>
        <w:numPr>
          <w:ilvl w:val="0"/>
          <w:numId w:val="0"/>
        </w:numPr>
        <w:spacing w:line="360" w:lineRule="auto"/>
        <w:rPr>
          <w:szCs w:val="24"/>
        </w:rPr>
      </w:pPr>
      <w:r w:rsidRPr="00B14B84">
        <w:rPr>
          <w:szCs w:val="24"/>
        </w:rPr>
        <w:t xml:space="preserve">Критерий КПД группы </w:t>
      </w:r>
      <w:proofErr w:type="gramStart"/>
      <w:r w:rsidRPr="00B14B84">
        <w:rPr>
          <w:szCs w:val="24"/>
        </w:rPr>
        <w:t>работающих</w:t>
      </w:r>
      <w:proofErr w:type="gramEnd"/>
      <w:r w:rsidRPr="00B14B84">
        <w:rPr>
          <w:szCs w:val="24"/>
        </w:rPr>
        <w:t xml:space="preserve"> </w:t>
      </w:r>
      <w:proofErr w:type="spellStart"/>
      <w:r w:rsidRPr="00B14B84">
        <w:rPr>
          <w:szCs w:val="24"/>
        </w:rPr>
        <w:t>котлоагрегатов</w:t>
      </w:r>
      <w:proofErr w:type="spellEnd"/>
      <w:r w:rsidRPr="00B14B84">
        <w:rPr>
          <w:szCs w:val="24"/>
        </w:rPr>
        <w:t xml:space="preserve"> </w:t>
      </w:r>
    </w:p>
    <w:p w:rsidR="008D7602" w:rsidRPr="00B14B84" w:rsidRDefault="008D7602">
      <w:pPr>
        <w:spacing w:line="360" w:lineRule="auto"/>
        <w:rPr>
          <w:szCs w:val="24"/>
        </w:rPr>
      </w:pPr>
      <w:r w:rsidRPr="00B14B84">
        <w:rPr>
          <w:szCs w:val="24"/>
        </w:rPr>
        <w:t xml:space="preserve">Как было определено в п.2, КПД группы </w:t>
      </w:r>
      <w:proofErr w:type="spellStart"/>
      <w:r w:rsidRPr="00B14B84">
        <w:rPr>
          <w:szCs w:val="24"/>
        </w:rPr>
        <w:t>котлоагрегатов</w:t>
      </w:r>
      <w:proofErr w:type="spellEnd"/>
      <w:r w:rsidRPr="00B14B84">
        <w:rPr>
          <w:szCs w:val="24"/>
        </w:rPr>
        <w:t xml:space="preserve"> будем вычислять как </w:t>
      </w:r>
      <w:proofErr w:type="gramStart"/>
      <w:r w:rsidRPr="00B14B84">
        <w:rPr>
          <w:szCs w:val="24"/>
        </w:rPr>
        <w:t>средневзвешенную</w:t>
      </w:r>
      <w:proofErr w:type="gramEnd"/>
      <w:r w:rsidRPr="00B14B84">
        <w:rPr>
          <w:szCs w:val="24"/>
        </w:rPr>
        <w:t xml:space="preserve"> КПД всех котлов.</w:t>
      </w:r>
    </w:p>
    <w:p w:rsidR="008D7602" w:rsidRPr="00B14B84" w:rsidRDefault="008D7602">
      <w:pPr>
        <w:spacing w:line="360" w:lineRule="auto"/>
        <w:rPr>
          <w:szCs w:val="24"/>
        </w:rPr>
      </w:pPr>
      <w:r w:rsidRPr="00B14B84">
        <w:rPr>
          <w:szCs w:val="24"/>
        </w:rPr>
        <w:t xml:space="preserve">Рассмотрим формулу, описывающую КПД группы </w:t>
      </w:r>
      <w:proofErr w:type="spellStart"/>
      <w:r w:rsidRPr="00B14B84">
        <w:rPr>
          <w:szCs w:val="24"/>
        </w:rPr>
        <w:t>котлоагрегатов</w:t>
      </w:r>
      <w:proofErr w:type="spellEnd"/>
      <w:r w:rsidRPr="00B14B84">
        <w:rPr>
          <w:szCs w:val="24"/>
        </w:rPr>
        <w:t xml:space="preserve">, </w:t>
      </w:r>
      <w:proofErr w:type="gramStart"/>
      <w:r w:rsidRPr="00B14B84">
        <w:rPr>
          <w:szCs w:val="24"/>
        </w:rPr>
        <w:t>работающих</w:t>
      </w:r>
      <w:proofErr w:type="gramEnd"/>
      <w:r w:rsidRPr="00B14B84">
        <w:rPr>
          <w:szCs w:val="24"/>
        </w:rPr>
        <w:t xml:space="preserve"> на комбинированном топливе, приведенную в [1]:</w:t>
      </w:r>
    </w:p>
    <w:tbl>
      <w:tblPr>
        <w:tblW w:w="0" w:type="auto"/>
        <w:tblInd w:w="-459" w:type="dxa"/>
        <w:tblLayout w:type="fixed"/>
        <w:tblLook w:val="0000" w:firstRow="0" w:lastRow="0" w:firstColumn="0" w:lastColumn="0" w:noHBand="0" w:noVBand="0"/>
      </w:tblPr>
      <w:tblGrid>
        <w:gridCol w:w="250"/>
        <w:gridCol w:w="9248"/>
        <w:gridCol w:w="676"/>
      </w:tblGrid>
      <w:tr w:rsidR="008D7602" w:rsidRPr="00B14B84">
        <w:tc>
          <w:tcPr>
            <w:tcW w:w="250" w:type="dxa"/>
            <w:shd w:val="clear" w:color="auto" w:fill="auto"/>
          </w:tcPr>
          <w:p w:rsidR="008D7602" w:rsidRPr="00B14B84" w:rsidRDefault="008D7602">
            <w:pPr>
              <w:snapToGrid w:val="0"/>
              <w:spacing w:line="360" w:lineRule="auto"/>
              <w:ind w:firstLine="0"/>
              <w:rPr>
                <w:szCs w:val="24"/>
              </w:rPr>
            </w:pPr>
          </w:p>
        </w:tc>
        <w:tc>
          <w:tcPr>
            <w:tcW w:w="9248" w:type="dxa"/>
            <w:shd w:val="clear" w:color="auto" w:fill="auto"/>
          </w:tcPr>
          <w:p w:rsidR="008D7602" w:rsidRPr="00B14B84" w:rsidRDefault="00A0392B">
            <w:pPr>
              <w:spacing w:line="360" w:lineRule="auto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noProof/>
                <w:szCs w:val="24"/>
                <w:lang w:eastAsia="ru-RU"/>
              </w:rPr>
              <w:drawing>
                <wp:inline distT="0" distB="0" distL="0" distR="0">
                  <wp:extent cx="5465445" cy="616585"/>
                  <wp:effectExtent l="0" t="0" r="1905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5445" cy="6165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" w:type="dxa"/>
            <w:shd w:val="clear" w:color="auto" w:fill="auto"/>
            <w:vAlign w:val="center"/>
          </w:tcPr>
          <w:p w:rsidR="008D7602" w:rsidRPr="00B14B84" w:rsidRDefault="008D7602">
            <w:pPr>
              <w:spacing w:line="360" w:lineRule="auto"/>
              <w:ind w:firstLine="0"/>
              <w:jc w:val="right"/>
              <w:rPr>
                <w:szCs w:val="24"/>
                <w:lang w:val="en-US"/>
              </w:rPr>
            </w:pPr>
            <w:r w:rsidRPr="00B14B84">
              <w:rPr>
                <w:szCs w:val="24"/>
                <w:lang w:val="en-US"/>
              </w:rPr>
              <w:t>(3.8)</w:t>
            </w:r>
          </w:p>
        </w:tc>
      </w:tr>
    </w:tbl>
    <w:p w:rsidR="008D7602" w:rsidRPr="00B14B84" w:rsidRDefault="008D7602">
      <w:pPr>
        <w:spacing w:line="360" w:lineRule="auto"/>
        <w:ind w:firstLine="0"/>
        <w:rPr>
          <w:szCs w:val="24"/>
          <w:lang w:val="en-US"/>
        </w:rPr>
      </w:pPr>
    </w:p>
    <w:p w:rsidR="008D7602" w:rsidRPr="00B14B84" w:rsidRDefault="008D7602">
      <w:pPr>
        <w:spacing w:line="360" w:lineRule="auto"/>
        <w:rPr>
          <w:szCs w:val="24"/>
        </w:rPr>
      </w:pPr>
      <w:r w:rsidRPr="00B14B84">
        <w:rPr>
          <w:szCs w:val="24"/>
        </w:rPr>
        <w:t xml:space="preserve">где </w:t>
      </w:r>
      <w:r w:rsidRPr="00B14B84">
        <w:rPr>
          <w:szCs w:val="24"/>
        </w:rPr>
        <w:fldChar w:fldCharType="begin"/>
      </w:r>
      <w:r w:rsidRPr="00B14B84">
        <w:rPr>
          <w:szCs w:val="24"/>
        </w:rPr>
        <w:instrText xml:space="preserve"> QUOTE  </w:instrText>
      </w:r>
      <w:r w:rsidRPr="00B14B84">
        <w:rPr>
          <w:position w:val="-8"/>
          <w:szCs w:val="24"/>
        </w:rPr>
        <w:fldChar w:fldCharType="separate"/>
      </w:r>
      <w:r w:rsidR="00A0392B">
        <w:rPr>
          <w:noProof/>
          <w:position w:val="-8"/>
          <w:szCs w:val="24"/>
          <w:lang w:eastAsia="ru-RU"/>
        </w:rPr>
        <w:drawing>
          <wp:inline distT="0" distB="0" distL="0" distR="0">
            <wp:extent cx="616585" cy="23368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" cy="2336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4B84">
        <w:rPr>
          <w:szCs w:val="24"/>
        </w:rPr>
        <w:fldChar w:fldCharType="end"/>
      </w:r>
      <w:r w:rsidRPr="00B14B84">
        <w:rPr>
          <w:szCs w:val="24"/>
        </w:rPr>
        <w:t xml:space="preserve">, </w:t>
      </w:r>
      <w:r w:rsidRPr="00B14B84">
        <w:rPr>
          <w:szCs w:val="24"/>
        </w:rPr>
        <w:fldChar w:fldCharType="begin"/>
      </w:r>
      <w:r w:rsidRPr="00B14B84">
        <w:rPr>
          <w:szCs w:val="24"/>
        </w:rPr>
        <w:instrText xml:space="preserve"> QUOTE  </w:instrText>
      </w:r>
      <w:r w:rsidRPr="00B14B84">
        <w:rPr>
          <w:position w:val="-8"/>
          <w:szCs w:val="24"/>
        </w:rPr>
        <w:fldChar w:fldCharType="separate"/>
      </w:r>
      <w:r w:rsidR="00A0392B">
        <w:rPr>
          <w:noProof/>
          <w:position w:val="-8"/>
          <w:szCs w:val="24"/>
          <w:lang w:eastAsia="ru-RU"/>
        </w:rPr>
        <w:drawing>
          <wp:inline distT="0" distB="0" distL="0" distR="0">
            <wp:extent cx="595630" cy="23368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" cy="2336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4B84">
        <w:rPr>
          <w:szCs w:val="24"/>
        </w:rPr>
        <w:fldChar w:fldCharType="end"/>
      </w:r>
      <w:r w:rsidRPr="00B14B84">
        <w:rPr>
          <w:szCs w:val="24"/>
        </w:rPr>
        <w:t xml:space="preserve"> – КПД </w:t>
      </w:r>
      <w:proofErr w:type="spellStart"/>
      <w:r w:rsidRPr="00B14B84">
        <w:rPr>
          <w:szCs w:val="24"/>
          <w:lang w:val="en-US"/>
        </w:rPr>
        <w:t>i</w:t>
      </w:r>
      <w:proofErr w:type="spellEnd"/>
      <w:r w:rsidRPr="00B14B84">
        <w:rPr>
          <w:szCs w:val="24"/>
        </w:rPr>
        <w:t xml:space="preserve">-го агрегата при работе на мазуте и на газе, соответственно, </w:t>
      </w:r>
      <w:r w:rsidRPr="00B14B84">
        <w:rPr>
          <w:szCs w:val="24"/>
        </w:rPr>
        <w:fldChar w:fldCharType="begin"/>
      </w:r>
      <w:r w:rsidRPr="00B14B84">
        <w:rPr>
          <w:szCs w:val="24"/>
        </w:rPr>
        <w:instrText xml:space="preserve"> QUOTE  </w:instrText>
      </w:r>
      <w:r w:rsidRPr="00B14B84">
        <w:rPr>
          <w:position w:val="-5"/>
          <w:szCs w:val="24"/>
        </w:rPr>
        <w:fldChar w:fldCharType="separate"/>
      </w:r>
      <w:r w:rsidR="00A0392B">
        <w:rPr>
          <w:noProof/>
          <w:position w:val="-5"/>
          <w:szCs w:val="24"/>
          <w:lang w:eastAsia="ru-RU"/>
        </w:rPr>
        <w:drawing>
          <wp:inline distT="0" distB="0" distL="0" distR="0">
            <wp:extent cx="574040" cy="1809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4B84">
        <w:rPr>
          <w:szCs w:val="24"/>
        </w:rPr>
        <w:fldChar w:fldCharType="end"/>
      </w:r>
      <w:r w:rsidRPr="00B14B84">
        <w:rPr>
          <w:szCs w:val="24"/>
        </w:rPr>
        <w:t xml:space="preserve"> - </w:t>
      </w:r>
      <w:proofErr w:type="spellStart"/>
      <w:r w:rsidRPr="00B14B84">
        <w:rPr>
          <w:szCs w:val="24"/>
        </w:rPr>
        <w:t>теплопроизводительность</w:t>
      </w:r>
      <w:proofErr w:type="spellEnd"/>
      <w:r w:rsidRPr="00B14B84">
        <w:rPr>
          <w:szCs w:val="24"/>
        </w:rPr>
        <w:t xml:space="preserve"> </w:t>
      </w:r>
      <w:proofErr w:type="spellStart"/>
      <w:r w:rsidRPr="00B14B84">
        <w:rPr>
          <w:szCs w:val="24"/>
          <w:lang w:val="en-US"/>
        </w:rPr>
        <w:t>i</w:t>
      </w:r>
      <w:proofErr w:type="spellEnd"/>
      <w:r w:rsidRPr="00B14B84">
        <w:rPr>
          <w:szCs w:val="24"/>
        </w:rPr>
        <w:t>-го агрегата.</w:t>
      </w:r>
    </w:p>
    <w:p w:rsidR="008D7602" w:rsidRPr="00B14B84" w:rsidRDefault="008D7602">
      <w:pPr>
        <w:spacing w:line="360" w:lineRule="auto"/>
        <w:rPr>
          <w:szCs w:val="24"/>
        </w:rPr>
      </w:pPr>
      <w:r w:rsidRPr="00B14B84">
        <w:rPr>
          <w:szCs w:val="24"/>
        </w:rPr>
        <w:t xml:space="preserve">Исходя из приведенной выше формулы (3.8), построим формулу, применимую для </w:t>
      </w:r>
      <w:proofErr w:type="spellStart"/>
      <w:r w:rsidRPr="00B14B84">
        <w:rPr>
          <w:szCs w:val="24"/>
        </w:rPr>
        <w:t>котлоагрегатов</w:t>
      </w:r>
      <w:proofErr w:type="spellEnd"/>
      <w:r w:rsidRPr="00B14B84">
        <w:rPr>
          <w:szCs w:val="24"/>
        </w:rPr>
        <w:t xml:space="preserve">, </w:t>
      </w:r>
      <w:proofErr w:type="gramStart"/>
      <w:r w:rsidRPr="00B14B84">
        <w:rPr>
          <w:szCs w:val="24"/>
        </w:rPr>
        <w:t>работающих</w:t>
      </w:r>
      <w:proofErr w:type="gramEnd"/>
      <w:r w:rsidRPr="00B14B84">
        <w:rPr>
          <w:szCs w:val="24"/>
        </w:rPr>
        <w:t xml:space="preserve"> только на газе. Она примет следующий вид: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62"/>
        <w:gridCol w:w="7842"/>
        <w:gridCol w:w="676"/>
      </w:tblGrid>
      <w:tr w:rsidR="008D7602" w:rsidRPr="00B14B84">
        <w:tc>
          <w:tcPr>
            <w:tcW w:w="662" w:type="dxa"/>
            <w:shd w:val="clear" w:color="auto" w:fill="auto"/>
          </w:tcPr>
          <w:p w:rsidR="008D7602" w:rsidRPr="00B14B84" w:rsidRDefault="008D7602">
            <w:pPr>
              <w:snapToGrid w:val="0"/>
              <w:spacing w:line="360" w:lineRule="auto"/>
              <w:ind w:firstLine="0"/>
              <w:rPr>
                <w:szCs w:val="24"/>
              </w:rPr>
            </w:pPr>
          </w:p>
        </w:tc>
        <w:tc>
          <w:tcPr>
            <w:tcW w:w="7842" w:type="dxa"/>
            <w:shd w:val="clear" w:color="auto" w:fill="auto"/>
          </w:tcPr>
          <w:p w:rsidR="008D7602" w:rsidRPr="00B14B84" w:rsidRDefault="00A0392B">
            <w:pPr>
              <w:spacing w:line="360" w:lineRule="auto"/>
              <w:ind w:firstLine="0"/>
              <w:jc w:val="center"/>
              <w:rPr>
                <w:szCs w:val="24"/>
              </w:rPr>
            </w:pPr>
            <w:r>
              <w:rPr>
                <w:noProof/>
                <w:szCs w:val="24"/>
                <w:lang w:eastAsia="ru-RU"/>
              </w:rPr>
              <w:drawing>
                <wp:inline distT="0" distB="0" distL="0" distR="0">
                  <wp:extent cx="2891790" cy="467995"/>
                  <wp:effectExtent l="0" t="0" r="3810" b="8255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1790" cy="4679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" w:type="dxa"/>
            <w:shd w:val="clear" w:color="auto" w:fill="auto"/>
            <w:vAlign w:val="center"/>
          </w:tcPr>
          <w:p w:rsidR="008D7602" w:rsidRPr="00B14B84" w:rsidRDefault="008D7602">
            <w:pPr>
              <w:spacing w:line="360" w:lineRule="auto"/>
              <w:ind w:firstLine="0"/>
              <w:jc w:val="right"/>
              <w:rPr>
                <w:i/>
                <w:szCs w:val="24"/>
              </w:rPr>
            </w:pPr>
            <w:r w:rsidRPr="00B14B84">
              <w:rPr>
                <w:szCs w:val="24"/>
              </w:rPr>
              <w:t>(3.9)</w:t>
            </w:r>
          </w:p>
        </w:tc>
      </w:tr>
    </w:tbl>
    <w:p w:rsidR="008D7602" w:rsidRPr="00B14B84" w:rsidRDefault="008D7602">
      <w:pPr>
        <w:spacing w:line="360" w:lineRule="auto"/>
        <w:ind w:firstLine="0"/>
        <w:rPr>
          <w:i/>
          <w:szCs w:val="24"/>
        </w:rPr>
      </w:pPr>
    </w:p>
    <w:p w:rsidR="008D7602" w:rsidRPr="00B14B84" w:rsidRDefault="008D7602">
      <w:pPr>
        <w:spacing w:line="360" w:lineRule="auto"/>
        <w:rPr>
          <w:szCs w:val="24"/>
        </w:rPr>
      </w:pPr>
      <w:r w:rsidRPr="00B14B84">
        <w:rPr>
          <w:szCs w:val="24"/>
        </w:rPr>
        <w:t xml:space="preserve">где </w:t>
      </w:r>
      <w:r w:rsidRPr="00B14B84">
        <w:rPr>
          <w:szCs w:val="24"/>
        </w:rPr>
        <w:fldChar w:fldCharType="begin"/>
      </w:r>
      <w:r w:rsidRPr="00B14B84">
        <w:rPr>
          <w:szCs w:val="24"/>
        </w:rPr>
        <w:instrText xml:space="preserve"> QUOTE  </w:instrText>
      </w:r>
      <w:r w:rsidRPr="00B14B84">
        <w:rPr>
          <w:position w:val="-5"/>
          <w:szCs w:val="24"/>
        </w:rPr>
        <w:fldChar w:fldCharType="separate"/>
      </w:r>
      <w:r w:rsidR="00A0392B">
        <w:rPr>
          <w:noProof/>
          <w:position w:val="-5"/>
          <w:szCs w:val="24"/>
          <w:lang w:eastAsia="ru-RU"/>
        </w:rPr>
        <w:drawing>
          <wp:inline distT="0" distB="0" distL="0" distR="0">
            <wp:extent cx="287020" cy="18097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4B84">
        <w:rPr>
          <w:szCs w:val="24"/>
        </w:rPr>
        <w:fldChar w:fldCharType="end"/>
      </w:r>
      <w:r w:rsidRPr="00B14B84">
        <w:rPr>
          <w:szCs w:val="24"/>
        </w:rPr>
        <w:t xml:space="preserve"> = </w:t>
      </w:r>
      <w:r w:rsidRPr="00B14B84">
        <w:rPr>
          <w:szCs w:val="24"/>
        </w:rPr>
        <w:fldChar w:fldCharType="begin"/>
      </w:r>
      <w:r w:rsidRPr="00B14B84">
        <w:rPr>
          <w:szCs w:val="24"/>
        </w:rPr>
        <w:instrText xml:space="preserve"> QUOTE  </w:instrText>
      </w:r>
      <w:r w:rsidRPr="00B14B84">
        <w:rPr>
          <w:position w:val="-5"/>
          <w:szCs w:val="24"/>
        </w:rPr>
        <w:fldChar w:fldCharType="separate"/>
      </w:r>
      <w:r w:rsidR="00A0392B">
        <w:rPr>
          <w:noProof/>
          <w:position w:val="-5"/>
          <w:szCs w:val="24"/>
          <w:lang w:eastAsia="ru-RU"/>
        </w:rPr>
        <w:drawing>
          <wp:inline distT="0" distB="0" distL="0" distR="0">
            <wp:extent cx="1201420" cy="18097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420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4B84">
        <w:rPr>
          <w:szCs w:val="24"/>
        </w:rPr>
        <w:fldChar w:fldCharType="end"/>
      </w:r>
      <w:r w:rsidRPr="00B14B84">
        <w:rPr>
          <w:szCs w:val="24"/>
        </w:rPr>
        <w:t xml:space="preserve"> – вектор </w:t>
      </w:r>
      <w:proofErr w:type="spellStart"/>
      <w:r w:rsidRPr="00B14B84">
        <w:rPr>
          <w:szCs w:val="24"/>
        </w:rPr>
        <w:t>паропроизводительностей</w:t>
      </w:r>
      <w:proofErr w:type="spellEnd"/>
      <w:r w:rsidRPr="00B14B84">
        <w:rPr>
          <w:szCs w:val="24"/>
        </w:rPr>
        <w:t xml:space="preserve"> </w:t>
      </w:r>
      <w:r w:rsidRPr="00B14B84">
        <w:rPr>
          <w:szCs w:val="24"/>
          <w:lang w:val="en-US"/>
        </w:rPr>
        <w:t>n</w:t>
      </w:r>
      <w:r w:rsidRPr="00B14B84">
        <w:rPr>
          <w:szCs w:val="24"/>
        </w:rPr>
        <w:t xml:space="preserve"> </w:t>
      </w:r>
      <w:proofErr w:type="spellStart"/>
      <w:r w:rsidRPr="00B14B84">
        <w:rPr>
          <w:szCs w:val="24"/>
        </w:rPr>
        <w:t>котлоагрегатов</w:t>
      </w:r>
      <w:proofErr w:type="spellEnd"/>
      <w:r w:rsidRPr="00B14B84">
        <w:rPr>
          <w:szCs w:val="24"/>
        </w:rPr>
        <w:t xml:space="preserve">, </w:t>
      </w:r>
      <w:proofErr w:type="gramStart"/>
      <w:r w:rsidRPr="00B14B84">
        <w:rPr>
          <w:szCs w:val="24"/>
        </w:rPr>
        <w:t>работающих</w:t>
      </w:r>
      <w:proofErr w:type="gramEnd"/>
      <w:r w:rsidRPr="00B14B84">
        <w:rPr>
          <w:szCs w:val="24"/>
        </w:rPr>
        <w:t xml:space="preserve"> на газе; </w:t>
      </w:r>
      <w:r w:rsidRPr="00B14B84">
        <w:rPr>
          <w:szCs w:val="24"/>
        </w:rPr>
        <w:fldChar w:fldCharType="begin"/>
      </w:r>
      <w:r w:rsidRPr="00B14B84">
        <w:rPr>
          <w:szCs w:val="24"/>
        </w:rPr>
        <w:instrText xml:space="preserve"> QUOTE  </w:instrText>
      </w:r>
      <w:r w:rsidRPr="00B14B84">
        <w:rPr>
          <w:position w:val="-5"/>
          <w:szCs w:val="24"/>
        </w:rPr>
        <w:fldChar w:fldCharType="separate"/>
      </w:r>
      <w:r w:rsidR="00A0392B">
        <w:rPr>
          <w:noProof/>
          <w:position w:val="-5"/>
          <w:szCs w:val="24"/>
          <w:lang w:eastAsia="ru-RU"/>
        </w:rPr>
        <w:drawing>
          <wp:inline distT="0" distB="0" distL="0" distR="0">
            <wp:extent cx="553085" cy="18097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5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4B84">
        <w:rPr>
          <w:szCs w:val="24"/>
        </w:rPr>
        <w:fldChar w:fldCharType="end"/>
      </w:r>
      <w:r w:rsidRPr="00B14B84">
        <w:rPr>
          <w:szCs w:val="24"/>
        </w:rPr>
        <w:t xml:space="preserve"> – КПД полезного действия </w:t>
      </w:r>
      <w:proofErr w:type="spellStart"/>
      <w:r w:rsidRPr="00B14B84">
        <w:rPr>
          <w:szCs w:val="24"/>
          <w:lang w:val="en-US"/>
        </w:rPr>
        <w:t>i</w:t>
      </w:r>
      <w:proofErr w:type="spellEnd"/>
      <w:r w:rsidRPr="00B14B84">
        <w:rPr>
          <w:szCs w:val="24"/>
        </w:rPr>
        <w:t xml:space="preserve">-го </w:t>
      </w:r>
      <w:proofErr w:type="spellStart"/>
      <w:r w:rsidRPr="00B14B84">
        <w:rPr>
          <w:szCs w:val="24"/>
        </w:rPr>
        <w:t>котлоагрегата</w:t>
      </w:r>
      <w:proofErr w:type="spellEnd"/>
      <w:r w:rsidRPr="00B14B84">
        <w:rPr>
          <w:szCs w:val="24"/>
        </w:rPr>
        <w:t xml:space="preserve">, работающего на газе; </w:t>
      </w:r>
      <w:r w:rsidRPr="00B14B84">
        <w:rPr>
          <w:szCs w:val="24"/>
        </w:rPr>
        <w:fldChar w:fldCharType="begin"/>
      </w:r>
      <w:r w:rsidRPr="00B14B84">
        <w:rPr>
          <w:szCs w:val="24"/>
        </w:rPr>
        <w:instrText xml:space="preserve"> QUOTE  </w:instrText>
      </w:r>
      <w:r w:rsidRPr="00B14B84">
        <w:rPr>
          <w:position w:val="-5"/>
          <w:szCs w:val="24"/>
        </w:rPr>
        <w:fldChar w:fldCharType="separate"/>
      </w:r>
      <w:r w:rsidR="00A0392B">
        <w:rPr>
          <w:noProof/>
          <w:position w:val="-5"/>
          <w:szCs w:val="24"/>
          <w:lang w:eastAsia="ru-RU"/>
        </w:rPr>
        <w:drawing>
          <wp:inline distT="0" distB="0" distL="0" distR="0">
            <wp:extent cx="574040" cy="18097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4B84">
        <w:rPr>
          <w:szCs w:val="24"/>
        </w:rPr>
        <w:fldChar w:fldCharType="end"/>
      </w:r>
      <w:r w:rsidRPr="00B14B84">
        <w:rPr>
          <w:szCs w:val="24"/>
        </w:rPr>
        <w:t xml:space="preserve"> – </w:t>
      </w:r>
      <w:proofErr w:type="spellStart"/>
      <w:r w:rsidRPr="00B14B84">
        <w:rPr>
          <w:szCs w:val="24"/>
        </w:rPr>
        <w:t>теплопроизводительность</w:t>
      </w:r>
      <w:proofErr w:type="spellEnd"/>
      <w:r w:rsidRPr="00B14B84">
        <w:rPr>
          <w:szCs w:val="24"/>
        </w:rPr>
        <w:t xml:space="preserve"> </w:t>
      </w:r>
      <w:proofErr w:type="spellStart"/>
      <w:r w:rsidRPr="00B14B84">
        <w:rPr>
          <w:szCs w:val="24"/>
          <w:lang w:val="en-US"/>
        </w:rPr>
        <w:t>i</w:t>
      </w:r>
      <w:proofErr w:type="spellEnd"/>
      <w:r w:rsidRPr="00B14B84">
        <w:rPr>
          <w:szCs w:val="24"/>
        </w:rPr>
        <w:t>-го агрегата, работающего на газе.</w:t>
      </w:r>
    </w:p>
    <w:p w:rsidR="008D7602" w:rsidRPr="00B14B84" w:rsidRDefault="008D7602">
      <w:pPr>
        <w:spacing w:line="360" w:lineRule="auto"/>
        <w:rPr>
          <w:szCs w:val="24"/>
        </w:rPr>
      </w:pPr>
      <w:r w:rsidRPr="00B14B84">
        <w:rPr>
          <w:szCs w:val="24"/>
        </w:rPr>
        <w:t xml:space="preserve">Сформулируем то же самое для </w:t>
      </w:r>
      <w:proofErr w:type="spellStart"/>
      <w:r w:rsidRPr="00B14B84">
        <w:rPr>
          <w:szCs w:val="24"/>
        </w:rPr>
        <w:t>котлоагрегатов</w:t>
      </w:r>
      <w:proofErr w:type="spellEnd"/>
      <w:r w:rsidRPr="00B14B84">
        <w:rPr>
          <w:szCs w:val="24"/>
        </w:rPr>
        <w:t xml:space="preserve">, </w:t>
      </w:r>
      <w:proofErr w:type="gramStart"/>
      <w:r w:rsidRPr="00B14B84">
        <w:rPr>
          <w:szCs w:val="24"/>
        </w:rPr>
        <w:t>использующих</w:t>
      </w:r>
      <w:proofErr w:type="gramEnd"/>
      <w:r w:rsidRPr="00B14B84">
        <w:rPr>
          <w:szCs w:val="24"/>
        </w:rPr>
        <w:t xml:space="preserve"> только жидкое топливо (мазут):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47"/>
        <w:gridCol w:w="7737"/>
        <w:gridCol w:w="796"/>
      </w:tblGrid>
      <w:tr w:rsidR="008D7602" w:rsidRPr="00B14B84">
        <w:tc>
          <w:tcPr>
            <w:tcW w:w="647" w:type="dxa"/>
            <w:shd w:val="clear" w:color="auto" w:fill="auto"/>
          </w:tcPr>
          <w:p w:rsidR="008D7602" w:rsidRPr="00B14B84" w:rsidRDefault="008D7602">
            <w:pPr>
              <w:snapToGrid w:val="0"/>
              <w:spacing w:line="360" w:lineRule="auto"/>
              <w:ind w:firstLine="0"/>
              <w:rPr>
                <w:szCs w:val="24"/>
              </w:rPr>
            </w:pPr>
          </w:p>
        </w:tc>
        <w:tc>
          <w:tcPr>
            <w:tcW w:w="7737" w:type="dxa"/>
            <w:shd w:val="clear" w:color="auto" w:fill="auto"/>
          </w:tcPr>
          <w:p w:rsidR="008D7602" w:rsidRPr="00B14B84" w:rsidRDefault="00A0392B">
            <w:pPr>
              <w:spacing w:line="360" w:lineRule="auto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noProof/>
                <w:szCs w:val="24"/>
                <w:lang w:eastAsia="ru-RU"/>
              </w:rPr>
              <w:drawing>
                <wp:inline distT="0" distB="0" distL="0" distR="0">
                  <wp:extent cx="2924175" cy="467995"/>
                  <wp:effectExtent l="0" t="0" r="9525" b="8255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4175" cy="4679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6" w:type="dxa"/>
            <w:shd w:val="clear" w:color="auto" w:fill="auto"/>
            <w:vAlign w:val="center"/>
          </w:tcPr>
          <w:p w:rsidR="008D7602" w:rsidRPr="00B14B84" w:rsidRDefault="008D7602">
            <w:pPr>
              <w:spacing w:line="360" w:lineRule="auto"/>
              <w:ind w:firstLine="0"/>
              <w:jc w:val="right"/>
              <w:rPr>
                <w:i/>
                <w:szCs w:val="24"/>
                <w:lang w:val="en-US"/>
              </w:rPr>
            </w:pPr>
            <w:r w:rsidRPr="00B14B84">
              <w:rPr>
                <w:szCs w:val="24"/>
                <w:lang w:val="en-US"/>
              </w:rPr>
              <w:t>(3.10)</w:t>
            </w:r>
          </w:p>
        </w:tc>
      </w:tr>
    </w:tbl>
    <w:p w:rsidR="008D7602" w:rsidRPr="00B14B84" w:rsidRDefault="008D7602">
      <w:pPr>
        <w:spacing w:line="360" w:lineRule="auto"/>
        <w:ind w:firstLine="0"/>
        <w:rPr>
          <w:i/>
          <w:szCs w:val="24"/>
          <w:lang w:val="en-US"/>
        </w:rPr>
      </w:pPr>
    </w:p>
    <w:p w:rsidR="008D7602" w:rsidRPr="00B14B84" w:rsidRDefault="008D7602">
      <w:pPr>
        <w:spacing w:line="360" w:lineRule="auto"/>
        <w:rPr>
          <w:szCs w:val="24"/>
        </w:rPr>
      </w:pPr>
      <w:r w:rsidRPr="00B14B84">
        <w:rPr>
          <w:szCs w:val="24"/>
        </w:rPr>
        <w:lastRenderedPageBreak/>
        <w:t xml:space="preserve">где </w:t>
      </w:r>
      <w:r w:rsidRPr="00B14B84">
        <w:rPr>
          <w:szCs w:val="24"/>
        </w:rPr>
        <w:fldChar w:fldCharType="begin"/>
      </w:r>
      <w:r w:rsidRPr="00B14B84">
        <w:rPr>
          <w:szCs w:val="24"/>
        </w:rPr>
        <w:instrText xml:space="preserve"> QUOTE  </w:instrText>
      </w:r>
      <w:r w:rsidRPr="00B14B84">
        <w:rPr>
          <w:position w:val="-5"/>
          <w:szCs w:val="24"/>
        </w:rPr>
        <w:fldChar w:fldCharType="separate"/>
      </w:r>
      <w:r w:rsidR="00A0392B">
        <w:rPr>
          <w:noProof/>
          <w:position w:val="-5"/>
          <w:szCs w:val="24"/>
          <w:lang w:eastAsia="ru-RU"/>
        </w:rPr>
        <w:drawing>
          <wp:inline distT="0" distB="0" distL="0" distR="0">
            <wp:extent cx="287020" cy="18097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4B84">
        <w:rPr>
          <w:szCs w:val="24"/>
        </w:rPr>
        <w:fldChar w:fldCharType="end"/>
      </w:r>
      <w:r w:rsidRPr="00B14B84">
        <w:rPr>
          <w:szCs w:val="24"/>
        </w:rPr>
        <w:t xml:space="preserve"> = </w:t>
      </w:r>
      <w:r w:rsidRPr="00B14B84">
        <w:rPr>
          <w:szCs w:val="24"/>
        </w:rPr>
        <w:fldChar w:fldCharType="begin"/>
      </w:r>
      <w:r w:rsidRPr="00B14B84">
        <w:rPr>
          <w:szCs w:val="24"/>
        </w:rPr>
        <w:instrText xml:space="preserve"> QUOTE  </w:instrText>
      </w:r>
      <w:r w:rsidRPr="00B14B84">
        <w:rPr>
          <w:position w:val="-5"/>
          <w:szCs w:val="24"/>
        </w:rPr>
        <w:fldChar w:fldCharType="separate"/>
      </w:r>
      <w:r w:rsidR="00A0392B">
        <w:rPr>
          <w:noProof/>
          <w:position w:val="-5"/>
          <w:szCs w:val="24"/>
          <w:lang w:eastAsia="ru-RU"/>
        </w:rPr>
        <w:drawing>
          <wp:inline distT="0" distB="0" distL="0" distR="0">
            <wp:extent cx="1201420" cy="18097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420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4B84">
        <w:rPr>
          <w:szCs w:val="24"/>
        </w:rPr>
        <w:fldChar w:fldCharType="end"/>
      </w:r>
      <w:r w:rsidRPr="00B14B84">
        <w:rPr>
          <w:szCs w:val="24"/>
        </w:rPr>
        <w:t xml:space="preserve"> – вектор </w:t>
      </w:r>
      <w:proofErr w:type="spellStart"/>
      <w:r w:rsidRPr="00B14B84">
        <w:rPr>
          <w:szCs w:val="24"/>
        </w:rPr>
        <w:t>паропроизводительностей</w:t>
      </w:r>
      <w:proofErr w:type="spellEnd"/>
      <w:r w:rsidRPr="00B14B84">
        <w:rPr>
          <w:szCs w:val="24"/>
        </w:rPr>
        <w:t xml:space="preserve"> </w:t>
      </w:r>
      <w:r w:rsidRPr="00B14B84">
        <w:rPr>
          <w:szCs w:val="24"/>
          <w:lang w:val="en-US"/>
        </w:rPr>
        <w:t>n</w:t>
      </w:r>
      <w:r w:rsidRPr="00B14B84">
        <w:rPr>
          <w:szCs w:val="24"/>
        </w:rPr>
        <w:t xml:space="preserve"> </w:t>
      </w:r>
      <w:proofErr w:type="spellStart"/>
      <w:r w:rsidRPr="00B14B84">
        <w:rPr>
          <w:szCs w:val="24"/>
        </w:rPr>
        <w:t>котлоагрегатов</w:t>
      </w:r>
      <w:proofErr w:type="spellEnd"/>
      <w:r w:rsidRPr="00B14B84">
        <w:rPr>
          <w:szCs w:val="24"/>
        </w:rPr>
        <w:t xml:space="preserve">, </w:t>
      </w:r>
      <w:proofErr w:type="gramStart"/>
      <w:r w:rsidRPr="00B14B84">
        <w:rPr>
          <w:szCs w:val="24"/>
        </w:rPr>
        <w:t>работающих</w:t>
      </w:r>
      <w:proofErr w:type="gramEnd"/>
      <w:r w:rsidRPr="00B14B84">
        <w:rPr>
          <w:szCs w:val="24"/>
        </w:rPr>
        <w:t xml:space="preserve"> на мазуте; </w:t>
      </w:r>
      <w:r w:rsidRPr="00B14B84">
        <w:rPr>
          <w:szCs w:val="24"/>
        </w:rPr>
        <w:fldChar w:fldCharType="begin"/>
      </w:r>
      <w:r w:rsidRPr="00B14B84">
        <w:rPr>
          <w:szCs w:val="24"/>
        </w:rPr>
        <w:instrText xml:space="preserve"> QUOTE  </w:instrText>
      </w:r>
      <w:r w:rsidRPr="00B14B84">
        <w:rPr>
          <w:position w:val="-5"/>
          <w:szCs w:val="24"/>
        </w:rPr>
        <w:fldChar w:fldCharType="separate"/>
      </w:r>
      <w:r w:rsidR="00A0392B">
        <w:rPr>
          <w:noProof/>
          <w:position w:val="-5"/>
          <w:szCs w:val="24"/>
          <w:lang w:eastAsia="ru-RU"/>
        </w:rPr>
        <w:drawing>
          <wp:inline distT="0" distB="0" distL="0" distR="0">
            <wp:extent cx="553085" cy="18097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5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4B84">
        <w:rPr>
          <w:szCs w:val="24"/>
        </w:rPr>
        <w:fldChar w:fldCharType="end"/>
      </w:r>
      <w:r w:rsidRPr="00B14B84">
        <w:rPr>
          <w:szCs w:val="24"/>
        </w:rPr>
        <w:t xml:space="preserve"> – КПД полезного действия </w:t>
      </w:r>
      <w:proofErr w:type="spellStart"/>
      <w:r w:rsidRPr="00B14B84">
        <w:rPr>
          <w:szCs w:val="24"/>
          <w:lang w:val="en-US"/>
        </w:rPr>
        <w:t>i</w:t>
      </w:r>
      <w:proofErr w:type="spellEnd"/>
      <w:r w:rsidRPr="00B14B84">
        <w:rPr>
          <w:szCs w:val="24"/>
        </w:rPr>
        <w:t xml:space="preserve">-го </w:t>
      </w:r>
      <w:proofErr w:type="spellStart"/>
      <w:r w:rsidRPr="00B14B84">
        <w:rPr>
          <w:szCs w:val="24"/>
        </w:rPr>
        <w:t>котлоагрегата</w:t>
      </w:r>
      <w:proofErr w:type="spellEnd"/>
      <w:r w:rsidRPr="00B14B84">
        <w:rPr>
          <w:szCs w:val="24"/>
        </w:rPr>
        <w:t xml:space="preserve">, работающего на мазуте; </w:t>
      </w:r>
      <w:r w:rsidRPr="00B14B84">
        <w:rPr>
          <w:szCs w:val="24"/>
        </w:rPr>
        <w:fldChar w:fldCharType="begin"/>
      </w:r>
      <w:r w:rsidRPr="00B14B84">
        <w:rPr>
          <w:szCs w:val="24"/>
        </w:rPr>
        <w:instrText xml:space="preserve"> QUOTE  </w:instrText>
      </w:r>
      <w:r w:rsidRPr="00B14B84">
        <w:rPr>
          <w:position w:val="-5"/>
          <w:szCs w:val="24"/>
        </w:rPr>
        <w:fldChar w:fldCharType="separate"/>
      </w:r>
      <w:r w:rsidR="00A0392B">
        <w:rPr>
          <w:noProof/>
          <w:position w:val="-5"/>
          <w:szCs w:val="24"/>
          <w:lang w:eastAsia="ru-RU"/>
        </w:rPr>
        <w:drawing>
          <wp:inline distT="0" distB="0" distL="0" distR="0">
            <wp:extent cx="574040" cy="180975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4B84">
        <w:rPr>
          <w:szCs w:val="24"/>
        </w:rPr>
        <w:fldChar w:fldCharType="end"/>
      </w:r>
      <w:r w:rsidRPr="00B14B84">
        <w:rPr>
          <w:szCs w:val="24"/>
        </w:rPr>
        <w:t xml:space="preserve"> – </w:t>
      </w:r>
      <w:proofErr w:type="spellStart"/>
      <w:r w:rsidRPr="00B14B84">
        <w:rPr>
          <w:szCs w:val="24"/>
        </w:rPr>
        <w:t>теплопроизводительность</w:t>
      </w:r>
      <w:proofErr w:type="spellEnd"/>
      <w:r w:rsidRPr="00B14B84">
        <w:rPr>
          <w:szCs w:val="24"/>
        </w:rPr>
        <w:t xml:space="preserve"> </w:t>
      </w:r>
      <w:proofErr w:type="spellStart"/>
      <w:r w:rsidRPr="00B14B84">
        <w:rPr>
          <w:szCs w:val="24"/>
          <w:lang w:val="en-US"/>
        </w:rPr>
        <w:t>i</w:t>
      </w:r>
      <w:proofErr w:type="spellEnd"/>
      <w:r w:rsidRPr="00B14B84">
        <w:rPr>
          <w:szCs w:val="24"/>
        </w:rPr>
        <w:t>-го агрегата, работающего на мазуте.</w:t>
      </w:r>
    </w:p>
    <w:p w:rsidR="008D7602" w:rsidRPr="00B14B84" w:rsidRDefault="008D7602">
      <w:pPr>
        <w:spacing w:line="360" w:lineRule="auto"/>
        <w:rPr>
          <w:szCs w:val="24"/>
        </w:rPr>
      </w:pPr>
      <w:proofErr w:type="spellStart"/>
      <w:r w:rsidRPr="00B14B84">
        <w:rPr>
          <w:szCs w:val="24"/>
        </w:rPr>
        <w:t>Теплопроизводительность</w:t>
      </w:r>
      <w:proofErr w:type="spellEnd"/>
      <w:r w:rsidRPr="00B14B84">
        <w:rPr>
          <w:szCs w:val="24"/>
        </w:rPr>
        <w:t xml:space="preserve"> </w:t>
      </w:r>
      <w:r w:rsidRPr="00B14B84">
        <w:rPr>
          <w:szCs w:val="24"/>
        </w:rPr>
        <w:fldChar w:fldCharType="begin"/>
      </w:r>
      <w:r w:rsidRPr="00B14B84">
        <w:rPr>
          <w:szCs w:val="24"/>
        </w:rPr>
        <w:instrText xml:space="preserve"> QUOTE  </w:instrText>
      </w:r>
      <w:r w:rsidRPr="00B14B84">
        <w:rPr>
          <w:position w:val="-5"/>
          <w:szCs w:val="24"/>
        </w:rPr>
        <w:fldChar w:fldCharType="separate"/>
      </w:r>
      <w:r w:rsidR="00A0392B">
        <w:rPr>
          <w:noProof/>
          <w:position w:val="-5"/>
          <w:szCs w:val="24"/>
          <w:lang w:eastAsia="ru-RU"/>
        </w:rPr>
        <w:drawing>
          <wp:inline distT="0" distB="0" distL="0" distR="0">
            <wp:extent cx="574040" cy="18097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4B84">
        <w:rPr>
          <w:szCs w:val="24"/>
        </w:rPr>
        <w:fldChar w:fldCharType="end"/>
      </w:r>
      <w:r w:rsidRPr="00B14B84">
        <w:rPr>
          <w:szCs w:val="24"/>
        </w:rPr>
        <w:t xml:space="preserve"> (3.9, 3.10) определяется [1] на основе </w:t>
      </w:r>
      <w:proofErr w:type="spellStart"/>
      <w:r w:rsidRPr="00B14B84">
        <w:rPr>
          <w:szCs w:val="24"/>
        </w:rPr>
        <w:t>паропроизводительности</w:t>
      </w:r>
      <w:proofErr w:type="spellEnd"/>
      <w:r w:rsidRPr="00B14B84">
        <w:rPr>
          <w:szCs w:val="24"/>
        </w:rPr>
        <w:t xml:space="preserve"> следующим соотношением: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33"/>
        <w:gridCol w:w="7751"/>
        <w:gridCol w:w="796"/>
      </w:tblGrid>
      <w:tr w:rsidR="008D7602" w:rsidRPr="00B14B84">
        <w:tc>
          <w:tcPr>
            <w:tcW w:w="633" w:type="dxa"/>
            <w:shd w:val="clear" w:color="auto" w:fill="auto"/>
          </w:tcPr>
          <w:p w:rsidR="008D7602" w:rsidRPr="00B14B84" w:rsidRDefault="008D7602">
            <w:pPr>
              <w:snapToGrid w:val="0"/>
              <w:spacing w:line="360" w:lineRule="auto"/>
              <w:ind w:firstLine="0"/>
              <w:rPr>
                <w:szCs w:val="24"/>
              </w:rPr>
            </w:pPr>
          </w:p>
        </w:tc>
        <w:tc>
          <w:tcPr>
            <w:tcW w:w="7751" w:type="dxa"/>
            <w:shd w:val="clear" w:color="auto" w:fill="auto"/>
          </w:tcPr>
          <w:p w:rsidR="008D7602" w:rsidRPr="00B14B84" w:rsidRDefault="00A0392B">
            <w:pPr>
              <w:spacing w:line="360" w:lineRule="auto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noProof/>
                <w:szCs w:val="24"/>
                <w:lang w:eastAsia="ru-RU"/>
              </w:rPr>
              <w:drawing>
                <wp:inline distT="0" distB="0" distL="0" distR="0">
                  <wp:extent cx="3678555" cy="233680"/>
                  <wp:effectExtent l="0" t="0" r="0" b="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8555" cy="233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6" w:type="dxa"/>
            <w:shd w:val="clear" w:color="auto" w:fill="auto"/>
            <w:vAlign w:val="center"/>
          </w:tcPr>
          <w:p w:rsidR="008D7602" w:rsidRPr="00B14B84" w:rsidRDefault="008D7602">
            <w:pPr>
              <w:spacing w:line="360" w:lineRule="auto"/>
              <w:ind w:firstLine="0"/>
              <w:jc w:val="right"/>
              <w:rPr>
                <w:i/>
                <w:szCs w:val="24"/>
                <w:lang w:val="en-US"/>
              </w:rPr>
            </w:pPr>
            <w:r w:rsidRPr="00B14B84">
              <w:rPr>
                <w:szCs w:val="24"/>
                <w:lang w:val="en-US"/>
              </w:rPr>
              <w:t>(3.11)</w:t>
            </w:r>
          </w:p>
        </w:tc>
      </w:tr>
    </w:tbl>
    <w:p w:rsidR="008D7602" w:rsidRPr="00B14B84" w:rsidRDefault="008D7602">
      <w:pPr>
        <w:spacing w:line="360" w:lineRule="auto"/>
        <w:ind w:firstLine="0"/>
        <w:rPr>
          <w:i/>
          <w:szCs w:val="24"/>
          <w:lang w:val="en-US"/>
        </w:rPr>
      </w:pPr>
    </w:p>
    <w:p w:rsidR="008D7602" w:rsidRPr="00B14B84" w:rsidRDefault="008D7602">
      <w:pPr>
        <w:spacing w:line="360" w:lineRule="auto"/>
        <w:rPr>
          <w:szCs w:val="24"/>
        </w:rPr>
      </w:pPr>
      <w:proofErr w:type="gramStart"/>
      <w:r w:rsidRPr="00B14B84">
        <w:rPr>
          <w:szCs w:val="24"/>
        </w:rPr>
        <w:t xml:space="preserve">где </w:t>
      </w:r>
      <w:r w:rsidRPr="00B14B84">
        <w:rPr>
          <w:szCs w:val="24"/>
        </w:rPr>
        <w:fldChar w:fldCharType="begin"/>
      </w:r>
      <w:r w:rsidRPr="00B14B84">
        <w:rPr>
          <w:szCs w:val="24"/>
        </w:rPr>
        <w:instrText xml:space="preserve"> QUOTE  </w:instrText>
      </w:r>
      <w:r w:rsidRPr="00B14B84">
        <w:rPr>
          <w:position w:val="-8"/>
          <w:szCs w:val="24"/>
        </w:rPr>
        <w:fldChar w:fldCharType="separate"/>
      </w:r>
      <w:r w:rsidR="00A0392B">
        <w:rPr>
          <w:noProof/>
          <w:position w:val="-8"/>
          <w:szCs w:val="24"/>
          <w:lang w:eastAsia="ru-RU"/>
        </w:rPr>
        <w:drawing>
          <wp:inline distT="0" distB="0" distL="0" distR="0">
            <wp:extent cx="308610" cy="201930"/>
            <wp:effectExtent l="0" t="0" r="0" b="762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2019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4B84">
        <w:rPr>
          <w:szCs w:val="24"/>
        </w:rPr>
        <w:fldChar w:fldCharType="end"/>
      </w:r>
      <w:r w:rsidRPr="00B14B84">
        <w:rPr>
          <w:szCs w:val="24"/>
        </w:rPr>
        <w:t xml:space="preserve"> (тонн/час) – расход воды на непрерывную продувку; </w:t>
      </w:r>
      <w:r w:rsidRPr="00B14B84">
        <w:rPr>
          <w:szCs w:val="24"/>
        </w:rPr>
        <w:fldChar w:fldCharType="begin"/>
      </w:r>
      <w:r w:rsidRPr="00B14B84">
        <w:rPr>
          <w:szCs w:val="24"/>
        </w:rPr>
        <w:instrText xml:space="preserve"> QUOTE  </w:instrText>
      </w:r>
      <w:r w:rsidRPr="00B14B84">
        <w:rPr>
          <w:position w:val="-5"/>
          <w:szCs w:val="24"/>
        </w:rPr>
        <w:fldChar w:fldCharType="separate"/>
      </w:r>
      <w:r w:rsidR="00A0392B">
        <w:rPr>
          <w:noProof/>
          <w:position w:val="-5"/>
          <w:szCs w:val="24"/>
          <w:lang w:eastAsia="ru-RU"/>
        </w:rPr>
        <w:drawing>
          <wp:inline distT="0" distB="0" distL="0" distR="0">
            <wp:extent cx="191135" cy="18097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4B84">
        <w:rPr>
          <w:szCs w:val="24"/>
        </w:rPr>
        <w:fldChar w:fldCharType="end"/>
      </w:r>
      <w:r w:rsidRPr="00B14B84">
        <w:rPr>
          <w:szCs w:val="24"/>
        </w:rPr>
        <w:t xml:space="preserve"> (ккал/кг)</w:t>
      </w:r>
      <w:r w:rsidR="007770F1">
        <w:rPr>
          <w:szCs w:val="24"/>
        </w:rPr>
        <w:t xml:space="preserve"> </w:t>
      </w:r>
      <w:r w:rsidRPr="00B14B84">
        <w:rPr>
          <w:szCs w:val="24"/>
        </w:rPr>
        <w:t xml:space="preserve">– энтальпия (теплосодержание) перегретого пара; </w:t>
      </w:r>
      <w:r w:rsidRPr="00B14B84">
        <w:rPr>
          <w:szCs w:val="24"/>
        </w:rPr>
        <w:fldChar w:fldCharType="begin"/>
      </w:r>
      <w:r w:rsidRPr="00B14B84">
        <w:rPr>
          <w:szCs w:val="24"/>
        </w:rPr>
        <w:instrText xml:space="preserve"> QUOTE  </w:instrText>
      </w:r>
      <w:r w:rsidRPr="00B14B84">
        <w:rPr>
          <w:position w:val="-5"/>
          <w:szCs w:val="24"/>
        </w:rPr>
        <w:fldChar w:fldCharType="separate"/>
      </w:r>
      <w:r w:rsidR="00A0392B">
        <w:rPr>
          <w:noProof/>
          <w:position w:val="-5"/>
          <w:szCs w:val="24"/>
          <w:lang w:eastAsia="ru-RU"/>
        </w:rPr>
        <w:drawing>
          <wp:inline distT="0" distB="0" distL="0" distR="0">
            <wp:extent cx="180975" cy="180975"/>
            <wp:effectExtent l="0" t="0" r="952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4B84">
        <w:rPr>
          <w:szCs w:val="24"/>
        </w:rPr>
        <w:fldChar w:fldCharType="end"/>
      </w:r>
      <w:r w:rsidRPr="00B14B84">
        <w:rPr>
          <w:szCs w:val="24"/>
        </w:rPr>
        <w:t xml:space="preserve"> (ккал/кг) – энтальпия питательной воды; </w:t>
      </w:r>
      <w:r w:rsidRPr="00B14B84">
        <w:rPr>
          <w:szCs w:val="24"/>
        </w:rPr>
        <w:fldChar w:fldCharType="begin"/>
      </w:r>
      <w:r w:rsidRPr="00B14B84">
        <w:rPr>
          <w:szCs w:val="24"/>
        </w:rPr>
        <w:instrText xml:space="preserve"> QUOTE  </w:instrText>
      </w:r>
      <w:r w:rsidRPr="00B14B84">
        <w:rPr>
          <w:position w:val="-5"/>
          <w:szCs w:val="24"/>
        </w:rPr>
        <w:fldChar w:fldCharType="separate"/>
      </w:r>
      <w:r w:rsidR="00A0392B">
        <w:rPr>
          <w:noProof/>
          <w:position w:val="-5"/>
          <w:szCs w:val="24"/>
          <w:lang w:eastAsia="ru-RU"/>
        </w:rPr>
        <w:drawing>
          <wp:inline distT="0" distB="0" distL="0" distR="0">
            <wp:extent cx="170180" cy="180975"/>
            <wp:effectExtent l="0" t="0" r="127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4B84">
        <w:rPr>
          <w:szCs w:val="24"/>
        </w:rPr>
        <w:fldChar w:fldCharType="end"/>
      </w:r>
      <w:r w:rsidRPr="00B14B84">
        <w:rPr>
          <w:szCs w:val="24"/>
        </w:rPr>
        <w:t xml:space="preserve"> (ккал/кг) – энтальпия котловой воды.</w:t>
      </w:r>
      <w:proofErr w:type="gramEnd"/>
    </w:p>
    <w:p w:rsidR="008D7602" w:rsidRPr="00B14B84" w:rsidRDefault="008D7602">
      <w:pPr>
        <w:spacing w:line="360" w:lineRule="auto"/>
        <w:rPr>
          <w:szCs w:val="24"/>
        </w:rPr>
      </w:pPr>
      <w:r w:rsidRPr="00B14B84">
        <w:rPr>
          <w:szCs w:val="24"/>
        </w:rPr>
        <w:t>Приведем формулу для КПД группы работающих агрегатов (использующих и газ</w:t>
      </w:r>
      <w:r w:rsidR="007770F1">
        <w:rPr>
          <w:szCs w:val="24"/>
        </w:rPr>
        <w:t>,</w:t>
      </w:r>
      <w:r w:rsidRPr="00B14B84">
        <w:rPr>
          <w:szCs w:val="24"/>
        </w:rPr>
        <w:t xml:space="preserve"> и мазут), в соответствии с (3.9, 3.10). Она принимает следующий вид: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8647"/>
        <w:gridCol w:w="796"/>
      </w:tblGrid>
      <w:tr w:rsidR="008D7602" w:rsidRPr="00B14B84">
        <w:tc>
          <w:tcPr>
            <w:tcW w:w="250" w:type="dxa"/>
            <w:shd w:val="clear" w:color="auto" w:fill="auto"/>
          </w:tcPr>
          <w:p w:rsidR="008D7602" w:rsidRPr="00B14B84" w:rsidRDefault="008D7602">
            <w:pPr>
              <w:snapToGrid w:val="0"/>
              <w:spacing w:line="360" w:lineRule="auto"/>
              <w:ind w:firstLine="0"/>
              <w:rPr>
                <w:szCs w:val="24"/>
              </w:rPr>
            </w:pPr>
          </w:p>
        </w:tc>
        <w:tc>
          <w:tcPr>
            <w:tcW w:w="8647" w:type="dxa"/>
            <w:shd w:val="clear" w:color="auto" w:fill="auto"/>
          </w:tcPr>
          <w:p w:rsidR="008D7602" w:rsidRPr="00B14B84" w:rsidRDefault="00A0392B">
            <w:pPr>
              <w:spacing w:line="360" w:lineRule="auto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noProof/>
                <w:szCs w:val="24"/>
                <w:lang w:eastAsia="ru-RU"/>
              </w:rPr>
              <w:drawing>
                <wp:inline distT="0" distB="0" distL="0" distR="0">
                  <wp:extent cx="5305425" cy="520700"/>
                  <wp:effectExtent l="0" t="0" r="9525" b="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5425" cy="520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6" w:type="dxa"/>
            <w:shd w:val="clear" w:color="auto" w:fill="auto"/>
            <w:vAlign w:val="center"/>
          </w:tcPr>
          <w:p w:rsidR="008D7602" w:rsidRPr="00B14B84" w:rsidRDefault="008D7602">
            <w:pPr>
              <w:spacing w:line="360" w:lineRule="auto"/>
              <w:ind w:firstLine="0"/>
              <w:jc w:val="right"/>
              <w:rPr>
                <w:szCs w:val="24"/>
                <w:lang w:val="en-US"/>
              </w:rPr>
            </w:pPr>
            <w:r w:rsidRPr="00B14B84">
              <w:rPr>
                <w:szCs w:val="24"/>
                <w:lang w:val="en-US"/>
              </w:rPr>
              <w:t>(3.12)</w:t>
            </w:r>
          </w:p>
        </w:tc>
      </w:tr>
    </w:tbl>
    <w:p w:rsidR="008D7602" w:rsidRPr="00B14B84" w:rsidRDefault="008D7602">
      <w:pPr>
        <w:spacing w:line="360" w:lineRule="auto"/>
        <w:ind w:firstLine="0"/>
        <w:rPr>
          <w:szCs w:val="24"/>
          <w:lang w:val="en-US"/>
        </w:rPr>
      </w:pPr>
    </w:p>
    <w:p w:rsidR="008D7602" w:rsidRPr="00B14B84" w:rsidRDefault="008D7602">
      <w:pPr>
        <w:pStyle w:val="2"/>
        <w:numPr>
          <w:ilvl w:val="0"/>
          <w:numId w:val="0"/>
        </w:numPr>
        <w:spacing w:line="360" w:lineRule="auto"/>
        <w:rPr>
          <w:szCs w:val="24"/>
        </w:rPr>
      </w:pPr>
      <w:r w:rsidRPr="00B14B84">
        <w:rPr>
          <w:szCs w:val="24"/>
        </w:rPr>
        <w:t>Ограничения</w:t>
      </w:r>
    </w:p>
    <w:p w:rsidR="008D7602" w:rsidRPr="00B14B84" w:rsidRDefault="008D7602">
      <w:pPr>
        <w:spacing w:line="360" w:lineRule="auto"/>
        <w:rPr>
          <w:szCs w:val="24"/>
        </w:rPr>
      </w:pPr>
      <w:r w:rsidRPr="00B14B84">
        <w:rPr>
          <w:szCs w:val="24"/>
        </w:rPr>
        <w:t xml:space="preserve">При постановке задачи оптимизации работы группы </w:t>
      </w:r>
      <w:proofErr w:type="spellStart"/>
      <w:r w:rsidRPr="00B14B84">
        <w:rPr>
          <w:szCs w:val="24"/>
        </w:rPr>
        <w:t>котлоагрегатов</w:t>
      </w:r>
      <w:proofErr w:type="spellEnd"/>
      <w:r w:rsidRPr="00B14B84">
        <w:rPr>
          <w:szCs w:val="24"/>
        </w:rPr>
        <w:t xml:space="preserve"> в п.2. были приведены ограничения. Приведем для них математические формулы [1]:</w:t>
      </w:r>
    </w:p>
    <w:p w:rsidR="008D7602" w:rsidRPr="00B14B84" w:rsidRDefault="008D7602">
      <w:pPr>
        <w:spacing w:line="360" w:lineRule="auto"/>
        <w:rPr>
          <w:szCs w:val="24"/>
        </w:rPr>
      </w:pPr>
      <w:proofErr w:type="gramStart"/>
      <w:r w:rsidRPr="00B14B84">
        <w:rPr>
          <w:szCs w:val="24"/>
        </w:rPr>
        <w:t>Суммарная</w:t>
      </w:r>
      <w:proofErr w:type="gramEnd"/>
      <w:r w:rsidRPr="00B14B84">
        <w:rPr>
          <w:szCs w:val="24"/>
        </w:rPr>
        <w:t xml:space="preserve"> </w:t>
      </w:r>
      <w:proofErr w:type="spellStart"/>
      <w:r w:rsidRPr="00B14B84">
        <w:rPr>
          <w:szCs w:val="24"/>
        </w:rPr>
        <w:t>паропроизводительность</w:t>
      </w:r>
      <w:proofErr w:type="spellEnd"/>
      <w:r w:rsidRPr="00B14B84">
        <w:rPr>
          <w:szCs w:val="24"/>
        </w:rPr>
        <w:t xml:space="preserve"> группы </w:t>
      </w:r>
      <w:proofErr w:type="spellStart"/>
      <w:r w:rsidRPr="00B14B84">
        <w:rPr>
          <w:szCs w:val="24"/>
        </w:rPr>
        <w:t>котлоагрегатов</w:t>
      </w:r>
      <w:proofErr w:type="spellEnd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59"/>
        <w:gridCol w:w="7725"/>
        <w:gridCol w:w="796"/>
      </w:tblGrid>
      <w:tr w:rsidR="008D7602" w:rsidRPr="00B14B84">
        <w:tc>
          <w:tcPr>
            <w:tcW w:w="659" w:type="dxa"/>
            <w:shd w:val="clear" w:color="auto" w:fill="auto"/>
          </w:tcPr>
          <w:p w:rsidR="008D7602" w:rsidRPr="00B14B84" w:rsidRDefault="008D7602">
            <w:pPr>
              <w:snapToGrid w:val="0"/>
              <w:spacing w:line="360" w:lineRule="auto"/>
              <w:ind w:firstLine="0"/>
              <w:rPr>
                <w:szCs w:val="24"/>
              </w:rPr>
            </w:pPr>
          </w:p>
        </w:tc>
        <w:tc>
          <w:tcPr>
            <w:tcW w:w="7725" w:type="dxa"/>
            <w:shd w:val="clear" w:color="auto" w:fill="auto"/>
          </w:tcPr>
          <w:p w:rsidR="008D7602" w:rsidRPr="00B14B84" w:rsidRDefault="00A0392B">
            <w:pPr>
              <w:spacing w:line="360" w:lineRule="auto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noProof/>
                <w:szCs w:val="24"/>
                <w:lang w:eastAsia="ru-RU"/>
              </w:rPr>
              <w:drawing>
                <wp:inline distT="0" distB="0" distL="0" distR="0">
                  <wp:extent cx="1095375" cy="595630"/>
                  <wp:effectExtent l="0" t="0" r="9525" b="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595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6" w:type="dxa"/>
            <w:shd w:val="clear" w:color="auto" w:fill="auto"/>
            <w:vAlign w:val="center"/>
          </w:tcPr>
          <w:p w:rsidR="008D7602" w:rsidRPr="00B14B84" w:rsidRDefault="008D7602">
            <w:pPr>
              <w:spacing w:line="360" w:lineRule="auto"/>
              <w:ind w:firstLine="0"/>
              <w:jc w:val="right"/>
              <w:rPr>
                <w:szCs w:val="24"/>
                <w:lang w:val="en-US"/>
              </w:rPr>
            </w:pPr>
            <w:r w:rsidRPr="00B14B84">
              <w:rPr>
                <w:szCs w:val="24"/>
                <w:lang w:val="en-US"/>
              </w:rPr>
              <w:t>(3.13)</w:t>
            </w:r>
          </w:p>
        </w:tc>
      </w:tr>
    </w:tbl>
    <w:p w:rsidR="008D7602" w:rsidRPr="00B14B84" w:rsidRDefault="008D7602">
      <w:pPr>
        <w:spacing w:line="360" w:lineRule="auto"/>
        <w:ind w:firstLine="0"/>
        <w:rPr>
          <w:szCs w:val="24"/>
          <w:lang w:val="en-US"/>
        </w:rPr>
      </w:pPr>
    </w:p>
    <w:p w:rsidR="008D7602" w:rsidRPr="00B14B84" w:rsidRDefault="008D7602">
      <w:pPr>
        <w:spacing w:line="360" w:lineRule="auto"/>
        <w:rPr>
          <w:szCs w:val="24"/>
        </w:rPr>
      </w:pPr>
      <w:r w:rsidRPr="00B14B84">
        <w:rPr>
          <w:szCs w:val="24"/>
        </w:rPr>
        <w:t xml:space="preserve">где </w:t>
      </w:r>
      <w:r w:rsidRPr="00B14B84">
        <w:rPr>
          <w:szCs w:val="24"/>
        </w:rPr>
        <w:fldChar w:fldCharType="begin"/>
      </w:r>
      <w:r w:rsidRPr="00B14B84">
        <w:rPr>
          <w:szCs w:val="24"/>
        </w:rPr>
        <w:instrText xml:space="preserve"> QUOTE  </w:instrText>
      </w:r>
      <w:r w:rsidRPr="00B14B84">
        <w:rPr>
          <w:position w:val="-5"/>
          <w:szCs w:val="24"/>
        </w:rPr>
        <w:fldChar w:fldCharType="separate"/>
      </w:r>
      <w:r w:rsidR="00A0392B">
        <w:rPr>
          <w:noProof/>
          <w:position w:val="-5"/>
          <w:szCs w:val="24"/>
          <w:lang w:eastAsia="ru-RU"/>
        </w:rPr>
        <w:drawing>
          <wp:inline distT="0" distB="0" distL="0" distR="0">
            <wp:extent cx="223520" cy="180975"/>
            <wp:effectExtent l="0" t="0" r="508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4B84">
        <w:rPr>
          <w:szCs w:val="24"/>
        </w:rPr>
        <w:fldChar w:fldCharType="end"/>
      </w:r>
      <w:r w:rsidRPr="00B14B84">
        <w:rPr>
          <w:szCs w:val="24"/>
        </w:rPr>
        <w:t xml:space="preserve"> – </w:t>
      </w:r>
      <w:proofErr w:type="spellStart"/>
      <w:r w:rsidRPr="00B14B84">
        <w:rPr>
          <w:szCs w:val="24"/>
        </w:rPr>
        <w:t>паропроизводительность</w:t>
      </w:r>
      <w:proofErr w:type="spellEnd"/>
      <w:r w:rsidRPr="00B14B84">
        <w:rPr>
          <w:szCs w:val="24"/>
        </w:rPr>
        <w:t xml:space="preserve"> </w:t>
      </w:r>
      <w:proofErr w:type="spellStart"/>
      <w:r w:rsidRPr="00B14B84">
        <w:rPr>
          <w:szCs w:val="24"/>
          <w:lang w:val="en-US"/>
        </w:rPr>
        <w:t>i</w:t>
      </w:r>
      <w:proofErr w:type="spellEnd"/>
      <w:r w:rsidRPr="00B14B84">
        <w:rPr>
          <w:szCs w:val="24"/>
        </w:rPr>
        <w:t xml:space="preserve">-го </w:t>
      </w:r>
      <w:proofErr w:type="spellStart"/>
      <w:r w:rsidRPr="00B14B84">
        <w:rPr>
          <w:szCs w:val="24"/>
        </w:rPr>
        <w:t>котлоагрегата</w:t>
      </w:r>
      <w:proofErr w:type="spellEnd"/>
      <w:r w:rsidRPr="00B14B84">
        <w:rPr>
          <w:szCs w:val="24"/>
        </w:rPr>
        <w:t xml:space="preserve">; </w:t>
      </w:r>
      <w:r w:rsidRPr="00B14B84">
        <w:rPr>
          <w:szCs w:val="24"/>
        </w:rPr>
        <w:fldChar w:fldCharType="begin"/>
      </w:r>
      <w:r w:rsidRPr="00B14B84">
        <w:rPr>
          <w:szCs w:val="24"/>
        </w:rPr>
        <w:instrText xml:space="preserve"> QUOTE  </w:instrText>
      </w:r>
      <w:r w:rsidRPr="00B14B84">
        <w:rPr>
          <w:position w:val="-5"/>
          <w:szCs w:val="24"/>
        </w:rPr>
        <w:fldChar w:fldCharType="separate"/>
      </w:r>
      <w:r w:rsidR="00A0392B">
        <w:rPr>
          <w:noProof/>
          <w:position w:val="-5"/>
          <w:szCs w:val="24"/>
          <w:lang w:eastAsia="ru-RU"/>
        </w:rPr>
        <w:drawing>
          <wp:inline distT="0" distB="0" distL="0" distR="0">
            <wp:extent cx="170180" cy="180975"/>
            <wp:effectExtent l="0" t="0" r="127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4B84">
        <w:rPr>
          <w:szCs w:val="24"/>
        </w:rPr>
        <w:fldChar w:fldCharType="end"/>
      </w:r>
      <w:r w:rsidRPr="00B14B84">
        <w:rPr>
          <w:szCs w:val="24"/>
        </w:rPr>
        <w:t xml:space="preserve"> – </w:t>
      </w:r>
      <w:proofErr w:type="gramStart"/>
      <w:r w:rsidRPr="00B14B84">
        <w:rPr>
          <w:szCs w:val="24"/>
        </w:rPr>
        <w:t>суммарная</w:t>
      </w:r>
      <w:proofErr w:type="gramEnd"/>
      <w:r w:rsidRPr="00B14B84">
        <w:rPr>
          <w:szCs w:val="24"/>
        </w:rPr>
        <w:t xml:space="preserve"> </w:t>
      </w:r>
      <w:proofErr w:type="spellStart"/>
      <w:r w:rsidRPr="00B14B84">
        <w:rPr>
          <w:szCs w:val="24"/>
        </w:rPr>
        <w:t>паропроизводительность</w:t>
      </w:r>
      <w:proofErr w:type="spellEnd"/>
      <w:r w:rsidRPr="00B14B84">
        <w:rPr>
          <w:szCs w:val="24"/>
        </w:rPr>
        <w:t xml:space="preserve"> группы работающих </w:t>
      </w:r>
      <w:proofErr w:type="spellStart"/>
      <w:r w:rsidRPr="00B14B84">
        <w:rPr>
          <w:szCs w:val="24"/>
        </w:rPr>
        <w:t>котлоагрегатов</w:t>
      </w:r>
      <w:proofErr w:type="spellEnd"/>
      <w:r w:rsidRPr="00B14B84">
        <w:rPr>
          <w:szCs w:val="24"/>
        </w:rPr>
        <w:t>.</w:t>
      </w:r>
    </w:p>
    <w:p w:rsidR="008D7602" w:rsidRPr="00B14B84" w:rsidRDefault="008D7602">
      <w:pPr>
        <w:spacing w:line="360" w:lineRule="auto"/>
        <w:rPr>
          <w:szCs w:val="24"/>
        </w:rPr>
      </w:pPr>
      <w:r w:rsidRPr="00B14B84">
        <w:rPr>
          <w:szCs w:val="24"/>
        </w:rPr>
        <w:t xml:space="preserve">Диапазоны рабочей производительности для каждого из </w:t>
      </w:r>
      <w:proofErr w:type="spellStart"/>
      <w:r w:rsidRPr="00B14B84">
        <w:rPr>
          <w:szCs w:val="24"/>
        </w:rPr>
        <w:t>котлоагрегатов</w:t>
      </w:r>
      <w:proofErr w:type="spellEnd"/>
      <w:r w:rsidRPr="00B14B84">
        <w:rPr>
          <w:szCs w:val="24"/>
        </w:rPr>
        <w:t>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45"/>
        <w:gridCol w:w="7739"/>
        <w:gridCol w:w="796"/>
      </w:tblGrid>
      <w:tr w:rsidR="008D7602" w:rsidRPr="00B14B84">
        <w:tc>
          <w:tcPr>
            <w:tcW w:w="645" w:type="dxa"/>
            <w:shd w:val="clear" w:color="auto" w:fill="auto"/>
          </w:tcPr>
          <w:p w:rsidR="008D7602" w:rsidRPr="00B14B84" w:rsidRDefault="008D7602">
            <w:pPr>
              <w:snapToGrid w:val="0"/>
              <w:spacing w:line="360" w:lineRule="auto"/>
              <w:ind w:firstLine="0"/>
              <w:rPr>
                <w:szCs w:val="24"/>
              </w:rPr>
            </w:pPr>
          </w:p>
        </w:tc>
        <w:tc>
          <w:tcPr>
            <w:tcW w:w="7739" w:type="dxa"/>
            <w:shd w:val="clear" w:color="auto" w:fill="auto"/>
          </w:tcPr>
          <w:p w:rsidR="008D7602" w:rsidRPr="00B14B84" w:rsidRDefault="00A0392B">
            <w:pPr>
              <w:spacing w:line="360" w:lineRule="auto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noProof/>
                <w:szCs w:val="24"/>
                <w:lang w:eastAsia="ru-RU"/>
              </w:rPr>
              <w:drawing>
                <wp:inline distT="0" distB="0" distL="0" distR="0">
                  <wp:extent cx="3051810" cy="233680"/>
                  <wp:effectExtent l="0" t="0" r="0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1810" cy="233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6" w:type="dxa"/>
            <w:shd w:val="clear" w:color="auto" w:fill="auto"/>
            <w:vAlign w:val="center"/>
          </w:tcPr>
          <w:p w:rsidR="008D7602" w:rsidRPr="00B14B84" w:rsidRDefault="008D7602">
            <w:pPr>
              <w:spacing w:line="360" w:lineRule="auto"/>
              <w:ind w:firstLine="0"/>
              <w:jc w:val="right"/>
              <w:rPr>
                <w:i/>
                <w:szCs w:val="24"/>
                <w:lang w:val="en-US"/>
              </w:rPr>
            </w:pPr>
            <w:r w:rsidRPr="00B14B84">
              <w:rPr>
                <w:szCs w:val="24"/>
                <w:lang w:val="en-US"/>
              </w:rPr>
              <w:t>(3.14)</w:t>
            </w:r>
          </w:p>
        </w:tc>
      </w:tr>
    </w:tbl>
    <w:p w:rsidR="008D7602" w:rsidRPr="00B14B84" w:rsidRDefault="008D7602">
      <w:pPr>
        <w:spacing w:line="360" w:lineRule="auto"/>
        <w:ind w:firstLine="0"/>
        <w:rPr>
          <w:i/>
          <w:szCs w:val="24"/>
          <w:lang w:val="en-US"/>
        </w:rPr>
      </w:pPr>
    </w:p>
    <w:p w:rsidR="008D7602" w:rsidRPr="00B14B84" w:rsidRDefault="008D7602">
      <w:pPr>
        <w:spacing w:line="360" w:lineRule="auto"/>
        <w:rPr>
          <w:szCs w:val="24"/>
        </w:rPr>
      </w:pPr>
      <w:r w:rsidRPr="00B14B84">
        <w:rPr>
          <w:szCs w:val="24"/>
        </w:rPr>
        <w:t xml:space="preserve">где </w:t>
      </w:r>
      <w:r w:rsidRPr="00B14B84">
        <w:rPr>
          <w:szCs w:val="24"/>
        </w:rPr>
        <w:fldChar w:fldCharType="begin"/>
      </w:r>
      <w:r w:rsidRPr="00B14B84">
        <w:rPr>
          <w:szCs w:val="24"/>
        </w:rPr>
        <w:instrText xml:space="preserve"> QUOTE  </w:instrText>
      </w:r>
      <w:r w:rsidRPr="00B14B84">
        <w:rPr>
          <w:position w:val="-5"/>
          <w:szCs w:val="24"/>
        </w:rPr>
        <w:fldChar w:fldCharType="separate"/>
      </w:r>
      <w:r w:rsidR="00A0392B">
        <w:rPr>
          <w:noProof/>
          <w:position w:val="-5"/>
          <w:szCs w:val="24"/>
          <w:lang w:eastAsia="ru-RU"/>
        </w:rPr>
        <w:drawing>
          <wp:inline distT="0" distB="0" distL="0" distR="0">
            <wp:extent cx="318770" cy="201930"/>
            <wp:effectExtent l="0" t="0" r="5080" b="762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" cy="2019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4B84">
        <w:rPr>
          <w:szCs w:val="24"/>
        </w:rPr>
        <w:fldChar w:fldCharType="end"/>
      </w:r>
      <w:r w:rsidRPr="00B14B84">
        <w:rPr>
          <w:szCs w:val="24"/>
        </w:rPr>
        <w:t xml:space="preserve"> – минимально возможная </w:t>
      </w:r>
      <w:proofErr w:type="spellStart"/>
      <w:r w:rsidRPr="00B14B84">
        <w:rPr>
          <w:szCs w:val="24"/>
        </w:rPr>
        <w:t>паропроизводительность</w:t>
      </w:r>
      <w:proofErr w:type="spellEnd"/>
      <w:r w:rsidRPr="00B14B84">
        <w:rPr>
          <w:szCs w:val="24"/>
        </w:rPr>
        <w:t xml:space="preserve"> </w:t>
      </w:r>
      <w:proofErr w:type="spellStart"/>
      <w:r w:rsidRPr="00B14B84">
        <w:rPr>
          <w:szCs w:val="24"/>
          <w:lang w:val="en-US"/>
        </w:rPr>
        <w:t>i</w:t>
      </w:r>
      <w:proofErr w:type="spellEnd"/>
      <w:r w:rsidRPr="00B14B84">
        <w:rPr>
          <w:szCs w:val="24"/>
        </w:rPr>
        <w:t xml:space="preserve">-го </w:t>
      </w:r>
      <w:proofErr w:type="spellStart"/>
      <w:r w:rsidRPr="00B14B84">
        <w:rPr>
          <w:szCs w:val="24"/>
        </w:rPr>
        <w:t>котлоагрегата</w:t>
      </w:r>
      <w:proofErr w:type="spellEnd"/>
      <w:r w:rsidRPr="00B14B84">
        <w:rPr>
          <w:szCs w:val="24"/>
        </w:rPr>
        <w:t xml:space="preserve">; </w:t>
      </w:r>
      <w:r w:rsidRPr="00B14B84">
        <w:rPr>
          <w:szCs w:val="24"/>
        </w:rPr>
        <w:fldChar w:fldCharType="begin"/>
      </w:r>
      <w:r w:rsidRPr="00B14B84">
        <w:rPr>
          <w:szCs w:val="24"/>
        </w:rPr>
        <w:instrText xml:space="preserve"> QUOTE  </w:instrText>
      </w:r>
      <w:r w:rsidRPr="00B14B84">
        <w:rPr>
          <w:position w:val="-5"/>
          <w:szCs w:val="24"/>
        </w:rPr>
        <w:fldChar w:fldCharType="separate"/>
      </w:r>
      <w:r w:rsidR="00A0392B">
        <w:rPr>
          <w:noProof/>
          <w:position w:val="-5"/>
          <w:szCs w:val="24"/>
          <w:lang w:eastAsia="ru-RU"/>
        </w:rPr>
        <w:drawing>
          <wp:inline distT="0" distB="0" distL="0" distR="0">
            <wp:extent cx="351155" cy="180975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4B84">
        <w:rPr>
          <w:szCs w:val="24"/>
        </w:rPr>
        <w:fldChar w:fldCharType="end"/>
      </w:r>
      <w:r w:rsidRPr="00B14B84">
        <w:rPr>
          <w:szCs w:val="24"/>
        </w:rPr>
        <w:t xml:space="preserve"> – максимально возможная </w:t>
      </w:r>
      <w:proofErr w:type="spellStart"/>
      <w:r w:rsidRPr="00B14B84">
        <w:rPr>
          <w:szCs w:val="24"/>
        </w:rPr>
        <w:t>паропроизводительность</w:t>
      </w:r>
      <w:proofErr w:type="spellEnd"/>
      <w:r w:rsidRPr="00B14B84">
        <w:rPr>
          <w:szCs w:val="24"/>
        </w:rPr>
        <w:t xml:space="preserve"> </w:t>
      </w:r>
      <w:proofErr w:type="spellStart"/>
      <w:r w:rsidRPr="00B14B84">
        <w:rPr>
          <w:szCs w:val="24"/>
          <w:lang w:val="en-US"/>
        </w:rPr>
        <w:t>i</w:t>
      </w:r>
      <w:proofErr w:type="spellEnd"/>
      <w:r w:rsidRPr="00B14B84">
        <w:rPr>
          <w:szCs w:val="24"/>
        </w:rPr>
        <w:t xml:space="preserve">-го </w:t>
      </w:r>
      <w:proofErr w:type="spellStart"/>
      <w:r w:rsidRPr="00B14B84">
        <w:rPr>
          <w:szCs w:val="24"/>
        </w:rPr>
        <w:t>котлоагрегата</w:t>
      </w:r>
      <w:proofErr w:type="spellEnd"/>
      <w:r w:rsidRPr="00B14B84">
        <w:rPr>
          <w:szCs w:val="24"/>
        </w:rPr>
        <w:t xml:space="preserve">; </w:t>
      </w:r>
      <w:r w:rsidRPr="00B14B84">
        <w:rPr>
          <w:szCs w:val="24"/>
        </w:rPr>
        <w:fldChar w:fldCharType="begin"/>
      </w:r>
      <w:r w:rsidRPr="00B14B84">
        <w:rPr>
          <w:szCs w:val="24"/>
        </w:rPr>
        <w:instrText xml:space="preserve"> QUOTE  </w:instrText>
      </w:r>
      <w:r w:rsidRPr="00B14B84">
        <w:rPr>
          <w:position w:val="-5"/>
          <w:szCs w:val="24"/>
        </w:rPr>
        <w:fldChar w:fldCharType="separate"/>
      </w:r>
      <w:r w:rsidR="00A0392B">
        <w:rPr>
          <w:noProof/>
          <w:position w:val="-5"/>
          <w:szCs w:val="24"/>
          <w:lang w:eastAsia="ru-RU"/>
        </w:rPr>
        <w:drawing>
          <wp:inline distT="0" distB="0" distL="0" distR="0">
            <wp:extent cx="223520" cy="180975"/>
            <wp:effectExtent l="0" t="0" r="508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4B84">
        <w:rPr>
          <w:szCs w:val="24"/>
        </w:rPr>
        <w:fldChar w:fldCharType="end"/>
      </w:r>
      <w:r w:rsidRPr="00B14B84">
        <w:rPr>
          <w:szCs w:val="24"/>
        </w:rPr>
        <w:t xml:space="preserve"> – текущая </w:t>
      </w:r>
      <w:proofErr w:type="spellStart"/>
      <w:r w:rsidRPr="00B14B84">
        <w:rPr>
          <w:szCs w:val="24"/>
        </w:rPr>
        <w:t>паропроизводительность</w:t>
      </w:r>
      <w:proofErr w:type="spellEnd"/>
      <w:r w:rsidRPr="00B14B84">
        <w:rPr>
          <w:szCs w:val="24"/>
        </w:rPr>
        <w:t xml:space="preserve"> </w:t>
      </w:r>
      <w:proofErr w:type="spellStart"/>
      <w:r w:rsidRPr="00B14B84">
        <w:rPr>
          <w:szCs w:val="24"/>
          <w:lang w:val="en-US"/>
        </w:rPr>
        <w:t>i</w:t>
      </w:r>
      <w:proofErr w:type="spellEnd"/>
      <w:r w:rsidRPr="00B14B84">
        <w:rPr>
          <w:szCs w:val="24"/>
        </w:rPr>
        <w:t xml:space="preserve">-го </w:t>
      </w:r>
      <w:proofErr w:type="spellStart"/>
      <w:r w:rsidRPr="00B14B84">
        <w:rPr>
          <w:szCs w:val="24"/>
        </w:rPr>
        <w:t>котлоагрегата</w:t>
      </w:r>
      <w:proofErr w:type="spellEnd"/>
      <w:r w:rsidRPr="00B14B84">
        <w:rPr>
          <w:szCs w:val="24"/>
        </w:rPr>
        <w:t>.</w:t>
      </w:r>
    </w:p>
    <w:p w:rsidR="008D7602" w:rsidRPr="00B14B84" w:rsidRDefault="008D7602">
      <w:pPr>
        <w:pStyle w:val="2"/>
        <w:numPr>
          <w:ilvl w:val="0"/>
          <w:numId w:val="0"/>
        </w:numPr>
        <w:spacing w:line="360" w:lineRule="auto"/>
        <w:rPr>
          <w:szCs w:val="24"/>
        </w:rPr>
      </w:pPr>
      <w:r w:rsidRPr="00B14B84">
        <w:rPr>
          <w:szCs w:val="24"/>
        </w:rPr>
        <w:lastRenderedPageBreak/>
        <w:t>Задача оптимизации</w:t>
      </w:r>
    </w:p>
    <w:p w:rsidR="008D7602" w:rsidRPr="00B14B84" w:rsidRDefault="008D7602">
      <w:pPr>
        <w:spacing w:line="360" w:lineRule="auto"/>
        <w:rPr>
          <w:szCs w:val="24"/>
        </w:rPr>
      </w:pPr>
      <w:r w:rsidRPr="00B14B84">
        <w:rPr>
          <w:szCs w:val="24"/>
        </w:rPr>
        <w:t xml:space="preserve">С учетом </w:t>
      </w:r>
      <w:r w:rsidR="00AA1E7A">
        <w:rPr>
          <w:szCs w:val="24"/>
        </w:rPr>
        <w:t>критериев (3.2, 3.3, 3.7, 3.12)</w:t>
      </w:r>
      <w:r w:rsidRPr="00B14B84">
        <w:rPr>
          <w:szCs w:val="24"/>
        </w:rPr>
        <w:t xml:space="preserve"> и ограничений (3.13, 3.14), рассмотренных в п.</w:t>
      </w:r>
      <w:r w:rsidR="00AA1E7A">
        <w:rPr>
          <w:szCs w:val="24"/>
        </w:rPr>
        <w:t xml:space="preserve"> </w:t>
      </w:r>
      <w:r w:rsidRPr="00B14B84">
        <w:rPr>
          <w:szCs w:val="24"/>
        </w:rPr>
        <w:t>3.1-3.5, задача опт</w:t>
      </w:r>
      <w:bookmarkStart w:id="2" w:name="_GoBack"/>
      <w:bookmarkEnd w:id="2"/>
      <w:r w:rsidRPr="00B14B84">
        <w:rPr>
          <w:szCs w:val="24"/>
        </w:rPr>
        <w:t xml:space="preserve">имизации работы группы </w:t>
      </w:r>
      <w:proofErr w:type="spellStart"/>
      <w:r w:rsidRPr="00B14B84">
        <w:rPr>
          <w:szCs w:val="24"/>
        </w:rPr>
        <w:t>котлоагрегатов</w:t>
      </w:r>
      <w:proofErr w:type="spellEnd"/>
      <w:r w:rsidRPr="00B14B84">
        <w:rPr>
          <w:szCs w:val="24"/>
        </w:rPr>
        <w:t xml:space="preserve"> принимает следующий вид</w:t>
      </w:r>
      <w:r w:rsidR="00AA1E7A">
        <w:rPr>
          <w:szCs w:val="24"/>
        </w:rPr>
        <w:t>:</w:t>
      </w:r>
      <w:r w:rsidRPr="00B14B84">
        <w:rPr>
          <w:szCs w:val="24"/>
        </w:rPr>
        <w:t xml:space="preserve"> </w:t>
      </w:r>
    </w:p>
    <w:tbl>
      <w:tblPr>
        <w:tblW w:w="0" w:type="auto"/>
        <w:tblInd w:w="-459" w:type="dxa"/>
        <w:tblLayout w:type="fixed"/>
        <w:tblLook w:val="0000" w:firstRow="0" w:lastRow="0" w:firstColumn="0" w:lastColumn="0" w:noHBand="0" w:noVBand="0"/>
      </w:tblPr>
      <w:tblGrid>
        <w:gridCol w:w="239"/>
        <w:gridCol w:w="8975"/>
        <w:gridCol w:w="843"/>
      </w:tblGrid>
      <w:tr w:rsidR="008D7602" w:rsidRPr="00B14B84">
        <w:tc>
          <w:tcPr>
            <w:tcW w:w="239" w:type="dxa"/>
            <w:shd w:val="clear" w:color="auto" w:fill="auto"/>
          </w:tcPr>
          <w:p w:rsidR="008D7602" w:rsidRPr="00B14B84" w:rsidRDefault="008D7602">
            <w:pPr>
              <w:snapToGrid w:val="0"/>
              <w:spacing w:line="360" w:lineRule="auto"/>
              <w:ind w:firstLine="0"/>
              <w:rPr>
                <w:szCs w:val="24"/>
              </w:rPr>
            </w:pPr>
          </w:p>
        </w:tc>
        <w:tc>
          <w:tcPr>
            <w:tcW w:w="8975" w:type="dxa"/>
            <w:shd w:val="clear" w:color="auto" w:fill="auto"/>
          </w:tcPr>
          <w:tbl>
            <w:tblPr>
              <w:tblStyle w:val="afff1"/>
              <w:tblW w:w="999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8915"/>
              <w:gridCol w:w="843"/>
            </w:tblGrid>
            <w:tr w:rsidR="00D958B8" w:rsidTr="00D958B8">
              <w:tc>
                <w:tcPr>
                  <w:tcW w:w="236" w:type="dxa"/>
                </w:tcPr>
                <w:p w:rsidR="00D958B8" w:rsidRDefault="00D958B8" w:rsidP="00956E36">
                  <w:pPr>
                    <w:spacing w:line="360" w:lineRule="auto"/>
                    <w:ind w:firstLine="0"/>
                  </w:pPr>
                </w:p>
              </w:tc>
              <w:tc>
                <w:tcPr>
                  <w:tcW w:w="8915" w:type="dxa"/>
                </w:tcPr>
                <w:p w:rsidR="00D958B8" w:rsidRPr="00CF4D61" w:rsidRDefault="00D958B8" w:rsidP="00956E36">
                  <w:pPr>
                    <w:spacing w:line="360" w:lineRule="auto"/>
                    <w:ind w:firstLine="0"/>
                    <w:jc w:val="center"/>
                    <w:rPr>
                      <w:sz w:val="26"/>
                      <w:szCs w:val="26"/>
                    </w:rPr>
                  </w:pPr>
                  <m:oMathPara>
                    <m:oMath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eqArr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г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{"/>
                                      <m:endChr m:val="}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6"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6"/>
                                              <w:szCs w:val="2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6"/>
                                              <w:szCs w:val="26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6"/>
                                              <w:szCs w:val="26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 xml:space="preserve">= </m:t>
                              </m:r>
                              <m:nary>
                                <m:naryPr>
                                  <m:chr m:val="∑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n</m:t>
                                  </m:r>
                                </m:sup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6"/>
                                          <w:szCs w:val="2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6"/>
                                          <w:szCs w:val="26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6"/>
                                          <w:szCs w:val="26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6"/>
                                          <w:szCs w:val="26"/>
                                        </w:rPr>
                                        <m:t>г</m:t>
                                      </m:r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6"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6"/>
                                              <w:szCs w:val="2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6"/>
                                              <w:szCs w:val="26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6"/>
                                              <w:szCs w:val="26"/>
                                            </w:rPr>
                                            <m:t>Ki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nary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→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  <w:lang w:val="en-US"/>
                                </w:rPr>
                                <m:t>min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;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м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{"/>
                                      <m:endChr m:val="}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6"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6"/>
                                              <w:szCs w:val="2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6"/>
                                              <w:szCs w:val="26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6"/>
                                              <w:szCs w:val="26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 xml:space="preserve">= </m:t>
                              </m:r>
                              <m:nary>
                                <m:naryPr>
                                  <m:chr m:val="∑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m</m:t>
                                  </m:r>
                                </m:sup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6"/>
                                          <w:szCs w:val="2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6"/>
                                          <w:szCs w:val="26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6"/>
                                          <w:szCs w:val="26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6"/>
                                          <w:szCs w:val="26"/>
                                        </w:rPr>
                                        <m:t>м</m:t>
                                      </m:r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6"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6"/>
                                              <w:szCs w:val="2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6"/>
                                              <w:szCs w:val="26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6"/>
                                              <w:szCs w:val="26"/>
                                            </w:rPr>
                                            <m:t>Ki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nary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→min;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м+г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{"/>
                                      <m:endChr m:val="}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6"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6"/>
                                          <w:szCs w:val="26"/>
                                        </w:rPr>
                                        <m:t>Dk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 xml:space="preserve">= </m:t>
                              </m:r>
                              <m:nary>
                                <m:naryPr>
                                  <m:chr m:val="∑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6"/>
                                          <w:szCs w:val="2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6"/>
                                          <w:szCs w:val="26"/>
                                        </w:rPr>
                                        <m:t>B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="Cambria Math"/>
                                          <w:i/>
                                          <w:sz w:val="26"/>
                                          <w:szCs w:val="26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6"/>
                                          <w:szCs w:val="26"/>
                                        </w:rPr>
                                        <m:t>гi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6"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6"/>
                                              <w:szCs w:val="2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6"/>
                                              <w:szCs w:val="26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6"/>
                                              <w:szCs w:val="26"/>
                                            </w:rPr>
                                            <m:t>Ki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*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6"/>
                                          <w:szCs w:val="2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6"/>
                                          <w:szCs w:val="26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6"/>
                                          <w:szCs w:val="26"/>
                                        </w:rPr>
                                        <m:t>г</m:t>
                                      </m:r>
                                    </m:sub>
                                  </m:sSub>
                                </m:e>
                              </m:nary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 xml:space="preserve"> + </m:t>
                              </m:r>
                              <m:nary>
                                <m:naryPr>
                                  <m:chr m:val="∑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m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6"/>
                                          <w:szCs w:val="2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6"/>
                                          <w:szCs w:val="26"/>
                                        </w:rPr>
                                        <m:t>B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="Cambria Math"/>
                                          <w:i/>
                                          <w:sz w:val="26"/>
                                          <w:szCs w:val="26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6"/>
                                          <w:szCs w:val="26"/>
                                        </w:rPr>
                                        <m:t>гi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6"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6"/>
                                              <w:szCs w:val="2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6"/>
                                              <w:szCs w:val="26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6"/>
                                              <w:szCs w:val="26"/>
                                            </w:rPr>
                                            <m:t>Ki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*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6"/>
                                          <w:szCs w:val="2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6"/>
                                          <w:szCs w:val="26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6"/>
                                          <w:szCs w:val="26"/>
                                        </w:rPr>
                                        <m:t>м</m:t>
                                      </m:r>
                                    </m:sub>
                                  </m:sSub>
                                </m:e>
                              </m:nary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→min;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6"/>
                                      <w:szCs w:val="26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6"/>
                                      <w:szCs w:val="26"/>
                                    </w:rPr>
                                    <m:t>K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{"/>
                                      <m:endChr m:val="}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6"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6"/>
                                          <w:szCs w:val="26"/>
                                        </w:rPr>
                                        <m:t>Dk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 xml:space="preserve">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fPr>
                                <m:num>
                                  <m:nary>
                                    <m:naryPr>
                                      <m:chr m:val="∑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6"/>
                                          <w:szCs w:val="26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6"/>
                                          <w:szCs w:val="26"/>
                                        </w:rPr>
                                        <m:t>i=1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6"/>
                                          <w:szCs w:val="26"/>
                                        </w:rPr>
                                        <m:t>n</m:t>
                                      </m:r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6"/>
                                              <w:szCs w:val="2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6"/>
                                              <w:szCs w:val="26"/>
                                            </w:rPr>
                                            <m:t>η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6"/>
                                              <w:szCs w:val="26"/>
                                            </w:rPr>
                                            <m:t>Kiг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6"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i/>
                                                  <w:sz w:val="26"/>
                                                  <w:szCs w:val="2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sz w:val="26"/>
                                                  <w:szCs w:val="26"/>
                                                </w:rPr>
                                                <m:t>D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sz w:val="26"/>
                                                  <w:szCs w:val="26"/>
                                                </w:rPr>
                                                <m:t>Ki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nary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6"/>
                                      <w:szCs w:val="26"/>
                                    </w:rPr>
                                    <m:t>*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6"/>
                                          <w:szCs w:val="2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6"/>
                                          <w:szCs w:val="26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6"/>
                                          <w:szCs w:val="26"/>
                                        </w:rPr>
                                        <m:t>Kiг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6"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6"/>
                                              <w:szCs w:val="2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6"/>
                                              <w:szCs w:val="26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6"/>
                                              <w:szCs w:val="26"/>
                                            </w:rPr>
                                            <m:t>Ki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6"/>
                                      <w:szCs w:val="26"/>
                                    </w:rPr>
                                    <m:t xml:space="preserve">+ </m:t>
                                  </m:r>
                                  <m:nary>
                                    <m:naryPr>
                                      <m:chr m:val="∑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6"/>
                                          <w:szCs w:val="26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6"/>
                                          <w:szCs w:val="26"/>
                                        </w:rPr>
                                        <m:t>j=1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6"/>
                                          <w:szCs w:val="26"/>
                                        </w:rPr>
                                        <m:t>m</m:t>
                                      </m:r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6"/>
                                              <w:szCs w:val="2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6"/>
                                              <w:szCs w:val="26"/>
                                            </w:rPr>
                                            <m:t>η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6"/>
                                              <w:szCs w:val="26"/>
                                            </w:rPr>
                                            <m:t>Kjм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6"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i/>
                                                  <w:sz w:val="26"/>
                                                  <w:szCs w:val="2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sz w:val="26"/>
                                                  <w:szCs w:val="26"/>
                                                </w:rPr>
                                                <m:t>D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sz w:val="26"/>
                                                  <w:szCs w:val="26"/>
                                                </w:rPr>
                                                <m:t>Kj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6"/>
                                          <w:szCs w:val="26"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6"/>
                                              <w:szCs w:val="2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6"/>
                                              <w:szCs w:val="26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6"/>
                                              <w:szCs w:val="26"/>
                                            </w:rPr>
                                            <m:t>Kjм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6"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i/>
                                                  <w:sz w:val="26"/>
                                                  <w:szCs w:val="2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sz w:val="26"/>
                                                  <w:szCs w:val="26"/>
                                                </w:rPr>
                                                <m:t>D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sz w:val="26"/>
                                                  <w:szCs w:val="26"/>
                                                </w:rPr>
                                                <m:t>Kj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nary>
                                </m:num>
                                <m:den>
                                  <m:nary>
                                    <m:naryPr>
                                      <m:chr m:val="∑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6"/>
                                          <w:szCs w:val="26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6"/>
                                          <w:szCs w:val="26"/>
                                        </w:rPr>
                                        <m:t>i=1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6"/>
                                          <w:szCs w:val="26"/>
                                        </w:rPr>
                                        <m:t>n</m:t>
                                      </m:r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6"/>
                                              <w:szCs w:val="2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6"/>
                                              <w:szCs w:val="26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6"/>
                                              <w:szCs w:val="26"/>
                                            </w:rPr>
                                            <m:t>Kiг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6"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i/>
                                                  <w:sz w:val="26"/>
                                                  <w:szCs w:val="2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sz w:val="26"/>
                                                  <w:szCs w:val="26"/>
                                                </w:rPr>
                                                <m:t>D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sz w:val="26"/>
                                                  <w:szCs w:val="26"/>
                                                </w:rPr>
                                                <m:t>Ki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nary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6"/>
                                      <w:szCs w:val="26"/>
                                    </w:rPr>
                                    <m:t xml:space="preserve">+ </m:t>
                                  </m:r>
                                  <m:nary>
                                    <m:naryPr>
                                      <m:chr m:val="∑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6"/>
                                          <w:szCs w:val="26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6"/>
                                          <w:szCs w:val="26"/>
                                        </w:rPr>
                                        <m:t>j=1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6"/>
                                          <w:szCs w:val="26"/>
                                        </w:rPr>
                                        <m:t>m</m:t>
                                      </m:r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6"/>
                                              <w:szCs w:val="2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6"/>
                                              <w:szCs w:val="26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6"/>
                                              <w:szCs w:val="26"/>
                                            </w:rPr>
                                            <m:t>Kjм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6"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i/>
                                                  <w:sz w:val="26"/>
                                                  <w:szCs w:val="2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sz w:val="26"/>
                                                  <w:szCs w:val="26"/>
                                                </w:rPr>
                                                <m:t>D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sz w:val="26"/>
                                                  <w:szCs w:val="26"/>
                                                </w:rPr>
                                                <m:t>Kj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nary>
                                </m:den>
                              </m:f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→max.</m:t>
                              </m:r>
                            </m:e>
                          </m:eqArr>
                        </m:e>
                      </m:d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 xml:space="preserve"> </m:t>
                      </m:r>
                    </m:oMath>
                  </m:oMathPara>
                </w:p>
              </w:tc>
              <w:tc>
                <w:tcPr>
                  <w:tcW w:w="843" w:type="dxa"/>
                  <w:vAlign w:val="center"/>
                </w:tcPr>
                <w:p w:rsidR="00D958B8" w:rsidRPr="00D53D3B" w:rsidRDefault="00D958B8" w:rsidP="00956E36">
                  <w:pPr>
                    <w:spacing w:line="360" w:lineRule="auto"/>
                    <w:ind w:firstLine="0"/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(3.15)</w:t>
                  </w:r>
                </w:p>
              </w:tc>
            </w:tr>
          </w:tbl>
          <w:p w:rsidR="008D7602" w:rsidRPr="00B14B84" w:rsidRDefault="008D7602">
            <w:pPr>
              <w:spacing w:line="360" w:lineRule="auto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8D7602" w:rsidRPr="00B14B84" w:rsidRDefault="008D7602">
            <w:pPr>
              <w:spacing w:line="360" w:lineRule="auto"/>
              <w:ind w:firstLine="0"/>
              <w:jc w:val="right"/>
              <w:rPr>
                <w:szCs w:val="24"/>
                <w:lang w:val="en-US"/>
              </w:rPr>
            </w:pPr>
            <w:r w:rsidRPr="00B14B84">
              <w:rPr>
                <w:szCs w:val="24"/>
                <w:lang w:val="en-US"/>
              </w:rPr>
              <w:t>(3.15)</w:t>
            </w:r>
          </w:p>
        </w:tc>
      </w:tr>
    </w:tbl>
    <w:p w:rsidR="008D7602" w:rsidRPr="00B14B84" w:rsidRDefault="008D7602">
      <w:pPr>
        <w:spacing w:line="360" w:lineRule="auto"/>
        <w:rPr>
          <w:szCs w:val="24"/>
        </w:rPr>
      </w:pPr>
      <w:r w:rsidRPr="00B14B84">
        <w:rPr>
          <w:szCs w:val="24"/>
        </w:rPr>
        <w:t>При совокупности следующих ограничений: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44"/>
        <w:gridCol w:w="7740"/>
        <w:gridCol w:w="796"/>
      </w:tblGrid>
      <w:tr w:rsidR="008D7602" w:rsidRPr="00B14B84">
        <w:tc>
          <w:tcPr>
            <w:tcW w:w="644" w:type="dxa"/>
            <w:shd w:val="clear" w:color="auto" w:fill="auto"/>
          </w:tcPr>
          <w:p w:rsidR="008D7602" w:rsidRPr="00B14B84" w:rsidRDefault="008D7602">
            <w:pPr>
              <w:snapToGrid w:val="0"/>
              <w:spacing w:line="360" w:lineRule="auto"/>
              <w:ind w:firstLine="0"/>
              <w:rPr>
                <w:szCs w:val="24"/>
              </w:rPr>
            </w:pPr>
          </w:p>
        </w:tc>
        <w:tc>
          <w:tcPr>
            <w:tcW w:w="7740" w:type="dxa"/>
            <w:shd w:val="clear" w:color="auto" w:fill="auto"/>
          </w:tcPr>
          <w:p w:rsidR="008D7602" w:rsidRPr="00B14B84" w:rsidRDefault="00A0392B">
            <w:pPr>
              <w:spacing w:line="360" w:lineRule="auto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noProof/>
                <w:szCs w:val="24"/>
                <w:lang w:eastAsia="ru-RU"/>
              </w:rPr>
              <w:drawing>
                <wp:inline distT="0" distB="0" distL="0" distR="0">
                  <wp:extent cx="3126105" cy="861060"/>
                  <wp:effectExtent l="0" t="0" r="0" b="0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6105" cy="8610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6" w:type="dxa"/>
            <w:shd w:val="clear" w:color="auto" w:fill="auto"/>
            <w:vAlign w:val="center"/>
          </w:tcPr>
          <w:p w:rsidR="008D7602" w:rsidRPr="00B14B84" w:rsidRDefault="008D7602">
            <w:pPr>
              <w:spacing w:line="360" w:lineRule="auto"/>
              <w:ind w:firstLine="0"/>
              <w:jc w:val="right"/>
              <w:rPr>
                <w:szCs w:val="24"/>
                <w:lang w:val="en-US"/>
              </w:rPr>
            </w:pPr>
            <w:r w:rsidRPr="00B14B84">
              <w:rPr>
                <w:szCs w:val="24"/>
                <w:lang w:val="en-US"/>
              </w:rPr>
              <w:t>(3.16)</w:t>
            </w:r>
          </w:p>
        </w:tc>
      </w:tr>
    </w:tbl>
    <w:p w:rsidR="008D7602" w:rsidRPr="00B14B84" w:rsidRDefault="008D7602">
      <w:pPr>
        <w:spacing w:line="360" w:lineRule="auto"/>
        <w:rPr>
          <w:b/>
          <w:szCs w:val="24"/>
        </w:rPr>
      </w:pPr>
      <w:r w:rsidRPr="00B14B84">
        <w:rPr>
          <w:szCs w:val="24"/>
        </w:rPr>
        <w:t xml:space="preserve">Составим общую целевую функцию </w:t>
      </w:r>
      <w:r w:rsidRPr="00B14B84">
        <w:rPr>
          <w:szCs w:val="24"/>
          <w:lang w:val="en-US"/>
        </w:rPr>
        <w:t>F</w:t>
      </w:r>
      <w:r w:rsidRPr="00B14B84">
        <w:rPr>
          <w:szCs w:val="24"/>
        </w:rPr>
        <w:t xml:space="preserve">, которую необходимо будет минимизировать. Для этого критерий КПД группы </w:t>
      </w:r>
      <w:proofErr w:type="spellStart"/>
      <w:r w:rsidRPr="00B14B84">
        <w:rPr>
          <w:szCs w:val="24"/>
        </w:rPr>
        <w:t>котлоагрегатов</w:t>
      </w:r>
      <w:proofErr w:type="spellEnd"/>
      <w:r w:rsidRPr="00B14B84">
        <w:rPr>
          <w:szCs w:val="24"/>
        </w:rPr>
        <w:t xml:space="preserve"> включим в эту функцию со знаком минус, сведя, таким образом, операцию максимизации к операции минимизации: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8505"/>
        <w:gridCol w:w="796"/>
      </w:tblGrid>
      <w:tr w:rsidR="008D7602" w:rsidRPr="00B14B84">
        <w:tc>
          <w:tcPr>
            <w:tcW w:w="250" w:type="dxa"/>
            <w:shd w:val="clear" w:color="auto" w:fill="auto"/>
          </w:tcPr>
          <w:p w:rsidR="008D7602" w:rsidRPr="00B14B84" w:rsidRDefault="008D7602">
            <w:pPr>
              <w:snapToGrid w:val="0"/>
              <w:spacing w:line="360" w:lineRule="auto"/>
              <w:ind w:firstLine="0"/>
              <w:rPr>
                <w:b/>
                <w:szCs w:val="24"/>
              </w:rPr>
            </w:pPr>
          </w:p>
        </w:tc>
        <w:tc>
          <w:tcPr>
            <w:tcW w:w="8505" w:type="dxa"/>
            <w:shd w:val="clear" w:color="auto" w:fill="auto"/>
          </w:tcPr>
          <w:p w:rsidR="008D7602" w:rsidRPr="00B14B84" w:rsidRDefault="00A0392B">
            <w:pPr>
              <w:spacing w:line="360" w:lineRule="auto"/>
              <w:ind w:firstLine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noProof/>
                <w:szCs w:val="24"/>
                <w:lang w:eastAsia="ru-RU"/>
              </w:rPr>
              <w:drawing>
                <wp:inline distT="0" distB="0" distL="0" distR="0">
                  <wp:extent cx="5146040" cy="212725"/>
                  <wp:effectExtent l="0" t="0" r="0" b="0"/>
                  <wp:docPr id="62" name="Рисунок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6040" cy="212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6" w:type="dxa"/>
            <w:shd w:val="clear" w:color="auto" w:fill="auto"/>
            <w:vAlign w:val="center"/>
          </w:tcPr>
          <w:p w:rsidR="008D7602" w:rsidRPr="007014CB" w:rsidRDefault="008D7602">
            <w:pPr>
              <w:spacing w:line="360" w:lineRule="auto"/>
              <w:ind w:firstLine="0"/>
              <w:jc w:val="right"/>
              <w:rPr>
                <w:bCs/>
                <w:szCs w:val="24"/>
                <w:lang w:val="en-US"/>
              </w:rPr>
            </w:pPr>
            <w:r w:rsidRPr="007014CB">
              <w:rPr>
                <w:szCs w:val="24"/>
                <w:lang w:val="en-US"/>
              </w:rPr>
              <w:t>(3.17)</w:t>
            </w:r>
          </w:p>
        </w:tc>
      </w:tr>
    </w:tbl>
    <w:p w:rsidR="009B576A" w:rsidRPr="00B14B84" w:rsidRDefault="009B576A">
      <w:pPr>
        <w:spacing w:line="360" w:lineRule="auto"/>
        <w:rPr>
          <w:b/>
          <w:bCs/>
          <w:szCs w:val="24"/>
          <w:lang w:val="en-US"/>
        </w:rPr>
      </w:pPr>
    </w:p>
    <w:p w:rsidR="008D7602" w:rsidRPr="00B14B84" w:rsidRDefault="008D7602">
      <w:pPr>
        <w:spacing w:line="360" w:lineRule="auto"/>
        <w:rPr>
          <w:szCs w:val="24"/>
        </w:rPr>
      </w:pPr>
      <w:proofErr w:type="spellStart"/>
      <w:r w:rsidRPr="00B14B84">
        <w:rPr>
          <w:b/>
          <w:bCs/>
          <w:szCs w:val="24"/>
          <w:lang w:val="en-US"/>
        </w:rPr>
        <w:t>Метод</w:t>
      </w:r>
      <w:proofErr w:type="spellEnd"/>
      <w:r w:rsidRPr="00B14B84">
        <w:rPr>
          <w:b/>
          <w:bCs/>
          <w:szCs w:val="24"/>
          <w:lang w:val="en-US"/>
        </w:rPr>
        <w:t xml:space="preserve"> </w:t>
      </w:r>
      <w:proofErr w:type="spellStart"/>
      <w:r w:rsidRPr="00B14B84">
        <w:rPr>
          <w:b/>
          <w:bCs/>
          <w:szCs w:val="24"/>
          <w:lang w:val="en-US"/>
        </w:rPr>
        <w:t>решения</w:t>
      </w:r>
      <w:proofErr w:type="spellEnd"/>
      <w:r w:rsidRPr="00B14B84">
        <w:rPr>
          <w:b/>
          <w:bCs/>
          <w:szCs w:val="24"/>
          <w:lang w:val="en-US"/>
        </w:rPr>
        <w:t xml:space="preserve"> </w:t>
      </w:r>
      <w:proofErr w:type="spellStart"/>
      <w:r w:rsidRPr="00B14B84">
        <w:rPr>
          <w:b/>
          <w:bCs/>
          <w:szCs w:val="24"/>
          <w:lang w:val="en-US"/>
        </w:rPr>
        <w:t>оптимизационной</w:t>
      </w:r>
      <w:proofErr w:type="spellEnd"/>
      <w:r w:rsidRPr="00B14B84">
        <w:rPr>
          <w:b/>
          <w:bCs/>
          <w:szCs w:val="24"/>
          <w:lang w:val="en-US"/>
        </w:rPr>
        <w:t xml:space="preserve"> </w:t>
      </w:r>
      <w:proofErr w:type="spellStart"/>
      <w:r w:rsidRPr="00B14B84">
        <w:rPr>
          <w:b/>
          <w:bCs/>
          <w:szCs w:val="24"/>
          <w:lang w:val="en-US"/>
        </w:rPr>
        <w:t>задачи</w:t>
      </w:r>
      <w:proofErr w:type="spellEnd"/>
    </w:p>
    <w:p w:rsidR="008D7602" w:rsidRPr="00B14B84" w:rsidRDefault="008D7602">
      <w:pPr>
        <w:spacing w:after="280" w:line="360" w:lineRule="auto"/>
        <w:rPr>
          <w:szCs w:val="24"/>
        </w:rPr>
      </w:pPr>
      <w:r w:rsidRPr="00B14B84">
        <w:rPr>
          <w:szCs w:val="24"/>
        </w:rPr>
        <w:t xml:space="preserve">В данной работе предлагается метод для проведения многокритериальной оптимизации котельного отделения электростанции с выбором наиболее подходящего состава </w:t>
      </w:r>
      <w:proofErr w:type="spellStart"/>
      <w:r w:rsidRPr="00B14B84">
        <w:rPr>
          <w:szCs w:val="24"/>
        </w:rPr>
        <w:t>энергоагрегатов</w:t>
      </w:r>
      <w:proofErr w:type="spellEnd"/>
      <w:r w:rsidRPr="00B14B84">
        <w:rPr>
          <w:szCs w:val="24"/>
        </w:rPr>
        <w:t xml:space="preserve">, который является комбинацией методов, представленных в [1], [2] </w:t>
      </w:r>
      <w:r w:rsidRPr="00B14B84">
        <w:rPr>
          <w:szCs w:val="24"/>
          <w:lang w:val="en-US"/>
        </w:rPr>
        <w:t>c</w:t>
      </w:r>
      <w:r w:rsidRPr="00B14B84">
        <w:rPr>
          <w:szCs w:val="24"/>
        </w:rPr>
        <w:t xml:space="preserve"> некоторыми дополнениями, исходя из постановки задачи </w:t>
      </w:r>
      <w:r w:rsidRPr="00B14B84">
        <w:rPr>
          <w:b/>
          <w:bCs/>
          <w:szCs w:val="24"/>
        </w:rPr>
        <w:t>(3.15) – (3.17)</w:t>
      </w:r>
      <w:r w:rsidRPr="00B14B84">
        <w:rPr>
          <w:szCs w:val="24"/>
        </w:rPr>
        <w:t>.</w:t>
      </w:r>
    </w:p>
    <w:p w:rsidR="008D7602" w:rsidRPr="00B14B84" w:rsidRDefault="008D7602">
      <w:pPr>
        <w:spacing w:line="360" w:lineRule="auto"/>
        <w:rPr>
          <w:szCs w:val="24"/>
        </w:rPr>
      </w:pPr>
      <w:r w:rsidRPr="00B14B84">
        <w:rPr>
          <w:szCs w:val="24"/>
        </w:rPr>
        <w:t xml:space="preserve">Предлагаемый метод состоит из двух шагов, разбивающихся, в свою очередь, на более </w:t>
      </w:r>
      <w:proofErr w:type="gramStart"/>
      <w:r w:rsidRPr="00B14B84">
        <w:rPr>
          <w:szCs w:val="24"/>
        </w:rPr>
        <w:t>мелкие</w:t>
      </w:r>
      <w:proofErr w:type="gramEnd"/>
      <w:r w:rsidRPr="00B14B84">
        <w:rPr>
          <w:szCs w:val="24"/>
        </w:rPr>
        <w:t>:</w:t>
      </w:r>
    </w:p>
    <w:p w:rsidR="008D7602" w:rsidRPr="00B14B84" w:rsidRDefault="008D7602">
      <w:pPr>
        <w:pStyle w:val="NrList"/>
        <w:numPr>
          <w:ilvl w:val="0"/>
          <w:numId w:val="6"/>
        </w:numPr>
        <w:spacing w:line="360" w:lineRule="auto"/>
        <w:rPr>
          <w:szCs w:val="24"/>
        </w:rPr>
      </w:pPr>
      <w:r w:rsidRPr="00B14B84">
        <w:rPr>
          <w:szCs w:val="24"/>
        </w:rPr>
        <w:t xml:space="preserve">формирование множества возможных </w:t>
      </w:r>
      <w:proofErr w:type="spellStart"/>
      <w:r w:rsidRPr="00B14B84">
        <w:rPr>
          <w:szCs w:val="24"/>
        </w:rPr>
        <w:t>векторых</w:t>
      </w:r>
      <w:proofErr w:type="spellEnd"/>
      <w:r w:rsidRPr="00B14B84">
        <w:rPr>
          <w:szCs w:val="24"/>
        </w:rPr>
        <w:t xml:space="preserve"> критериев;</w:t>
      </w:r>
    </w:p>
    <w:p w:rsidR="008D7602" w:rsidRPr="00B14B84" w:rsidRDefault="008D7602">
      <w:pPr>
        <w:pStyle w:val="NrList"/>
        <w:numPr>
          <w:ilvl w:val="0"/>
          <w:numId w:val="6"/>
        </w:numPr>
        <w:spacing w:line="360" w:lineRule="auto"/>
        <w:rPr>
          <w:b/>
          <w:bCs/>
          <w:i/>
          <w:iCs/>
          <w:szCs w:val="24"/>
        </w:rPr>
      </w:pPr>
      <w:r w:rsidRPr="00B14B84">
        <w:rPr>
          <w:szCs w:val="24"/>
        </w:rPr>
        <w:t xml:space="preserve">выбор наилучшего векторного критерия из множества </w:t>
      </w:r>
      <w:proofErr w:type="gramStart"/>
      <w:r w:rsidRPr="00B14B84">
        <w:rPr>
          <w:szCs w:val="24"/>
        </w:rPr>
        <w:t>возможных</w:t>
      </w:r>
      <w:proofErr w:type="gramEnd"/>
      <w:r w:rsidRPr="00B14B84">
        <w:rPr>
          <w:szCs w:val="24"/>
        </w:rPr>
        <w:t>.</w:t>
      </w:r>
    </w:p>
    <w:p w:rsidR="008D7602" w:rsidRPr="00B14B84" w:rsidRDefault="008D7602">
      <w:pPr>
        <w:pStyle w:val="NrList"/>
        <w:spacing w:line="360" w:lineRule="auto"/>
        <w:ind w:left="360"/>
        <w:rPr>
          <w:szCs w:val="24"/>
        </w:rPr>
      </w:pPr>
      <w:r w:rsidRPr="00B14B84">
        <w:rPr>
          <w:b/>
          <w:bCs/>
          <w:i/>
          <w:iCs/>
          <w:szCs w:val="24"/>
        </w:rPr>
        <w:lastRenderedPageBreak/>
        <w:t>Шаг 1. Формирование множества возможных векторных критериев</w:t>
      </w:r>
    </w:p>
    <w:p w:rsidR="008D7602" w:rsidRPr="00B14B84" w:rsidRDefault="008D7602">
      <w:pPr>
        <w:spacing w:line="360" w:lineRule="auto"/>
        <w:rPr>
          <w:szCs w:val="24"/>
        </w:rPr>
      </w:pPr>
      <w:r w:rsidRPr="00B14B84">
        <w:rPr>
          <w:szCs w:val="24"/>
        </w:rPr>
        <w:t xml:space="preserve">Важной проблемой является выбор оптимального состава </w:t>
      </w:r>
      <w:proofErr w:type="spellStart"/>
      <w:r w:rsidRPr="00B14B84">
        <w:rPr>
          <w:szCs w:val="24"/>
        </w:rPr>
        <w:t>энергоагрегатов</w:t>
      </w:r>
      <w:proofErr w:type="spellEnd"/>
      <w:r w:rsidRPr="00B14B84">
        <w:rPr>
          <w:szCs w:val="24"/>
        </w:rPr>
        <w:t xml:space="preserve"> [1]. Возможны ситуации, когда для улучшения целевой функции целесообразно нагружать не все работоспособные в данный момент </w:t>
      </w:r>
      <w:proofErr w:type="spellStart"/>
      <w:r w:rsidRPr="00B14B84">
        <w:rPr>
          <w:szCs w:val="24"/>
        </w:rPr>
        <w:t>котлоагрегаты</w:t>
      </w:r>
      <w:proofErr w:type="spellEnd"/>
      <w:r w:rsidRPr="00B14B84">
        <w:rPr>
          <w:szCs w:val="24"/>
        </w:rPr>
        <w:t xml:space="preserve">. Рассмотрим группу, состоящую из </w:t>
      </w:r>
      <w:r w:rsidRPr="00B14B84">
        <w:rPr>
          <w:szCs w:val="24"/>
          <w:lang w:val="en-US"/>
        </w:rPr>
        <w:t>n</w:t>
      </w:r>
      <w:r w:rsidRPr="00B14B84">
        <w:rPr>
          <w:szCs w:val="24"/>
        </w:rPr>
        <w:t xml:space="preserve"> + </w:t>
      </w:r>
      <w:r w:rsidRPr="00B14B84">
        <w:rPr>
          <w:szCs w:val="24"/>
          <w:lang w:val="en-US"/>
        </w:rPr>
        <w:t>m</w:t>
      </w:r>
      <w:r w:rsidRPr="00B14B84">
        <w:rPr>
          <w:szCs w:val="24"/>
        </w:rPr>
        <w:t xml:space="preserve"> </w:t>
      </w:r>
      <w:proofErr w:type="spellStart"/>
      <w:r w:rsidRPr="00B14B84">
        <w:rPr>
          <w:szCs w:val="24"/>
        </w:rPr>
        <w:t>котлоагрегатов</w:t>
      </w:r>
      <w:proofErr w:type="spellEnd"/>
      <w:r w:rsidRPr="00B14B84">
        <w:rPr>
          <w:szCs w:val="24"/>
        </w:rPr>
        <w:t xml:space="preserve">: </w:t>
      </w:r>
      <w:r w:rsidRPr="00B14B84">
        <w:rPr>
          <w:szCs w:val="24"/>
          <w:lang w:val="en-US"/>
        </w:rPr>
        <w:t>n</w:t>
      </w:r>
      <w:r w:rsidRPr="00B14B84">
        <w:rPr>
          <w:szCs w:val="24"/>
        </w:rPr>
        <w:t xml:space="preserve"> работают на газе, </w:t>
      </w:r>
      <w:r w:rsidRPr="00B14B84">
        <w:rPr>
          <w:szCs w:val="24"/>
          <w:lang w:val="en-US"/>
        </w:rPr>
        <w:t>m</w:t>
      </w:r>
      <w:r w:rsidRPr="00B14B84">
        <w:rPr>
          <w:szCs w:val="24"/>
        </w:rPr>
        <w:t xml:space="preserve"> используют жидкое топливо – мазут. Каждый из котлов может находиться в одном из двух состояний (</w:t>
      </w:r>
      <w:proofErr w:type="gramStart"/>
      <w:r w:rsidRPr="00B14B84">
        <w:rPr>
          <w:szCs w:val="24"/>
        </w:rPr>
        <w:t>нагружается</w:t>
      </w:r>
      <w:proofErr w:type="gramEnd"/>
      <w:r w:rsidRPr="00B14B84">
        <w:rPr>
          <w:szCs w:val="24"/>
        </w:rPr>
        <w:t xml:space="preserve"> / не нагружается). Таким образом, всего получим 2</w:t>
      </w:r>
      <w:r w:rsidRPr="00B14B84">
        <w:rPr>
          <w:szCs w:val="24"/>
          <w:vertAlign w:val="superscript"/>
        </w:rPr>
        <w:t>(</w:t>
      </w:r>
      <w:r w:rsidRPr="00B14B84">
        <w:rPr>
          <w:szCs w:val="24"/>
          <w:vertAlign w:val="superscript"/>
          <w:lang w:val="en-US"/>
        </w:rPr>
        <w:t>n</w:t>
      </w:r>
      <w:r w:rsidRPr="00B14B84">
        <w:rPr>
          <w:szCs w:val="24"/>
          <w:vertAlign w:val="superscript"/>
        </w:rPr>
        <w:t>+</w:t>
      </w:r>
      <w:r w:rsidRPr="00B14B84">
        <w:rPr>
          <w:szCs w:val="24"/>
          <w:vertAlign w:val="superscript"/>
          <w:lang w:val="en-US"/>
        </w:rPr>
        <w:t>m</w:t>
      </w:r>
      <w:r w:rsidRPr="00B14B84">
        <w:rPr>
          <w:szCs w:val="24"/>
          <w:vertAlign w:val="superscript"/>
        </w:rPr>
        <w:t>)</w:t>
      </w:r>
      <w:r w:rsidRPr="00B14B84">
        <w:rPr>
          <w:szCs w:val="24"/>
        </w:rPr>
        <w:t xml:space="preserve"> вариантов различных состояний для группы </w:t>
      </w:r>
      <w:proofErr w:type="spellStart"/>
      <w:r w:rsidRPr="00B14B84">
        <w:rPr>
          <w:szCs w:val="24"/>
        </w:rPr>
        <w:t>котлоагрегатов</w:t>
      </w:r>
      <w:proofErr w:type="spellEnd"/>
      <w:r w:rsidRPr="00B14B84">
        <w:rPr>
          <w:szCs w:val="24"/>
        </w:rPr>
        <w:t xml:space="preserve">. Необходимо перебрать все возможные составы группы </w:t>
      </w:r>
      <w:proofErr w:type="spellStart"/>
      <w:r w:rsidRPr="00B14B84">
        <w:rPr>
          <w:szCs w:val="24"/>
        </w:rPr>
        <w:t>котлоагрегатов</w:t>
      </w:r>
      <w:proofErr w:type="spellEnd"/>
      <w:r w:rsidRPr="00B14B84">
        <w:rPr>
          <w:szCs w:val="24"/>
        </w:rPr>
        <w:t xml:space="preserve"> и сформировать векторные критерии для каждого из них.</w:t>
      </w:r>
    </w:p>
    <w:p w:rsidR="008D7602" w:rsidRPr="00B14B84" w:rsidRDefault="008D7602">
      <w:pPr>
        <w:spacing w:line="360" w:lineRule="auto"/>
        <w:rPr>
          <w:szCs w:val="24"/>
        </w:rPr>
      </w:pPr>
      <w:r w:rsidRPr="00B14B84">
        <w:rPr>
          <w:szCs w:val="24"/>
        </w:rPr>
        <w:t xml:space="preserve">При формировании очередной комбинации нагружаемых агрегатов необходимо проверять выполнение условия обеспечения заданной суммарной </w:t>
      </w:r>
      <w:proofErr w:type="spellStart"/>
      <w:r w:rsidRPr="00B14B84">
        <w:rPr>
          <w:szCs w:val="24"/>
        </w:rPr>
        <w:t>паропроизводительности</w:t>
      </w:r>
      <w:proofErr w:type="spellEnd"/>
      <w:r w:rsidRPr="00B14B84">
        <w:rPr>
          <w:szCs w:val="24"/>
        </w:rPr>
        <w:t xml:space="preserve"> [1]: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65"/>
        <w:gridCol w:w="7839"/>
        <w:gridCol w:w="676"/>
      </w:tblGrid>
      <w:tr w:rsidR="008D7602" w:rsidRPr="00B14B84">
        <w:tc>
          <w:tcPr>
            <w:tcW w:w="665" w:type="dxa"/>
            <w:shd w:val="clear" w:color="auto" w:fill="auto"/>
          </w:tcPr>
          <w:p w:rsidR="008D7602" w:rsidRPr="00B14B84" w:rsidRDefault="008D7602">
            <w:pPr>
              <w:snapToGrid w:val="0"/>
              <w:spacing w:line="360" w:lineRule="auto"/>
              <w:ind w:firstLine="0"/>
              <w:rPr>
                <w:szCs w:val="24"/>
              </w:rPr>
            </w:pPr>
          </w:p>
        </w:tc>
        <w:tc>
          <w:tcPr>
            <w:tcW w:w="7839" w:type="dxa"/>
            <w:shd w:val="clear" w:color="auto" w:fill="auto"/>
          </w:tcPr>
          <w:p w:rsidR="008D7602" w:rsidRPr="00B14B84" w:rsidRDefault="00A0392B" w:rsidP="00904A47">
            <w:pPr>
              <w:spacing w:line="360" w:lineRule="auto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noProof/>
                <w:szCs w:val="24"/>
                <w:lang w:eastAsia="ru-RU"/>
              </w:rPr>
              <w:drawing>
                <wp:inline distT="0" distB="0" distL="0" distR="0">
                  <wp:extent cx="2265045" cy="595630"/>
                  <wp:effectExtent l="0" t="0" r="1905" b="0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5045" cy="595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D7602" w:rsidRPr="00B14B84">
              <w:rPr>
                <w:szCs w:val="24"/>
              </w:rPr>
              <w:t xml:space="preserve">               </w:t>
            </w:r>
          </w:p>
        </w:tc>
        <w:tc>
          <w:tcPr>
            <w:tcW w:w="676" w:type="dxa"/>
            <w:shd w:val="clear" w:color="auto" w:fill="auto"/>
            <w:vAlign w:val="center"/>
          </w:tcPr>
          <w:p w:rsidR="008D7602" w:rsidRPr="00B14B84" w:rsidRDefault="00904A47">
            <w:pPr>
              <w:spacing w:line="360" w:lineRule="auto"/>
              <w:ind w:firstLine="0"/>
              <w:jc w:val="right"/>
              <w:rPr>
                <w:szCs w:val="24"/>
                <w:lang w:val="en-US"/>
              </w:rPr>
            </w:pPr>
            <w:r w:rsidRPr="00B14B84">
              <w:rPr>
                <w:szCs w:val="24"/>
                <w:lang w:val="en-US"/>
              </w:rPr>
              <w:t>(4.1)</w:t>
            </w:r>
          </w:p>
        </w:tc>
      </w:tr>
    </w:tbl>
    <w:p w:rsidR="008D7602" w:rsidRPr="00B14B84" w:rsidRDefault="008D7602">
      <w:pPr>
        <w:spacing w:line="360" w:lineRule="auto"/>
        <w:ind w:firstLine="0"/>
        <w:rPr>
          <w:szCs w:val="24"/>
          <w:lang w:val="en-US"/>
        </w:rPr>
      </w:pPr>
    </w:p>
    <w:p w:rsidR="008D7602" w:rsidRPr="00B14B84" w:rsidRDefault="008D7602">
      <w:pPr>
        <w:spacing w:line="360" w:lineRule="auto"/>
        <w:rPr>
          <w:szCs w:val="24"/>
        </w:rPr>
      </w:pPr>
      <w:r w:rsidRPr="00B14B84">
        <w:rPr>
          <w:szCs w:val="24"/>
        </w:rPr>
        <w:t xml:space="preserve">После построения комбинации </w:t>
      </w:r>
      <w:proofErr w:type="spellStart"/>
      <w:r w:rsidRPr="00B14B84">
        <w:rPr>
          <w:szCs w:val="24"/>
        </w:rPr>
        <w:t>котлоагрегатов</w:t>
      </w:r>
      <w:proofErr w:type="spellEnd"/>
      <w:r w:rsidRPr="00B14B84">
        <w:rPr>
          <w:szCs w:val="24"/>
        </w:rPr>
        <w:t xml:space="preserve"> необходимо провести «локальную» многокритериальную оптимизацию целевой функции, описываемой формулой (3.17), при совокупности ограничений (3.16).</w:t>
      </w:r>
    </w:p>
    <w:p w:rsidR="008D7602" w:rsidRPr="00B14B84" w:rsidRDefault="008D7602">
      <w:pPr>
        <w:spacing w:line="360" w:lineRule="auto"/>
        <w:rPr>
          <w:szCs w:val="24"/>
        </w:rPr>
      </w:pPr>
      <w:r w:rsidRPr="00B14B84">
        <w:rPr>
          <w:szCs w:val="24"/>
        </w:rPr>
        <w:t xml:space="preserve">Вследствие этого будут получены значения для критериев (3.2, 3.3, 3.7, 3.12), из которых составляется векторный критерий на текущем шаге </w:t>
      </w:r>
      <w:proofErr w:type="spellStart"/>
      <w:r w:rsidRPr="00B14B84">
        <w:rPr>
          <w:szCs w:val="24"/>
          <w:lang w:val="en-US"/>
        </w:rPr>
        <w:t>i</w:t>
      </w:r>
      <w:proofErr w:type="spellEnd"/>
      <w:r w:rsidRPr="00B14B84">
        <w:rPr>
          <w:szCs w:val="24"/>
        </w:rPr>
        <w:t>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57"/>
        <w:gridCol w:w="7847"/>
        <w:gridCol w:w="676"/>
      </w:tblGrid>
      <w:tr w:rsidR="008D7602" w:rsidRPr="00B14B84">
        <w:tc>
          <w:tcPr>
            <w:tcW w:w="657" w:type="dxa"/>
            <w:shd w:val="clear" w:color="auto" w:fill="auto"/>
          </w:tcPr>
          <w:p w:rsidR="008D7602" w:rsidRPr="00B14B84" w:rsidRDefault="008D7602">
            <w:pPr>
              <w:snapToGrid w:val="0"/>
              <w:spacing w:line="360" w:lineRule="auto"/>
              <w:ind w:firstLine="0"/>
              <w:rPr>
                <w:szCs w:val="24"/>
              </w:rPr>
            </w:pPr>
          </w:p>
        </w:tc>
        <w:tc>
          <w:tcPr>
            <w:tcW w:w="7847" w:type="dxa"/>
            <w:shd w:val="clear" w:color="auto" w:fill="auto"/>
          </w:tcPr>
          <w:p w:rsidR="008D7602" w:rsidRPr="00B14B84" w:rsidRDefault="00A0392B" w:rsidP="00374EEE">
            <w:pPr>
              <w:spacing w:line="360" w:lineRule="auto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noProof/>
                <w:szCs w:val="24"/>
                <w:lang w:eastAsia="ru-RU"/>
              </w:rPr>
              <w:drawing>
                <wp:inline distT="0" distB="0" distL="0" distR="0">
                  <wp:extent cx="3509010" cy="244475"/>
                  <wp:effectExtent l="0" t="0" r="0" b="3175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9010" cy="244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D7602" w:rsidRPr="00B14B84">
              <w:rPr>
                <w:szCs w:val="24"/>
              </w:rPr>
              <w:t xml:space="preserve">      </w:t>
            </w:r>
          </w:p>
        </w:tc>
        <w:tc>
          <w:tcPr>
            <w:tcW w:w="676" w:type="dxa"/>
            <w:shd w:val="clear" w:color="auto" w:fill="auto"/>
            <w:vAlign w:val="center"/>
          </w:tcPr>
          <w:p w:rsidR="008D7602" w:rsidRPr="00B14B84" w:rsidRDefault="00374EEE">
            <w:pPr>
              <w:spacing w:line="360" w:lineRule="auto"/>
              <w:ind w:firstLine="0"/>
              <w:jc w:val="right"/>
              <w:rPr>
                <w:szCs w:val="24"/>
                <w:lang w:val="en-US"/>
              </w:rPr>
            </w:pPr>
            <w:r w:rsidRPr="00B14B84">
              <w:rPr>
                <w:szCs w:val="24"/>
                <w:lang w:val="en-US"/>
              </w:rPr>
              <w:t>(4.2)</w:t>
            </w:r>
          </w:p>
        </w:tc>
      </w:tr>
    </w:tbl>
    <w:p w:rsidR="008D7602" w:rsidRPr="00B14B84" w:rsidRDefault="008D7602">
      <w:pPr>
        <w:pStyle w:val="NrList"/>
        <w:spacing w:after="200" w:line="360" w:lineRule="auto"/>
        <w:ind w:left="0" w:firstLine="0"/>
        <w:rPr>
          <w:rFonts w:eastAsia="Times New Roman"/>
          <w:szCs w:val="24"/>
          <w:lang w:val="en-US"/>
        </w:rPr>
      </w:pPr>
    </w:p>
    <w:p w:rsidR="008D7602" w:rsidRPr="00B14B84" w:rsidRDefault="008D7602">
      <w:pPr>
        <w:spacing w:line="360" w:lineRule="auto"/>
        <w:rPr>
          <w:szCs w:val="24"/>
        </w:rPr>
      </w:pPr>
      <w:r w:rsidRPr="00B14B84">
        <w:rPr>
          <w:szCs w:val="24"/>
        </w:rPr>
        <w:t xml:space="preserve">После перебора всех возможных комбинаций и формирования векторных критериев </w:t>
      </w:r>
      <w:r w:rsidRPr="00B14B84">
        <w:rPr>
          <w:szCs w:val="24"/>
        </w:rPr>
        <w:fldChar w:fldCharType="begin"/>
      </w:r>
      <w:r w:rsidRPr="00B14B84">
        <w:rPr>
          <w:szCs w:val="24"/>
        </w:rPr>
        <w:instrText xml:space="preserve"> QUOTE  </w:instrText>
      </w:r>
      <w:r w:rsidRPr="00B14B84">
        <w:rPr>
          <w:position w:val="-5"/>
          <w:szCs w:val="24"/>
        </w:rPr>
        <w:fldChar w:fldCharType="separate"/>
      </w:r>
      <w:r w:rsidR="00A0392B">
        <w:rPr>
          <w:noProof/>
          <w:position w:val="-5"/>
          <w:szCs w:val="24"/>
          <w:lang w:eastAsia="ru-RU"/>
        </w:rPr>
        <w:drawing>
          <wp:inline distT="0" distB="0" distL="0" distR="0">
            <wp:extent cx="106045" cy="180975"/>
            <wp:effectExtent l="0" t="0" r="8255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4B84">
        <w:rPr>
          <w:szCs w:val="24"/>
        </w:rPr>
        <w:fldChar w:fldCharType="end"/>
      </w:r>
      <w:r w:rsidRPr="00B14B84">
        <w:rPr>
          <w:szCs w:val="24"/>
        </w:rPr>
        <w:t xml:space="preserve"> </w:t>
      </w:r>
      <w:proofErr w:type="gramStart"/>
      <w:r w:rsidRPr="00B14B84">
        <w:rPr>
          <w:szCs w:val="24"/>
        </w:rPr>
        <w:t>для</w:t>
      </w:r>
      <w:proofErr w:type="gramEnd"/>
      <w:r w:rsidRPr="00B14B84">
        <w:rPr>
          <w:szCs w:val="24"/>
        </w:rPr>
        <w:t xml:space="preserve"> получим </w:t>
      </w:r>
      <w:proofErr w:type="gramStart"/>
      <w:r w:rsidRPr="00B14B84">
        <w:rPr>
          <w:szCs w:val="24"/>
        </w:rPr>
        <w:t>множество</w:t>
      </w:r>
      <w:proofErr w:type="gramEnd"/>
      <w:r w:rsidRPr="00B14B84">
        <w:rPr>
          <w:szCs w:val="24"/>
        </w:rPr>
        <w:t xml:space="preserve"> векторных критериев: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44"/>
        <w:gridCol w:w="7860"/>
        <w:gridCol w:w="676"/>
      </w:tblGrid>
      <w:tr w:rsidR="008D7602" w:rsidRPr="00B14B84">
        <w:tc>
          <w:tcPr>
            <w:tcW w:w="644" w:type="dxa"/>
            <w:shd w:val="clear" w:color="auto" w:fill="auto"/>
          </w:tcPr>
          <w:p w:rsidR="008D7602" w:rsidRPr="00B14B84" w:rsidRDefault="008D7602">
            <w:pPr>
              <w:snapToGrid w:val="0"/>
              <w:spacing w:line="360" w:lineRule="auto"/>
              <w:ind w:firstLine="0"/>
              <w:rPr>
                <w:szCs w:val="24"/>
              </w:rPr>
            </w:pPr>
          </w:p>
        </w:tc>
        <w:tc>
          <w:tcPr>
            <w:tcW w:w="7860" w:type="dxa"/>
            <w:shd w:val="clear" w:color="auto" w:fill="auto"/>
          </w:tcPr>
          <w:p w:rsidR="008D7602" w:rsidRPr="00B14B84" w:rsidRDefault="00A0392B">
            <w:pPr>
              <w:spacing w:line="360" w:lineRule="auto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noProof/>
                <w:szCs w:val="24"/>
                <w:lang w:eastAsia="ru-RU"/>
              </w:rPr>
              <w:drawing>
                <wp:inline distT="0" distB="0" distL="0" distR="0">
                  <wp:extent cx="4199890" cy="967740"/>
                  <wp:effectExtent l="0" t="0" r="0" b="3810"/>
                  <wp:docPr id="66" name="Рисунок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9890" cy="9677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" w:type="dxa"/>
            <w:shd w:val="clear" w:color="auto" w:fill="auto"/>
            <w:vAlign w:val="center"/>
          </w:tcPr>
          <w:p w:rsidR="008D7602" w:rsidRPr="00B14B84" w:rsidRDefault="008D7602">
            <w:pPr>
              <w:spacing w:line="360" w:lineRule="auto"/>
              <w:ind w:firstLine="0"/>
              <w:jc w:val="right"/>
              <w:rPr>
                <w:szCs w:val="24"/>
                <w:lang w:val="en-US"/>
              </w:rPr>
            </w:pPr>
            <w:r w:rsidRPr="00B14B84">
              <w:rPr>
                <w:szCs w:val="24"/>
                <w:lang w:val="en-US"/>
              </w:rPr>
              <w:t>(4.3)</w:t>
            </w:r>
          </w:p>
        </w:tc>
      </w:tr>
    </w:tbl>
    <w:p w:rsidR="008D7602" w:rsidRPr="00B14B84" w:rsidRDefault="008D7602">
      <w:pPr>
        <w:spacing w:line="360" w:lineRule="auto"/>
        <w:ind w:firstLine="0"/>
        <w:rPr>
          <w:szCs w:val="24"/>
          <w:lang w:val="en-US"/>
        </w:rPr>
      </w:pPr>
    </w:p>
    <w:p w:rsidR="008D7602" w:rsidRPr="00B14B84" w:rsidRDefault="008D7602">
      <w:pPr>
        <w:spacing w:line="360" w:lineRule="auto"/>
        <w:rPr>
          <w:i/>
          <w:iCs/>
          <w:szCs w:val="24"/>
        </w:rPr>
      </w:pPr>
      <w:r w:rsidRPr="00B14B84">
        <w:rPr>
          <w:szCs w:val="24"/>
        </w:rPr>
        <w:t xml:space="preserve">где </w:t>
      </w:r>
      <w:r w:rsidRPr="00B14B84">
        <w:rPr>
          <w:szCs w:val="24"/>
          <w:lang w:val="en-US"/>
        </w:rPr>
        <w:t>n</w:t>
      </w:r>
      <w:r w:rsidRPr="00B14B84">
        <w:rPr>
          <w:szCs w:val="24"/>
        </w:rPr>
        <w:t xml:space="preserve"> – количество комбинаций нагружаемых </w:t>
      </w:r>
      <w:proofErr w:type="spellStart"/>
      <w:r w:rsidRPr="00B14B84">
        <w:rPr>
          <w:szCs w:val="24"/>
        </w:rPr>
        <w:t>котлоагрегатов</w:t>
      </w:r>
      <w:proofErr w:type="spellEnd"/>
      <w:r w:rsidRPr="00B14B84">
        <w:rPr>
          <w:szCs w:val="24"/>
        </w:rPr>
        <w:t>, удовлетворяющих ограничению (4.1).</w:t>
      </w:r>
    </w:p>
    <w:p w:rsidR="008D7602" w:rsidRPr="00B14B84" w:rsidRDefault="008D7602">
      <w:pPr>
        <w:pStyle w:val="2"/>
        <w:numPr>
          <w:ilvl w:val="0"/>
          <w:numId w:val="0"/>
        </w:numPr>
        <w:spacing w:line="360" w:lineRule="auto"/>
        <w:rPr>
          <w:szCs w:val="24"/>
        </w:rPr>
      </w:pPr>
      <w:r w:rsidRPr="00B14B84">
        <w:rPr>
          <w:i/>
          <w:iCs/>
          <w:szCs w:val="24"/>
        </w:rPr>
        <w:lastRenderedPageBreak/>
        <w:t>Шаг 2. Выбор наилучшего векторного критерия</w:t>
      </w:r>
    </w:p>
    <w:p w:rsidR="008D7602" w:rsidRPr="00B14B84" w:rsidRDefault="008D7602">
      <w:pPr>
        <w:spacing w:line="360" w:lineRule="auto"/>
        <w:ind w:firstLine="0"/>
        <w:rPr>
          <w:szCs w:val="24"/>
        </w:rPr>
      </w:pPr>
      <w:r w:rsidRPr="00B14B84">
        <w:rPr>
          <w:szCs w:val="24"/>
        </w:rPr>
        <w:t xml:space="preserve">Выбор наиболее подходящего векторного критерия из множества </w:t>
      </w:r>
      <w:r w:rsidRPr="00B14B84">
        <w:rPr>
          <w:szCs w:val="24"/>
        </w:rPr>
        <w:fldChar w:fldCharType="begin"/>
      </w:r>
      <w:r w:rsidRPr="00B14B84">
        <w:rPr>
          <w:szCs w:val="24"/>
        </w:rPr>
        <w:instrText xml:space="preserve"> QUOTE  </w:instrText>
      </w:r>
      <w:r w:rsidRPr="00B14B84">
        <w:rPr>
          <w:position w:val="-5"/>
          <w:szCs w:val="24"/>
        </w:rPr>
        <w:fldChar w:fldCharType="separate"/>
      </w:r>
      <w:r w:rsidR="00A0392B">
        <w:rPr>
          <w:noProof/>
          <w:position w:val="-5"/>
          <w:szCs w:val="24"/>
          <w:lang w:eastAsia="ru-RU"/>
        </w:rPr>
        <w:drawing>
          <wp:inline distT="0" distB="0" distL="0" distR="0">
            <wp:extent cx="106045" cy="180975"/>
            <wp:effectExtent l="0" t="0" r="8255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4B84">
        <w:rPr>
          <w:szCs w:val="24"/>
        </w:rPr>
        <w:fldChar w:fldCharType="end"/>
      </w:r>
      <w:r w:rsidRPr="00B14B84">
        <w:rPr>
          <w:szCs w:val="24"/>
        </w:rPr>
        <w:t xml:space="preserve"> состоит из двух этапов:</w:t>
      </w:r>
    </w:p>
    <w:p w:rsidR="008D7602" w:rsidRPr="00B14B84" w:rsidRDefault="008D7602">
      <w:pPr>
        <w:pStyle w:val="NrList"/>
        <w:numPr>
          <w:ilvl w:val="0"/>
          <w:numId w:val="7"/>
        </w:numPr>
        <w:spacing w:line="360" w:lineRule="auto"/>
        <w:rPr>
          <w:szCs w:val="24"/>
        </w:rPr>
      </w:pPr>
      <w:r w:rsidRPr="00B14B84">
        <w:rPr>
          <w:szCs w:val="24"/>
        </w:rPr>
        <w:t xml:space="preserve">построение множества Парето и его последовательное сужение </w:t>
      </w:r>
      <w:r w:rsidRPr="00B14B84">
        <w:rPr>
          <w:rFonts w:eastAsia="Times New Roman"/>
          <w:szCs w:val="24"/>
        </w:rPr>
        <w:t>[2]</w:t>
      </w:r>
      <w:r w:rsidRPr="00B14B84">
        <w:rPr>
          <w:szCs w:val="24"/>
        </w:rPr>
        <w:t>;</w:t>
      </w:r>
    </w:p>
    <w:p w:rsidR="008D7602" w:rsidRPr="00B14B84" w:rsidRDefault="008D7602">
      <w:pPr>
        <w:pStyle w:val="NrList"/>
        <w:numPr>
          <w:ilvl w:val="0"/>
          <w:numId w:val="7"/>
        </w:numPr>
        <w:spacing w:line="360" w:lineRule="auto"/>
        <w:rPr>
          <w:szCs w:val="24"/>
        </w:rPr>
      </w:pPr>
      <w:r w:rsidRPr="00B14B84">
        <w:rPr>
          <w:szCs w:val="24"/>
        </w:rPr>
        <w:t xml:space="preserve">применение метода целевого программирования </w:t>
      </w:r>
      <w:r w:rsidRPr="00B14B84">
        <w:rPr>
          <w:rFonts w:eastAsia="Times New Roman"/>
          <w:szCs w:val="24"/>
        </w:rPr>
        <w:t xml:space="preserve">[3] </w:t>
      </w:r>
      <w:r w:rsidRPr="00B14B84">
        <w:rPr>
          <w:szCs w:val="24"/>
        </w:rPr>
        <w:t xml:space="preserve"> для выбора оптимального векторного критерия.</w:t>
      </w:r>
    </w:p>
    <w:p w:rsidR="008D7602" w:rsidRPr="00B14B84" w:rsidRDefault="008D7602">
      <w:pPr>
        <w:pStyle w:val="3"/>
        <w:numPr>
          <w:ilvl w:val="0"/>
          <w:numId w:val="0"/>
        </w:numPr>
        <w:spacing w:line="360" w:lineRule="auto"/>
        <w:rPr>
          <w:szCs w:val="24"/>
        </w:rPr>
      </w:pPr>
      <w:r w:rsidRPr="00B14B84">
        <w:rPr>
          <w:szCs w:val="24"/>
        </w:rPr>
        <w:t>Построение множества Парето и его последовательное сужение</w:t>
      </w:r>
    </w:p>
    <w:p w:rsidR="008D7602" w:rsidRPr="00B14B84" w:rsidRDefault="008D7602">
      <w:pPr>
        <w:spacing w:line="360" w:lineRule="auto"/>
        <w:rPr>
          <w:szCs w:val="24"/>
        </w:rPr>
      </w:pPr>
      <w:r w:rsidRPr="00B14B84">
        <w:rPr>
          <w:szCs w:val="24"/>
        </w:rPr>
        <w:t xml:space="preserve">Основными компонентами задачи многокритериального выбора являются [2]: </w:t>
      </w:r>
    </w:p>
    <w:p w:rsidR="008D7602" w:rsidRPr="00B14B84" w:rsidRDefault="008D7602" w:rsidP="00713D90">
      <w:pPr>
        <w:pStyle w:val="NrList"/>
        <w:numPr>
          <w:ilvl w:val="0"/>
          <w:numId w:val="9"/>
        </w:numPr>
        <w:spacing w:line="360" w:lineRule="auto"/>
        <w:rPr>
          <w:rFonts w:eastAsia="Times New Roman"/>
          <w:szCs w:val="24"/>
        </w:rPr>
      </w:pPr>
      <w:r w:rsidRPr="00B14B84">
        <w:rPr>
          <w:rFonts w:eastAsia="Times New Roman"/>
          <w:szCs w:val="24"/>
        </w:rPr>
        <w:t xml:space="preserve">множество возможных решений </w:t>
      </w:r>
      <w:r w:rsidRPr="00B14B84">
        <w:rPr>
          <w:szCs w:val="24"/>
        </w:rPr>
        <w:fldChar w:fldCharType="begin"/>
      </w:r>
      <w:r w:rsidRPr="00B14B84">
        <w:rPr>
          <w:szCs w:val="24"/>
        </w:rPr>
        <w:instrText xml:space="preserve"> QUOTE  </w:instrText>
      </w:r>
      <w:r w:rsidRPr="00B14B84">
        <w:rPr>
          <w:position w:val="-5"/>
          <w:szCs w:val="24"/>
        </w:rPr>
        <w:fldChar w:fldCharType="separate"/>
      </w:r>
      <w:r w:rsidR="00A0392B">
        <w:rPr>
          <w:noProof/>
          <w:position w:val="-5"/>
          <w:szCs w:val="24"/>
          <w:lang w:eastAsia="ru-RU"/>
        </w:rPr>
        <w:drawing>
          <wp:inline distT="0" distB="0" distL="0" distR="0">
            <wp:extent cx="106045" cy="180975"/>
            <wp:effectExtent l="0" t="0" r="8255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4B84">
        <w:rPr>
          <w:szCs w:val="24"/>
        </w:rPr>
        <w:fldChar w:fldCharType="end"/>
      </w:r>
      <w:r w:rsidRPr="00B14B84">
        <w:rPr>
          <w:rFonts w:eastAsia="Times New Roman"/>
          <w:szCs w:val="24"/>
        </w:rPr>
        <w:t>,</w:t>
      </w:r>
    </w:p>
    <w:p w:rsidR="008D7602" w:rsidRPr="00B14B84" w:rsidRDefault="008D7602" w:rsidP="00713D90">
      <w:pPr>
        <w:pStyle w:val="NrList"/>
        <w:numPr>
          <w:ilvl w:val="0"/>
          <w:numId w:val="9"/>
        </w:numPr>
        <w:spacing w:after="200" w:line="360" w:lineRule="auto"/>
        <w:rPr>
          <w:rFonts w:eastAsia="Times New Roman"/>
          <w:szCs w:val="24"/>
        </w:rPr>
      </w:pPr>
      <w:r w:rsidRPr="00B14B84">
        <w:rPr>
          <w:rFonts w:eastAsia="Times New Roman"/>
          <w:szCs w:val="24"/>
        </w:rPr>
        <w:t xml:space="preserve">векторный критерий </w:t>
      </w:r>
      <w:r w:rsidRPr="00B14B84">
        <w:rPr>
          <w:szCs w:val="24"/>
        </w:rPr>
        <w:fldChar w:fldCharType="begin"/>
      </w:r>
      <w:r w:rsidRPr="00B14B84">
        <w:rPr>
          <w:szCs w:val="24"/>
        </w:rPr>
        <w:instrText xml:space="preserve"> QUOTE  </w:instrText>
      </w:r>
      <w:r w:rsidRPr="00B14B84">
        <w:rPr>
          <w:position w:val="-5"/>
          <w:szCs w:val="24"/>
        </w:rPr>
        <w:fldChar w:fldCharType="separate"/>
      </w:r>
      <w:r w:rsidR="00A0392B">
        <w:rPr>
          <w:noProof/>
          <w:position w:val="-5"/>
          <w:szCs w:val="24"/>
          <w:lang w:eastAsia="ru-RU"/>
        </w:rPr>
        <w:drawing>
          <wp:inline distT="0" distB="0" distL="0" distR="0">
            <wp:extent cx="1190625" cy="180975"/>
            <wp:effectExtent l="0" t="0" r="9525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4B84">
        <w:rPr>
          <w:szCs w:val="24"/>
        </w:rPr>
        <w:fldChar w:fldCharType="end"/>
      </w:r>
      <w:r w:rsidRPr="00B14B84">
        <w:rPr>
          <w:rFonts w:eastAsia="Times New Roman"/>
          <w:szCs w:val="24"/>
        </w:rPr>
        <w:t>,</w:t>
      </w:r>
    </w:p>
    <w:p w:rsidR="008D7602" w:rsidRPr="00B14B84" w:rsidRDefault="008D7602">
      <w:pPr>
        <w:pStyle w:val="NrList"/>
        <w:numPr>
          <w:ilvl w:val="0"/>
          <w:numId w:val="9"/>
        </w:numPr>
        <w:spacing w:after="200" w:line="360" w:lineRule="auto"/>
        <w:rPr>
          <w:szCs w:val="24"/>
        </w:rPr>
      </w:pPr>
      <w:r w:rsidRPr="00B14B84">
        <w:rPr>
          <w:rFonts w:eastAsia="Times New Roman"/>
          <w:szCs w:val="24"/>
        </w:rPr>
        <w:t xml:space="preserve">отношение предпочтения </w:t>
      </w:r>
      <w:r w:rsidRPr="00B14B84">
        <w:rPr>
          <w:szCs w:val="24"/>
        </w:rPr>
        <w:fldChar w:fldCharType="begin"/>
      </w:r>
      <w:r w:rsidRPr="00B14B84">
        <w:rPr>
          <w:szCs w:val="24"/>
        </w:rPr>
        <w:instrText xml:space="preserve"> QUOTE  </w:instrText>
      </w:r>
      <w:r w:rsidRPr="00B14B84">
        <w:rPr>
          <w:position w:val="-5"/>
          <w:szCs w:val="24"/>
        </w:rPr>
        <w:fldChar w:fldCharType="separate"/>
      </w:r>
      <w:r w:rsidR="00A0392B">
        <w:rPr>
          <w:noProof/>
          <w:position w:val="-5"/>
          <w:szCs w:val="24"/>
          <w:lang w:eastAsia="ru-RU"/>
        </w:rPr>
        <w:drawing>
          <wp:inline distT="0" distB="0" distL="0" distR="0">
            <wp:extent cx="191135" cy="180975"/>
            <wp:effectExtent l="0" t="0" r="0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4B84">
        <w:rPr>
          <w:szCs w:val="24"/>
        </w:rPr>
        <w:fldChar w:fldCharType="end"/>
      </w:r>
      <w:r w:rsidRPr="00B14B84">
        <w:rPr>
          <w:rFonts w:eastAsia="Times New Roman"/>
          <w:szCs w:val="24"/>
        </w:rPr>
        <w:t>.</w:t>
      </w:r>
    </w:p>
    <w:p w:rsidR="008D7602" w:rsidRPr="00B14B84" w:rsidRDefault="008D7602">
      <w:pPr>
        <w:spacing w:line="360" w:lineRule="auto"/>
        <w:rPr>
          <w:szCs w:val="24"/>
        </w:rPr>
      </w:pPr>
      <w:r w:rsidRPr="00B14B84">
        <w:rPr>
          <w:szCs w:val="24"/>
        </w:rPr>
        <w:t xml:space="preserve">Для возможности построения множества Парето, необходимо сформулировать отношения предпочтения и сформировать коэффициенты относительной важности </w:t>
      </w:r>
      <w:proofErr w:type="spellStart"/>
      <w:r w:rsidRPr="00B14B84">
        <w:rPr>
          <w:szCs w:val="24"/>
          <w:lang w:val="en-US"/>
        </w:rPr>
        <w:t>i</w:t>
      </w:r>
      <w:proofErr w:type="spellEnd"/>
      <w:r w:rsidRPr="00B14B84">
        <w:rPr>
          <w:szCs w:val="24"/>
        </w:rPr>
        <w:t xml:space="preserve">-го критерия по сравнению с </w:t>
      </w:r>
      <w:r w:rsidRPr="00B14B84">
        <w:rPr>
          <w:szCs w:val="24"/>
          <w:lang w:val="en-US"/>
        </w:rPr>
        <w:t>j</w:t>
      </w:r>
      <w:r w:rsidRPr="00B14B84">
        <w:rPr>
          <w:szCs w:val="24"/>
        </w:rPr>
        <w:t>-ым критерием: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64"/>
        <w:gridCol w:w="7840"/>
        <w:gridCol w:w="676"/>
      </w:tblGrid>
      <w:tr w:rsidR="008D7602" w:rsidRPr="00B14B84">
        <w:tc>
          <w:tcPr>
            <w:tcW w:w="664" w:type="dxa"/>
            <w:shd w:val="clear" w:color="auto" w:fill="auto"/>
          </w:tcPr>
          <w:p w:rsidR="008D7602" w:rsidRPr="00B14B84" w:rsidRDefault="008D7602">
            <w:pPr>
              <w:snapToGrid w:val="0"/>
              <w:spacing w:line="360" w:lineRule="auto"/>
              <w:ind w:firstLine="0"/>
              <w:rPr>
                <w:szCs w:val="24"/>
              </w:rPr>
            </w:pPr>
          </w:p>
        </w:tc>
        <w:tc>
          <w:tcPr>
            <w:tcW w:w="7840" w:type="dxa"/>
            <w:shd w:val="clear" w:color="auto" w:fill="auto"/>
          </w:tcPr>
          <w:p w:rsidR="008D7602" w:rsidRPr="00B14B84" w:rsidRDefault="00A0392B" w:rsidP="00642023">
            <w:pPr>
              <w:spacing w:line="360" w:lineRule="auto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noProof/>
                <w:szCs w:val="24"/>
                <w:lang w:eastAsia="ru-RU"/>
              </w:rPr>
              <w:drawing>
                <wp:inline distT="0" distB="0" distL="0" distR="0">
                  <wp:extent cx="2509520" cy="499745"/>
                  <wp:effectExtent l="0" t="0" r="5080" b="0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9520" cy="4997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D7602" w:rsidRPr="00B14B84">
              <w:rPr>
                <w:szCs w:val="24"/>
              </w:rPr>
              <w:t xml:space="preserve">       </w:t>
            </w:r>
          </w:p>
        </w:tc>
        <w:tc>
          <w:tcPr>
            <w:tcW w:w="676" w:type="dxa"/>
            <w:shd w:val="clear" w:color="auto" w:fill="auto"/>
            <w:vAlign w:val="center"/>
          </w:tcPr>
          <w:p w:rsidR="008D7602" w:rsidRPr="00B14B84" w:rsidRDefault="00642023">
            <w:pPr>
              <w:spacing w:line="360" w:lineRule="auto"/>
              <w:ind w:firstLine="0"/>
              <w:jc w:val="right"/>
              <w:rPr>
                <w:szCs w:val="24"/>
                <w:lang w:val="en-US"/>
              </w:rPr>
            </w:pPr>
            <w:r w:rsidRPr="00B14B84">
              <w:rPr>
                <w:szCs w:val="24"/>
                <w:lang w:val="en-US"/>
              </w:rPr>
              <w:t>(4.4)</w:t>
            </w:r>
          </w:p>
        </w:tc>
      </w:tr>
    </w:tbl>
    <w:p w:rsidR="008D7602" w:rsidRPr="00B14B84" w:rsidRDefault="008D7602">
      <w:pPr>
        <w:spacing w:line="360" w:lineRule="auto"/>
        <w:ind w:firstLine="0"/>
        <w:rPr>
          <w:szCs w:val="24"/>
          <w:lang w:val="en-US"/>
        </w:rPr>
      </w:pPr>
    </w:p>
    <w:p w:rsidR="008D7602" w:rsidRPr="00B14B84" w:rsidRDefault="008D7602">
      <w:pPr>
        <w:spacing w:line="360" w:lineRule="auto"/>
        <w:rPr>
          <w:szCs w:val="24"/>
        </w:rPr>
      </w:pPr>
      <w:r w:rsidRPr="00B14B84">
        <w:rPr>
          <w:szCs w:val="24"/>
        </w:rPr>
        <w:t xml:space="preserve">где </w:t>
      </w:r>
      <w:r w:rsidRPr="00B14B84">
        <w:rPr>
          <w:szCs w:val="24"/>
        </w:rPr>
        <w:fldChar w:fldCharType="begin"/>
      </w:r>
      <w:r w:rsidRPr="00B14B84">
        <w:rPr>
          <w:szCs w:val="24"/>
        </w:rPr>
        <w:instrText xml:space="preserve"> QUOTE  </w:instrText>
      </w:r>
      <w:r w:rsidRPr="00B14B84">
        <w:rPr>
          <w:position w:val="-5"/>
          <w:szCs w:val="24"/>
        </w:rPr>
        <w:fldChar w:fldCharType="separate"/>
      </w:r>
      <w:r w:rsidR="00A0392B">
        <w:rPr>
          <w:noProof/>
          <w:position w:val="-5"/>
          <w:szCs w:val="24"/>
          <w:lang w:eastAsia="ru-RU"/>
        </w:rPr>
        <w:drawing>
          <wp:inline distT="0" distB="0" distL="0" distR="0">
            <wp:extent cx="180975" cy="180975"/>
            <wp:effectExtent l="0" t="0" r="9525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4B84">
        <w:rPr>
          <w:szCs w:val="24"/>
        </w:rPr>
        <w:fldChar w:fldCharType="end"/>
      </w:r>
      <w:proofErr w:type="gramStart"/>
      <w:r w:rsidRPr="00B14B84">
        <w:rPr>
          <w:szCs w:val="24"/>
        </w:rPr>
        <w:t xml:space="preserve"> ,</w:t>
      </w:r>
      <w:proofErr w:type="gramEnd"/>
      <w:r w:rsidRPr="00B14B84">
        <w:rPr>
          <w:szCs w:val="24"/>
        </w:rPr>
        <w:t xml:space="preserve"> </w:t>
      </w:r>
      <w:r w:rsidRPr="00B14B84">
        <w:rPr>
          <w:szCs w:val="24"/>
        </w:rPr>
        <w:fldChar w:fldCharType="begin"/>
      </w:r>
      <w:r w:rsidRPr="00B14B84">
        <w:rPr>
          <w:szCs w:val="24"/>
        </w:rPr>
        <w:instrText xml:space="preserve"> QUOTE  </w:instrText>
      </w:r>
      <w:r w:rsidRPr="00B14B84">
        <w:rPr>
          <w:position w:val="-8"/>
          <w:szCs w:val="24"/>
        </w:rPr>
        <w:fldChar w:fldCharType="separate"/>
      </w:r>
      <w:r w:rsidR="00A0392B">
        <w:rPr>
          <w:noProof/>
          <w:position w:val="-8"/>
          <w:szCs w:val="24"/>
          <w:lang w:eastAsia="ru-RU"/>
        </w:rPr>
        <w:drawing>
          <wp:inline distT="0" distB="0" distL="0" distR="0">
            <wp:extent cx="180975" cy="201930"/>
            <wp:effectExtent l="0" t="0" r="9525" b="762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19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4B84">
        <w:rPr>
          <w:szCs w:val="24"/>
        </w:rPr>
        <w:fldChar w:fldCharType="end"/>
      </w:r>
      <w:r w:rsidRPr="00B14B84">
        <w:rPr>
          <w:szCs w:val="24"/>
        </w:rPr>
        <w:t xml:space="preserve"> - положительные параметры, с которыми </w:t>
      </w:r>
      <w:proofErr w:type="spellStart"/>
      <w:r w:rsidRPr="00B14B84">
        <w:rPr>
          <w:szCs w:val="24"/>
          <w:lang w:val="en-US"/>
        </w:rPr>
        <w:t>i</w:t>
      </w:r>
      <w:proofErr w:type="spellEnd"/>
      <w:r w:rsidRPr="00B14B84">
        <w:rPr>
          <w:szCs w:val="24"/>
        </w:rPr>
        <w:t>-й критерий (</w:t>
      </w:r>
      <w:r w:rsidRPr="00B14B84">
        <w:rPr>
          <w:szCs w:val="24"/>
        </w:rPr>
        <w:fldChar w:fldCharType="begin"/>
      </w:r>
      <w:r w:rsidRPr="00B14B84">
        <w:rPr>
          <w:szCs w:val="24"/>
        </w:rPr>
        <w:instrText xml:space="preserve"> QUOTE  </w:instrText>
      </w:r>
      <w:r w:rsidRPr="00B14B84">
        <w:rPr>
          <w:position w:val="-5"/>
          <w:szCs w:val="24"/>
        </w:rPr>
        <w:fldChar w:fldCharType="separate"/>
      </w:r>
      <w:r w:rsidR="00A0392B">
        <w:rPr>
          <w:noProof/>
          <w:position w:val="-5"/>
          <w:szCs w:val="24"/>
          <w:lang w:eastAsia="ru-RU"/>
        </w:rPr>
        <w:drawing>
          <wp:inline distT="0" distB="0" distL="0" distR="0">
            <wp:extent cx="170180" cy="180975"/>
            <wp:effectExtent l="0" t="0" r="1270" b="952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4B84">
        <w:rPr>
          <w:szCs w:val="24"/>
        </w:rPr>
        <w:fldChar w:fldCharType="end"/>
      </w:r>
      <w:r w:rsidRPr="00B14B84">
        <w:rPr>
          <w:szCs w:val="24"/>
        </w:rPr>
        <w:t xml:space="preserve"> важнее </w:t>
      </w:r>
      <w:r w:rsidRPr="00B14B84">
        <w:rPr>
          <w:szCs w:val="24"/>
          <w:lang w:val="en-US"/>
        </w:rPr>
        <w:t>j</w:t>
      </w:r>
      <w:r w:rsidRPr="00B14B84">
        <w:rPr>
          <w:szCs w:val="24"/>
        </w:rPr>
        <w:t xml:space="preserve">-го критерия </w:t>
      </w:r>
      <w:r w:rsidRPr="00B14B84">
        <w:rPr>
          <w:szCs w:val="24"/>
        </w:rPr>
        <w:fldChar w:fldCharType="begin"/>
      </w:r>
      <w:r w:rsidRPr="00B14B84">
        <w:rPr>
          <w:szCs w:val="24"/>
        </w:rPr>
        <w:instrText xml:space="preserve"> QUOTE  </w:instrText>
      </w:r>
      <w:r w:rsidRPr="00B14B84">
        <w:rPr>
          <w:position w:val="-8"/>
          <w:szCs w:val="24"/>
        </w:rPr>
        <w:fldChar w:fldCharType="separate"/>
      </w:r>
      <w:r w:rsidR="00A0392B">
        <w:rPr>
          <w:noProof/>
          <w:position w:val="-8"/>
          <w:szCs w:val="24"/>
          <w:lang w:eastAsia="ru-RU"/>
        </w:rPr>
        <w:drawing>
          <wp:inline distT="0" distB="0" distL="0" distR="0">
            <wp:extent cx="233680" cy="201930"/>
            <wp:effectExtent l="0" t="0" r="0" b="762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019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4B84">
        <w:rPr>
          <w:szCs w:val="24"/>
        </w:rPr>
        <w:fldChar w:fldCharType="end"/>
      </w:r>
      <w:r w:rsidRPr="00B14B84">
        <w:rPr>
          <w:szCs w:val="24"/>
        </w:rPr>
        <w:t xml:space="preserve">. Это означает [2], что всякий раз ради увеличения значения более важного </w:t>
      </w:r>
      <w:proofErr w:type="spellStart"/>
      <w:r w:rsidRPr="00B14B84">
        <w:rPr>
          <w:szCs w:val="24"/>
          <w:lang w:val="en-US"/>
        </w:rPr>
        <w:t>i</w:t>
      </w:r>
      <w:proofErr w:type="spellEnd"/>
      <w:r w:rsidRPr="00B14B84">
        <w:rPr>
          <w:szCs w:val="24"/>
        </w:rPr>
        <w:t xml:space="preserve">-го критерия на </w:t>
      </w:r>
      <w:r w:rsidRPr="00B14B84">
        <w:rPr>
          <w:szCs w:val="24"/>
        </w:rPr>
        <w:fldChar w:fldCharType="begin"/>
      </w:r>
      <w:r w:rsidRPr="00B14B84">
        <w:rPr>
          <w:szCs w:val="24"/>
        </w:rPr>
        <w:instrText xml:space="preserve"> QUOTE  </w:instrText>
      </w:r>
      <w:r w:rsidRPr="00B14B84">
        <w:rPr>
          <w:position w:val="-5"/>
          <w:szCs w:val="24"/>
        </w:rPr>
        <w:fldChar w:fldCharType="separate"/>
      </w:r>
      <w:r w:rsidR="00A0392B">
        <w:rPr>
          <w:noProof/>
          <w:position w:val="-5"/>
          <w:szCs w:val="24"/>
          <w:lang w:eastAsia="ru-RU"/>
        </w:rPr>
        <w:drawing>
          <wp:inline distT="0" distB="0" distL="0" distR="0">
            <wp:extent cx="180975" cy="180975"/>
            <wp:effectExtent l="0" t="0" r="9525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4B84">
        <w:rPr>
          <w:szCs w:val="24"/>
        </w:rPr>
        <w:fldChar w:fldCharType="end"/>
      </w:r>
      <w:r w:rsidRPr="00B14B84">
        <w:rPr>
          <w:szCs w:val="24"/>
        </w:rPr>
        <w:t xml:space="preserve"> единиц </w:t>
      </w:r>
      <w:r w:rsidRPr="00B14B84">
        <w:rPr>
          <w:b/>
          <w:bCs/>
          <w:i/>
          <w:iCs/>
          <w:szCs w:val="24"/>
        </w:rPr>
        <w:t>ЛПР</w:t>
      </w:r>
      <w:r w:rsidRPr="00B14B84">
        <w:rPr>
          <w:szCs w:val="24"/>
        </w:rPr>
        <w:t xml:space="preserve"> (лицо принимающее решение) готово пожертвовать </w:t>
      </w:r>
      <w:r w:rsidRPr="00B14B84">
        <w:rPr>
          <w:szCs w:val="24"/>
        </w:rPr>
        <w:fldChar w:fldCharType="begin"/>
      </w:r>
      <w:r w:rsidRPr="00B14B84">
        <w:rPr>
          <w:szCs w:val="24"/>
        </w:rPr>
        <w:instrText xml:space="preserve"> QUOTE  </w:instrText>
      </w:r>
      <w:r w:rsidRPr="00B14B84">
        <w:rPr>
          <w:position w:val="-8"/>
          <w:szCs w:val="24"/>
        </w:rPr>
        <w:fldChar w:fldCharType="separate"/>
      </w:r>
      <w:r w:rsidR="00A0392B">
        <w:rPr>
          <w:noProof/>
          <w:position w:val="-8"/>
          <w:szCs w:val="24"/>
          <w:lang w:eastAsia="ru-RU"/>
        </w:rPr>
        <w:drawing>
          <wp:inline distT="0" distB="0" distL="0" distR="0">
            <wp:extent cx="180975" cy="201930"/>
            <wp:effectExtent l="0" t="0" r="9525" b="762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19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4B84">
        <w:rPr>
          <w:szCs w:val="24"/>
        </w:rPr>
        <w:fldChar w:fldCharType="end"/>
      </w:r>
      <w:r w:rsidRPr="00B14B84">
        <w:rPr>
          <w:szCs w:val="24"/>
        </w:rPr>
        <w:t xml:space="preserve"> единицами по менее важному </w:t>
      </w:r>
      <w:r w:rsidRPr="00B14B84">
        <w:rPr>
          <w:szCs w:val="24"/>
          <w:lang w:val="en-US"/>
        </w:rPr>
        <w:t>j</w:t>
      </w:r>
      <w:r w:rsidRPr="00B14B84">
        <w:rPr>
          <w:szCs w:val="24"/>
        </w:rPr>
        <w:t>-му критерию.</w:t>
      </w:r>
    </w:p>
    <w:p w:rsidR="008D7602" w:rsidRPr="00B14B84" w:rsidRDefault="008D7602">
      <w:pPr>
        <w:spacing w:line="360" w:lineRule="auto"/>
        <w:rPr>
          <w:szCs w:val="24"/>
        </w:rPr>
      </w:pPr>
      <w:r w:rsidRPr="00B14B84">
        <w:rPr>
          <w:szCs w:val="24"/>
        </w:rPr>
        <w:t>Эти действия должно осуществлять лицо, принимающее решение (</w:t>
      </w:r>
      <w:r w:rsidRPr="00B14B84">
        <w:rPr>
          <w:b/>
          <w:bCs/>
          <w:i/>
          <w:iCs/>
          <w:szCs w:val="24"/>
        </w:rPr>
        <w:t>ЛПР</w:t>
      </w:r>
      <w:r w:rsidRPr="00B14B84">
        <w:rPr>
          <w:szCs w:val="24"/>
        </w:rPr>
        <w:t>). Предполагается, что реализованное программное обеспечение (</w:t>
      </w:r>
      <w:proofErr w:type="gramStart"/>
      <w:r w:rsidRPr="00B14B84">
        <w:rPr>
          <w:szCs w:val="24"/>
        </w:rPr>
        <w:t>ПО</w:t>
      </w:r>
      <w:proofErr w:type="gramEnd"/>
      <w:r w:rsidRPr="00B14B84">
        <w:rPr>
          <w:szCs w:val="24"/>
        </w:rPr>
        <w:t xml:space="preserve">) </w:t>
      </w:r>
      <w:proofErr w:type="gramStart"/>
      <w:r w:rsidRPr="00B14B84">
        <w:rPr>
          <w:szCs w:val="24"/>
        </w:rPr>
        <w:t>для</w:t>
      </w:r>
      <w:proofErr w:type="gramEnd"/>
      <w:r w:rsidRPr="00B14B84">
        <w:rPr>
          <w:szCs w:val="24"/>
        </w:rPr>
        <w:t xml:space="preserve"> решения поставленной задачи оптимизации будет иметь экспертный блок, позволяющий задавать необходимые коэффициенты. Таким образом, в описанном процессе, в качестве ЛПР будет выступать эксперт, непосредственно работающий </w:t>
      </w:r>
      <w:proofErr w:type="gramStart"/>
      <w:r w:rsidRPr="00B14B84">
        <w:rPr>
          <w:szCs w:val="24"/>
        </w:rPr>
        <w:t>с</w:t>
      </w:r>
      <w:proofErr w:type="gramEnd"/>
      <w:r w:rsidRPr="00B14B84">
        <w:rPr>
          <w:szCs w:val="24"/>
        </w:rPr>
        <w:t xml:space="preserve"> данным ПО.</w:t>
      </w:r>
    </w:p>
    <w:p w:rsidR="008D7602" w:rsidRPr="00B14B84" w:rsidRDefault="008D7602" w:rsidP="00877330">
      <w:pPr>
        <w:pStyle w:val="NrList"/>
        <w:spacing w:line="360" w:lineRule="auto"/>
        <w:ind w:left="0" w:firstLine="567"/>
        <w:rPr>
          <w:szCs w:val="24"/>
        </w:rPr>
      </w:pPr>
      <w:r w:rsidRPr="00B14B84">
        <w:rPr>
          <w:rFonts w:eastAsia="Times New Roman"/>
          <w:szCs w:val="24"/>
        </w:rPr>
        <w:t xml:space="preserve">ЛПР должно быть заинтересовано в минимизации каждой из функций </w:t>
      </w:r>
      <w:r w:rsidRPr="00B14B84">
        <w:rPr>
          <w:szCs w:val="24"/>
        </w:rPr>
        <w:fldChar w:fldCharType="begin"/>
      </w:r>
      <w:r w:rsidRPr="00B14B84">
        <w:rPr>
          <w:szCs w:val="24"/>
        </w:rPr>
        <w:instrText xml:space="preserve"> QUOTE  </w:instrText>
      </w:r>
      <w:r w:rsidRPr="00B14B84">
        <w:rPr>
          <w:position w:val="-5"/>
          <w:szCs w:val="24"/>
        </w:rPr>
        <w:fldChar w:fldCharType="separate"/>
      </w:r>
      <w:r w:rsidR="00A0392B">
        <w:rPr>
          <w:noProof/>
          <w:position w:val="-5"/>
          <w:szCs w:val="24"/>
          <w:lang w:eastAsia="ru-RU"/>
        </w:rPr>
        <w:drawing>
          <wp:inline distT="0" distB="0" distL="0" distR="0">
            <wp:extent cx="775970" cy="180975"/>
            <wp:effectExtent l="0" t="0" r="5080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970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4B84">
        <w:rPr>
          <w:szCs w:val="24"/>
        </w:rPr>
        <w:fldChar w:fldCharType="end"/>
      </w:r>
      <w:r w:rsidRPr="00B14B84">
        <w:rPr>
          <w:rFonts w:eastAsia="Times New Roman"/>
          <w:szCs w:val="24"/>
        </w:rPr>
        <w:t>, участвующих в задаче. Если какой-то из критериев для ЛПР желательно не минимизировать, а максимизировать, то его в математическую модель следует включить со знаком минус [2]. Этот подход позволяет свести операцию максимизации к операции минимизации.</w:t>
      </w:r>
    </w:p>
    <w:p w:rsidR="008D7602" w:rsidRPr="00B14B84" w:rsidRDefault="008D7602">
      <w:pPr>
        <w:spacing w:line="360" w:lineRule="auto"/>
        <w:rPr>
          <w:szCs w:val="24"/>
        </w:rPr>
      </w:pPr>
      <w:r w:rsidRPr="00B14B84">
        <w:rPr>
          <w:szCs w:val="24"/>
        </w:rPr>
        <w:lastRenderedPageBreak/>
        <w:t>Таким образом, критерий (3.12) будем включать в математическую модель со знаком минус.</w:t>
      </w:r>
    </w:p>
    <w:p w:rsidR="008D7602" w:rsidRPr="00B14B84" w:rsidRDefault="008D7602">
      <w:pPr>
        <w:spacing w:line="360" w:lineRule="auto"/>
        <w:rPr>
          <w:szCs w:val="24"/>
        </w:rPr>
      </w:pPr>
      <w:r w:rsidRPr="00B14B84">
        <w:rPr>
          <w:szCs w:val="24"/>
        </w:rPr>
        <w:t xml:space="preserve">После построения множества Парето по найденному множеству возможных векторов </w:t>
      </w:r>
      <w:r w:rsidRPr="00B14B84">
        <w:rPr>
          <w:szCs w:val="24"/>
          <w:lang w:val="en-US"/>
        </w:rPr>
        <w:t>U</w:t>
      </w:r>
      <w:r w:rsidRPr="00B14B84">
        <w:rPr>
          <w:szCs w:val="24"/>
        </w:rPr>
        <w:t xml:space="preserve">, согласно методу последовательного сужения множества Парето [2], менее важный </w:t>
      </w:r>
      <w:r w:rsidRPr="00B14B84">
        <w:rPr>
          <w:szCs w:val="24"/>
          <w:lang w:val="en-US"/>
        </w:rPr>
        <w:t>j</w:t>
      </w:r>
      <w:r w:rsidRPr="00B14B84">
        <w:rPr>
          <w:szCs w:val="24"/>
        </w:rPr>
        <w:t xml:space="preserve">-й критерий в общем списке критериев </w:t>
      </w:r>
      <w:r w:rsidRPr="00B14B84">
        <w:rPr>
          <w:szCs w:val="24"/>
        </w:rPr>
        <w:fldChar w:fldCharType="begin"/>
      </w:r>
      <w:r w:rsidRPr="00B14B84">
        <w:rPr>
          <w:szCs w:val="24"/>
        </w:rPr>
        <w:instrText xml:space="preserve"> QUOTE  </w:instrText>
      </w:r>
      <w:r w:rsidRPr="00B14B84">
        <w:rPr>
          <w:position w:val="-5"/>
          <w:szCs w:val="24"/>
        </w:rPr>
        <w:fldChar w:fldCharType="separate"/>
      </w:r>
      <w:r w:rsidR="00A0392B">
        <w:rPr>
          <w:noProof/>
          <w:position w:val="-5"/>
          <w:szCs w:val="24"/>
          <w:lang w:eastAsia="ru-RU"/>
        </w:rPr>
        <w:drawing>
          <wp:inline distT="0" distB="0" distL="0" distR="0">
            <wp:extent cx="775970" cy="180975"/>
            <wp:effectExtent l="0" t="0" r="5080" b="952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970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4B84">
        <w:rPr>
          <w:szCs w:val="24"/>
        </w:rPr>
        <w:fldChar w:fldCharType="end"/>
      </w:r>
      <w:r w:rsidRPr="00B14B84">
        <w:rPr>
          <w:szCs w:val="24"/>
        </w:rPr>
        <w:t xml:space="preserve"> необходимо заменить новым, вычисленным по формуле   </w:t>
      </w:r>
      <w:r w:rsidRPr="00B14B84">
        <w:rPr>
          <w:szCs w:val="24"/>
        </w:rPr>
        <w:fldChar w:fldCharType="begin"/>
      </w:r>
      <w:r w:rsidRPr="00B14B84">
        <w:rPr>
          <w:szCs w:val="24"/>
        </w:rPr>
        <w:instrText xml:space="preserve"> QUOTE  </w:instrText>
      </w:r>
      <w:r w:rsidRPr="00B14B84">
        <w:rPr>
          <w:position w:val="-8"/>
          <w:szCs w:val="24"/>
        </w:rPr>
        <w:fldChar w:fldCharType="separate"/>
      </w:r>
      <w:r w:rsidR="00A0392B">
        <w:rPr>
          <w:noProof/>
          <w:position w:val="-8"/>
          <w:szCs w:val="24"/>
          <w:lang w:eastAsia="ru-RU"/>
        </w:rPr>
        <w:drawing>
          <wp:inline distT="0" distB="0" distL="0" distR="0">
            <wp:extent cx="1190625" cy="201930"/>
            <wp:effectExtent l="0" t="0" r="9525" b="762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019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4B84">
        <w:rPr>
          <w:szCs w:val="24"/>
        </w:rPr>
        <w:fldChar w:fldCharType="end"/>
      </w:r>
      <w:proofErr w:type="gramStart"/>
      <w:r w:rsidRPr="00B14B84">
        <w:rPr>
          <w:szCs w:val="24"/>
        </w:rPr>
        <w:t xml:space="preserve"> .</w:t>
      </w:r>
      <w:proofErr w:type="gramEnd"/>
      <w:r w:rsidRPr="00B14B84">
        <w:rPr>
          <w:szCs w:val="24"/>
        </w:rPr>
        <w:t xml:space="preserve"> Затем следует найти множество Парето относительно нового векторного критерия. [2].</w:t>
      </w:r>
    </w:p>
    <w:p w:rsidR="008D7602" w:rsidRPr="00B14B84" w:rsidRDefault="008D7602">
      <w:pPr>
        <w:spacing w:line="360" w:lineRule="auto"/>
        <w:rPr>
          <w:szCs w:val="24"/>
        </w:rPr>
      </w:pPr>
      <w:r w:rsidRPr="00B14B84">
        <w:rPr>
          <w:szCs w:val="24"/>
        </w:rPr>
        <w:t xml:space="preserve">После построения нового множества, в случае, если оно оказывается приемлемым для окончательного выбора, процесс принятия решений заканчивается. В противном случае дальнейший выбор следует производить в пределах найденного множества Парето [2]. </w:t>
      </w:r>
    </w:p>
    <w:p w:rsidR="008D7602" w:rsidRPr="00B14B84" w:rsidRDefault="008D7602">
      <w:pPr>
        <w:pStyle w:val="3"/>
        <w:numPr>
          <w:ilvl w:val="0"/>
          <w:numId w:val="0"/>
        </w:numPr>
        <w:spacing w:line="360" w:lineRule="auto"/>
        <w:rPr>
          <w:szCs w:val="24"/>
        </w:rPr>
      </w:pPr>
      <w:r w:rsidRPr="00B14B84">
        <w:rPr>
          <w:szCs w:val="24"/>
        </w:rPr>
        <w:t>Метод целевого программирования</w:t>
      </w:r>
    </w:p>
    <w:p w:rsidR="008D7602" w:rsidRPr="00B14B84" w:rsidRDefault="008D7602">
      <w:pPr>
        <w:spacing w:line="360" w:lineRule="auto"/>
        <w:rPr>
          <w:szCs w:val="24"/>
        </w:rPr>
      </w:pPr>
      <w:r w:rsidRPr="00B14B84">
        <w:rPr>
          <w:szCs w:val="24"/>
        </w:rPr>
        <w:t>После построения и последовательного сужения множества Парето в п.4.2.1 будем применять метод целевого программирования [3] для окончательного выбора оптимального векторного критерия.</w:t>
      </w:r>
    </w:p>
    <w:p w:rsidR="008D7602" w:rsidRPr="00B14B84" w:rsidRDefault="008D7602">
      <w:pPr>
        <w:spacing w:line="360" w:lineRule="auto"/>
        <w:rPr>
          <w:szCs w:val="24"/>
        </w:rPr>
      </w:pPr>
      <w:r w:rsidRPr="00B14B84">
        <w:rPr>
          <w:szCs w:val="24"/>
        </w:rPr>
        <w:t>В качестве входных данных имеем набор векторных критериев</w:t>
      </w:r>
      <w:proofErr w:type="gramStart"/>
      <w:r w:rsidRPr="00B14B84">
        <w:rPr>
          <w:szCs w:val="24"/>
        </w:rPr>
        <w:t xml:space="preserve">  </w:t>
      </w:r>
      <w:r w:rsidRPr="00B14B84">
        <w:rPr>
          <w:szCs w:val="24"/>
        </w:rPr>
        <w:fldChar w:fldCharType="begin"/>
      </w:r>
      <w:r w:rsidRPr="00B14B84">
        <w:rPr>
          <w:szCs w:val="24"/>
        </w:rPr>
        <w:instrText xml:space="preserve"> QUOTE  </w:instrText>
      </w:r>
      <w:r w:rsidRPr="00B14B84">
        <w:rPr>
          <w:b/>
          <w:position w:val="-5"/>
          <w:szCs w:val="24"/>
        </w:rPr>
        <w:fldChar w:fldCharType="separate"/>
      </w:r>
      <w:r w:rsidR="00A0392B">
        <w:rPr>
          <w:b/>
          <w:noProof/>
          <w:position w:val="-5"/>
          <w:szCs w:val="24"/>
          <w:lang w:eastAsia="ru-RU"/>
        </w:rPr>
        <w:drawing>
          <wp:inline distT="0" distB="0" distL="0" distR="0">
            <wp:extent cx="1233170" cy="180975"/>
            <wp:effectExtent l="0" t="0" r="5080" b="952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4B84">
        <w:rPr>
          <w:szCs w:val="24"/>
        </w:rPr>
        <w:fldChar w:fldCharType="end"/>
      </w:r>
      <w:r w:rsidRPr="00B14B84">
        <w:rPr>
          <w:szCs w:val="24"/>
        </w:rPr>
        <w:t xml:space="preserve"> К</w:t>
      </w:r>
      <w:proofErr w:type="gramEnd"/>
      <w:r w:rsidRPr="00B14B84">
        <w:rPr>
          <w:szCs w:val="24"/>
        </w:rPr>
        <w:t xml:space="preserve">аждый из критериев </w:t>
      </w:r>
      <w:r w:rsidRPr="00B14B84">
        <w:rPr>
          <w:szCs w:val="24"/>
        </w:rPr>
        <w:fldChar w:fldCharType="begin"/>
      </w:r>
      <w:r w:rsidRPr="00B14B84">
        <w:rPr>
          <w:szCs w:val="24"/>
        </w:rPr>
        <w:instrText xml:space="preserve"> QUOTE  </w:instrText>
      </w:r>
      <w:r w:rsidRPr="00B14B84">
        <w:rPr>
          <w:position w:val="-5"/>
          <w:szCs w:val="24"/>
        </w:rPr>
        <w:fldChar w:fldCharType="separate"/>
      </w:r>
      <w:r w:rsidR="00A0392B">
        <w:rPr>
          <w:noProof/>
          <w:position w:val="-5"/>
          <w:szCs w:val="24"/>
          <w:lang w:eastAsia="ru-RU"/>
        </w:rPr>
        <w:drawing>
          <wp:inline distT="0" distB="0" distL="0" distR="0">
            <wp:extent cx="775970" cy="180975"/>
            <wp:effectExtent l="0" t="0" r="5080" b="952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970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4B84">
        <w:rPr>
          <w:szCs w:val="24"/>
        </w:rPr>
        <w:fldChar w:fldCharType="end"/>
      </w:r>
      <w:r w:rsidRPr="00B14B84">
        <w:rPr>
          <w:szCs w:val="24"/>
        </w:rPr>
        <w:t xml:space="preserve"> необходимо минимизировать на множестве возможных решений </w:t>
      </w:r>
      <w:r w:rsidRPr="00B14B84">
        <w:rPr>
          <w:szCs w:val="24"/>
        </w:rPr>
        <w:fldChar w:fldCharType="begin"/>
      </w:r>
      <w:r w:rsidRPr="00B14B84">
        <w:rPr>
          <w:szCs w:val="24"/>
        </w:rPr>
        <w:instrText xml:space="preserve"> QUOTE  </w:instrText>
      </w:r>
      <w:r w:rsidRPr="00B14B84">
        <w:rPr>
          <w:position w:val="-5"/>
          <w:szCs w:val="24"/>
        </w:rPr>
        <w:fldChar w:fldCharType="separate"/>
      </w:r>
      <w:r w:rsidR="00A0392B">
        <w:rPr>
          <w:noProof/>
          <w:position w:val="-5"/>
          <w:szCs w:val="24"/>
          <w:lang w:eastAsia="ru-RU"/>
        </w:rPr>
        <w:drawing>
          <wp:inline distT="0" distB="0" distL="0" distR="0">
            <wp:extent cx="106045" cy="180975"/>
            <wp:effectExtent l="0" t="0" r="8255" b="952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4B84">
        <w:rPr>
          <w:szCs w:val="24"/>
        </w:rPr>
        <w:fldChar w:fldCharType="end"/>
      </w:r>
      <w:r w:rsidRPr="00B14B84">
        <w:rPr>
          <w:szCs w:val="24"/>
        </w:rPr>
        <w:t xml:space="preserve">. Здесь и далее </w:t>
      </w:r>
      <w:r w:rsidRPr="00B14B84">
        <w:rPr>
          <w:szCs w:val="24"/>
          <w:lang w:val="en-US"/>
        </w:rPr>
        <w:t>m</w:t>
      </w:r>
      <w:r w:rsidRPr="00B14B84">
        <w:rPr>
          <w:szCs w:val="24"/>
        </w:rPr>
        <w:t xml:space="preserve"> = 4, так как задача решается с учетом 4 критериев.</w:t>
      </w:r>
    </w:p>
    <w:p w:rsidR="008D7602" w:rsidRPr="00B14B84" w:rsidRDefault="008D7602">
      <w:pPr>
        <w:spacing w:line="360" w:lineRule="auto"/>
        <w:rPr>
          <w:szCs w:val="24"/>
        </w:rPr>
      </w:pPr>
      <w:r w:rsidRPr="00B14B84">
        <w:rPr>
          <w:szCs w:val="24"/>
        </w:rPr>
        <w:t xml:space="preserve">В рамках метода целевого программирования полагается, что в пространстве </w:t>
      </w:r>
      <w:r w:rsidRPr="00B14B84">
        <w:rPr>
          <w:szCs w:val="24"/>
          <w:lang w:val="en-US"/>
        </w:rPr>
        <w:t>R</w:t>
      </w:r>
      <w:r w:rsidRPr="00B14B84">
        <w:rPr>
          <w:szCs w:val="24"/>
          <w:vertAlign w:val="superscript"/>
          <w:lang w:val="en-US"/>
        </w:rPr>
        <w:t>m</w:t>
      </w:r>
      <w:r w:rsidRPr="00B14B84">
        <w:rPr>
          <w:szCs w:val="24"/>
        </w:rPr>
        <w:t xml:space="preserve"> задано непустое множество </w:t>
      </w:r>
      <w:r w:rsidRPr="00B14B84">
        <w:rPr>
          <w:szCs w:val="24"/>
          <w:lang w:val="en-US"/>
        </w:rPr>
        <w:t>U</w:t>
      </w:r>
      <w:r w:rsidRPr="00B14B84">
        <w:rPr>
          <w:szCs w:val="24"/>
        </w:rPr>
        <w:t>, которое называют множеством «идеальных» векторов. Данное множество считается недостижимым, т.е. выполняется равенство [</w:t>
      </w:r>
      <w:r w:rsidRPr="00B14B84">
        <w:rPr>
          <w:szCs w:val="24"/>
          <w:lang w:val="en-US"/>
        </w:rPr>
        <w:t>2</w:t>
      </w:r>
      <w:r w:rsidRPr="00B14B84">
        <w:rPr>
          <w:szCs w:val="24"/>
        </w:rPr>
        <w:t>]: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68"/>
        <w:gridCol w:w="7836"/>
        <w:gridCol w:w="676"/>
      </w:tblGrid>
      <w:tr w:rsidR="008D7602" w:rsidRPr="00B14B84">
        <w:tc>
          <w:tcPr>
            <w:tcW w:w="668" w:type="dxa"/>
            <w:shd w:val="clear" w:color="auto" w:fill="auto"/>
          </w:tcPr>
          <w:p w:rsidR="008D7602" w:rsidRPr="00B14B84" w:rsidRDefault="008D7602">
            <w:pPr>
              <w:snapToGrid w:val="0"/>
              <w:spacing w:line="360" w:lineRule="auto"/>
              <w:ind w:firstLine="0"/>
              <w:rPr>
                <w:szCs w:val="24"/>
              </w:rPr>
            </w:pPr>
          </w:p>
        </w:tc>
        <w:tc>
          <w:tcPr>
            <w:tcW w:w="7836" w:type="dxa"/>
            <w:shd w:val="clear" w:color="auto" w:fill="auto"/>
          </w:tcPr>
          <w:p w:rsidR="008D7602" w:rsidRPr="00B14B84" w:rsidRDefault="00A0392B" w:rsidP="00642023">
            <w:pPr>
              <w:spacing w:line="360" w:lineRule="auto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noProof/>
                <w:szCs w:val="24"/>
                <w:lang w:eastAsia="ru-RU"/>
              </w:rPr>
              <w:drawing>
                <wp:inline distT="0" distB="0" distL="0" distR="0">
                  <wp:extent cx="893445" cy="212725"/>
                  <wp:effectExtent l="0" t="0" r="1905" b="0"/>
                  <wp:docPr id="84" name="Рисунок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3445" cy="212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D7602" w:rsidRPr="00B14B84">
              <w:rPr>
                <w:szCs w:val="24"/>
              </w:rPr>
              <w:t xml:space="preserve">                           </w:t>
            </w:r>
          </w:p>
        </w:tc>
        <w:tc>
          <w:tcPr>
            <w:tcW w:w="676" w:type="dxa"/>
            <w:shd w:val="clear" w:color="auto" w:fill="auto"/>
            <w:vAlign w:val="center"/>
          </w:tcPr>
          <w:p w:rsidR="008D7602" w:rsidRPr="00B14B84" w:rsidRDefault="00642023">
            <w:pPr>
              <w:spacing w:line="360" w:lineRule="auto"/>
              <w:ind w:firstLine="0"/>
              <w:jc w:val="right"/>
              <w:rPr>
                <w:szCs w:val="24"/>
                <w:lang w:val="en-US"/>
              </w:rPr>
            </w:pPr>
            <w:r w:rsidRPr="00B14B84">
              <w:rPr>
                <w:szCs w:val="24"/>
                <w:lang w:val="en-US"/>
              </w:rPr>
              <w:t>(4.5)</w:t>
            </w:r>
          </w:p>
        </w:tc>
      </w:tr>
    </w:tbl>
    <w:p w:rsidR="008D7602" w:rsidRPr="00B14B84" w:rsidRDefault="008D7602">
      <w:pPr>
        <w:spacing w:line="360" w:lineRule="auto"/>
        <w:rPr>
          <w:szCs w:val="24"/>
        </w:rPr>
      </w:pPr>
      <w:r w:rsidRPr="00B14B84">
        <w:rPr>
          <w:szCs w:val="24"/>
        </w:rPr>
        <w:t xml:space="preserve">где </w:t>
      </w:r>
      <w:r w:rsidRPr="00B14B84">
        <w:rPr>
          <w:szCs w:val="24"/>
        </w:rPr>
        <w:fldChar w:fldCharType="begin"/>
      </w:r>
      <w:r w:rsidRPr="00B14B84">
        <w:rPr>
          <w:szCs w:val="24"/>
        </w:rPr>
        <w:instrText xml:space="preserve"> QUOTE  </w:instrText>
      </w:r>
      <w:r w:rsidRPr="00B14B84">
        <w:rPr>
          <w:position w:val="-5"/>
          <w:szCs w:val="24"/>
        </w:rPr>
        <w:fldChar w:fldCharType="separate"/>
      </w:r>
      <w:r w:rsidR="00A0392B">
        <w:rPr>
          <w:noProof/>
          <w:position w:val="-5"/>
          <w:szCs w:val="24"/>
          <w:lang w:eastAsia="ru-RU"/>
        </w:rPr>
        <w:drawing>
          <wp:inline distT="0" distB="0" distL="0" distR="0">
            <wp:extent cx="95885" cy="180975"/>
            <wp:effectExtent l="0" t="0" r="0" b="952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4B84">
        <w:rPr>
          <w:szCs w:val="24"/>
        </w:rPr>
        <w:fldChar w:fldCharType="end"/>
      </w:r>
      <w:r w:rsidRPr="00B14B84">
        <w:rPr>
          <w:szCs w:val="24"/>
        </w:rPr>
        <w:t xml:space="preserve"> – множество возможных векторов.</w:t>
      </w:r>
    </w:p>
    <w:p w:rsidR="008D7602" w:rsidRPr="00B14B84" w:rsidRDefault="008D7602">
      <w:pPr>
        <w:spacing w:line="360" w:lineRule="auto"/>
        <w:rPr>
          <w:szCs w:val="24"/>
        </w:rPr>
      </w:pPr>
      <w:r w:rsidRPr="00B14B84">
        <w:rPr>
          <w:szCs w:val="24"/>
        </w:rPr>
        <w:t>Т.к. в нашем случае все критерии необходимо минимизировать, то в качестве такого «идеального» множества векторов можно рассматривать множество, состоящее из одного вектора – начала координат.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68"/>
        <w:gridCol w:w="7836"/>
        <w:gridCol w:w="676"/>
      </w:tblGrid>
      <w:tr w:rsidR="008D7602" w:rsidRPr="00B14B84">
        <w:tc>
          <w:tcPr>
            <w:tcW w:w="668" w:type="dxa"/>
            <w:shd w:val="clear" w:color="auto" w:fill="auto"/>
          </w:tcPr>
          <w:p w:rsidR="008D7602" w:rsidRPr="00B14B84" w:rsidRDefault="008D7602">
            <w:pPr>
              <w:snapToGrid w:val="0"/>
              <w:spacing w:line="360" w:lineRule="auto"/>
              <w:ind w:firstLine="0"/>
              <w:rPr>
                <w:szCs w:val="24"/>
              </w:rPr>
            </w:pPr>
          </w:p>
        </w:tc>
        <w:tc>
          <w:tcPr>
            <w:tcW w:w="7836" w:type="dxa"/>
            <w:shd w:val="clear" w:color="auto" w:fill="auto"/>
          </w:tcPr>
          <w:p w:rsidR="008D7602" w:rsidRPr="00B14B84" w:rsidRDefault="00A0392B" w:rsidP="00642023">
            <w:pPr>
              <w:spacing w:line="360" w:lineRule="auto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noProof/>
                <w:szCs w:val="24"/>
                <w:lang w:eastAsia="ru-RU"/>
              </w:rPr>
              <w:drawing>
                <wp:inline distT="0" distB="0" distL="0" distR="0">
                  <wp:extent cx="1318260" cy="212725"/>
                  <wp:effectExtent l="0" t="0" r="0" b="0"/>
                  <wp:docPr id="86" name="Рисунок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8260" cy="212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D7602" w:rsidRPr="00B14B84">
              <w:rPr>
                <w:szCs w:val="24"/>
              </w:rPr>
              <w:t xml:space="preserve">                      </w:t>
            </w:r>
          </w:p>
        </w:tc>
        <w:tc>
          <w:tcPr>
            <w:tcW w:w="676" w:type="dxa"/>
            <w:shd w:val="clear" w:color="auto" w:fill="auto"/>
            <w:vAlign w:val="center"/>
          </w:tcPr>
          <w:p w:rsidR="008D7602" w:rsidRPr="00B14B84" w:rsidRDefault="00642023">
            <w:pPr>
              <w:spacing w:line="360" w:lineRule="auto"/>
              <w:ind w:firstLine="0"/>
              <w:jc w:val="right"/>
              <w:rPr>
                <w:szCs w:val="24"/>
                <w:lang w:val="en-US"/>
              </w:rPr>
            </w:pPr>
            <w:r w:rsidRPr="00B14B84">
              <w:rPr>
                <w:szCs w:val="24"/>
                <w:lang w:val="en-US"/>
              </w:rPr>
              <w:t>(4.6)</w:t>
            </w:r>
          </w:p>
        </w:tc>
      </w:tr>
    </w:tbl>
    <w:p w:rsidR="008D7602" w:rsidRPr="00B14B84" w:rsidRDefault="008D7602">
      <w:pPr>
        <w:spacing w:line="360" w:lineRule="auto"/>
        <w:rPr>
          <w:szCs w:val="24"/>
        </w:rPr>
      </w:pPr>
      <w:r w:rsidRPr="00B14B84">
        <w:rPr>
          <w:szCs w:val="24"/>
        </w:rPr>
        <w:t xml:space="preserve">Кроме этого, на </w:t>
      </w:r>
      <w:proofErr w:type="spellStart"/>
      <w:r w:rsidRPr="00B14B84">
        <w:rPr>
          <w:szCs w:val="24"/>
        </w:rPr>
        <w:t>критериальном</w:t>
      </w:r>
      <w:proofErr w:type="spellEnd"/>
      <w:r w:rsidRPr="00B14B84">
        <w:rPr>
          <w:szCs w:val="24"/>
        </w:rPr>
        <w:t xml:space="preserve"> пространстве задается метрика – числовая </w:t>
      </w:r>
      <w:proofErr w:type="gramStart"/>
      <w:r w:rsidRPr="00B14B84">
        <w:rPr>
          <w:szCs w:val="24"/>
        </w:rPr>
        <w:t>функция</w:t>
      </w:r>
      <w:proofErr w:type="gramEnd"/>
      <w:r w:rsidRPr="00B14B84">
        <w:rPr>
          <w:szCs w:val="24"/>
        </w:rPr>
        <w:t xml:space="preserve"> </w:t>
      </w:r>
      <w:r w:rsidRPr="00B14B84">
        <w:rPr>
          <w:szCs w:val="24"/>
        </w:rPr>
        <w:fldChar w:fldCharType="begin"/>
      </w:r>
      <w:r w:rsidRPr="00B14B84">
        <w:rPr>
          <w:szCs w:val="24"/>
        </w:rPr>
        <w:instrText xml:space="preserve"> QUOTE  </w:instrText>
      </w:r>
      <w:r w:rsidRPr="00B14B84">
        <w:rPr>
          <w:position w:val="-5"/>
          <w:szCs w:val="24"/>
        </w:rPr>
        <w:fldChar w:fldCharType="separate"/>
      </w:r>
      <w:r w:rsidR="00A0392B">
        <w:rPr>
          <w:noProof/>
          <w:position w:val="-5"/>
          <w:szCs w:val="24"/>
          <w:lang w:eastAsia="ru-RU"/>
        </w:rPr>
        <w:drawing>
          <wp:inline distT="0" distB="0" distL="0" distR="0">
            <wp:extent cx="786765" cy="180975"/>
            <wp:effectExtent l="0" t="0" r="0" b="952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4B84">
        <w:rPr>
          <w:szCs w:val="24"/>
        </w:rPr>
        <w:fldChar w:fldCharType="end"/>
      </w:r>
      <w:r w:rsidRPr="00B14B84">
        <w:rPr>
          <w:szCs w:val="24"/>
        </w:rPr>
        <w:t xml:space="preserve"> которая каждой паре векторов </w:t>
      </w:r>
      <w:r w:rsidRPr="00B14B84">
        <w:rPr>
          <w:szCs w:val="24"/>
          <w:lang w:val="en-US"/>
        </w:rPr>
        <w:t>y</w:t>
      </w:r>
      <w:r w:rsidRPr="00B14B84">
        <w:rPr>
          <w:szCs w:val="24"/>
        </w:rPr>
        <w:t xml:space="preserve">, </w:t>
      </w:r>
      <w:r w:rsidRPr="00B14B84">
        <w:rPr>
          <w:szCs w:val="24"/>
          <w:lang w:val="en-US"/>
        </w:rPr>
        <w:t>z</w:t>
      </w:r>
      <w:r w:rsidRPr="00B14B84">
        <w:rPr>
          <w:szCs w:val="24"/>
        </w:rPr>
        <w:t xml:space="preserve"> сопоставляет неотрицательное число, называемое расстоянием между векторами </w:t>
      </w:r>
      <w:r w:rsidRPr="00B14B84">
        <w:rPr>
          <w:szCs w:val="24"/>
          <w:lang w:val="en-US"/>
        </w:rPr>
        <w:t>y</w:t>
      </w:r>
      <w:r w:rsidRPr="00B14B84">
        <w:rPr>
          <w:szCs w:val="24"/>
        </w:rPr>
        <w:t xml:space="preserve"> и </w:t>
      </w:r>
      <w:r w:rsidRPr="00B14B84">
        <w:rPr>
          <w:szCs w:val="24"/>
          <w:lang w:val="en-US"/>
        </w:rPr>
        <w:t>z</w:t>
      </w:r>
      <w:r w:rsidRPr="00B14B84">
        <w:rPr>
          <w:szCs w:val="24"/>
        </w:rPr>
        <w:t>.</w:t>
      </w:r>
    </w:p>
    <w:p w:rsidR="008D7602" w:rsidRPr="00B14B84" w:rsidRDefault="008D7602">
      <w:pPr>
        <w:spacing w:line="360" w:lineRule="auto"/>
        <w:rPr>
          <w:szCs w:val="24"/>
        </w:rPr>
      </w:pPr>
      <w:r w:rsidRPr="00B14B84">
        <w:rPr>
          <w:szCs w:val="24"/>
        </w:rPr>
        <w:lastRenderedPageBreak/>
        <w:t>Предлагается использовать квадратичную метрику, описывающую квадрат расстояния: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67"/>
        <w:gridCol w:w="7837"/>
        <w:gridCol w:w="676"/>
      </w:tblGrid>
      <w:tr w:rsidR="008D7602" w:rsidRPr="00B14B84">
        <w:tc>
          <w:tcPr>
            <w:tcW w:w="667" w:type="dxa"/>
            <w:shd w:val="clear" w:color="auto" w:fill="auto"/>
          </w:tcPr>
          <w:p w:rsidR="008D7602" w:rsidRPr="00B14B84" w:rsidRDefault="008D7602">
            <w:pPr>
              <w:snapToGrid w:val="0"/>
              <w:spacing w:line="360" w:lineRule="auto"/>
              <w:ind w:firstLine="0"/>
              <w:rPr>
                <w:szCs w:val="24"/>
              </w:rPr>
            </w:pPr>
          </w:p>
        </w:tc>
        <w:tc>
          <w:tcPr>
            <w:tcW w:w="7837" w:type="dxa"/>
            <w:shd w:val="clear" w:color="auto" w:fill="auto"/>
          </w:tcPr>
          <w:p w:rsidR="008D7602" w:rsidRPr="00B14B84" w:rsidRDefault="00A0392B" w:rsidP="00D6542E">
            <w:pPr>
              <w:spacing w:line="360" w:lineRule="auto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noProof/>
                <w:szCs w:val="24"/>
                <w:lang w:eastAsia="ru-RU"/>
              </w:rPr>
              <w:drawing>
                <wp:inline distT="0" distB="0" distL="0" distR="0">
                  <wp:extent cx="1616075" cy="595630"/>
                  <wp:effectExtent l="0" t="0" r="3175" b="0"/>
                  <wp:docPr id="88" name="Рисунок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6075" cy="595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D7602" w:rsidRPr="00B14B84">
              <w:rPr>
                <w:szCs w:val="24"/>
              </w:rPr>
              <w:t xml:space="preserve">                              </w:t>
            </w:r>
          </w:p>
        </w:tc>
        <w:tc>
          <w:tcPr>
            <w:tcW w:w="676" w:type="dxa"/>
            <w:shd w:val="clear" w:color="auto" w:fill="auto"/>
            <w:vAlign w:val="center"/>
          </w:tcPr>
          <w:p w:rsidR="008D7602" w:rsidRPr="00B14B84" w:rsidRDefault="00D6542E">
            <w:pPr>
              <w:spacing w:line="360" w:lineRule="auto"/>
              <w:ind w:firstLine="0"/>
              <w:jc w:val="right"/>
              <w:rPr>
                <w:szCs w:val="24"/>
                <w:lang w:val="en-US"/>
              </w:rPr>
            </w:pPr>
            <w:r w:rsidRPr="00B14B84">
              <w:rPr>
                <w:szCs w:val="24"/>
                <w:lang w:val="en-US"/>
              </w:rPr>
              <w:t>(4.7)</w:t>
            </w:r>
          </w:p>
        </w:tc>
      </w:tr>
    </w:tbl>
    <w:p w:rsidR="008D7602" w:rsidRPr="00B14B84" w:rsidRDefault="008D7602">
      <w:pPr>
        <w:spacing w:line="360" w:lineRule="auto"/>
        <w:rPr>
          <w:szCs w:val="24"/>
        </w:rPr>
      </w:pPr>
      <w:r w:rsidRPr="00B14B84">
        <w:rPr>
          <w:szCs w:val="24"/>
        </w:rPr>
        <w:t xml:space="preserve">Оптимальным объявляется такое </w:t>
      </w:r>
      <w:proofErr w:type="gramStart"/>
      <w:r w:rsidRPr="00B14B84">
        <w:rPr>
          <w:szCs w:val="24"/>
        </w:rPr>
        <w:t>решение</w:t>
      </w:r>
      <w:proofErr w:type="gramEnd"/>
      <w:r w:rsidRPr="00B14B84">
        <w:rPr>
          <w:szCs w:val="24"/>
        </w:rPr>
        <w:t xml:space="preserve"> </w:t>
      </w:r>
      <w:r w:rsidRPr="00B14B84">
        <w:rPr>
          <w:szCs w:val="24"/>
        </w:rPr>
        <w:fldChar w:fldCharType="begin"/>
      </w:r>
      <w:r w:rsidRPr="00B14B84">
        <w:rPr>
          <w:szCs w:val="24"/>
        </w:rPr>
        <w:instrText xml:space="preserve"> QUOTE  </w:instrText>
      </w:r>
      <w:r w:rsidRPr="00B14B84">
        <w:rPr>
          <w:position w:val="-5"/>
          <w:szCs w:val="24"/>
        </w:rPr>
        <w:fldChar w:fldCharType="separate"/>
      </w:r>
      <w:r w:rsidR="00A0392B">
        <w:rPr>
          <w:noProof/>
          <w:position w:val="-5"/>
          <w:szCs w:val="24"/>
          <w:lang w:eastAsia="ru-RU"/>
        </w:rPr>
        <w:drawing>
          <wp:inline distT="0" distB="0" distL="0" distR="0">
            <wp:extent cx="414655" cy="180975"/>
            <wp:effectExtent l="0" t="0" r="4445" b="952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4B84">
        <w:rPr>
          <w:szCs w:val="24"/>
        </w:rPr>
        <w:fldChar w:fldCharType="end"/>
      </w:r>
      <w:r w:rsidRPr="00B14B84">
        <w:rPr>
          <w:szCs w:val="24"/>
        </w:rPr>
        <w:t xml:space="preserve">  для которого выполняется равенство [2]: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61"/>
        <w:gridCol w:w="7843"/>
        <w:gridCol w:w="676"/>
      </w:tblGrid>
      <w:tr w:rsidR="008D7602" w:rsidRPr="00B14B84">
        <w:tc>
          <w:tcPr>
            <w:tcW w:w="661" w:type="dxa"/>
            <w:shd w:val="clear" w:color="auto" w:fill="auto"/>
          </w:tcPr>
          <w:p w:rsidR="008D7602" w:rsidRPr="00B14B84" w:rsidRDefault="008D7602">
            <w:pPr>
              <w:snapToGrid w:val="0"/>
              <w:spacing w:line="360" w:lineRule="auto"/>
              <w:ind w:firstLine="0"/>
              <w:rPr>
                <w:szCs w:val="24"/>
              </w:rPr>
            </w:pPr>
          </w:p>
        </w:tc>
        <w:tc>
          <w:tcPr>
            <w:tcW w:w="7843" w:type="dxa"/>
            <w:shd w:val="clear" w:color="auto" w:fill="auto"/>
          </w:tcPr>
          <w:p w:rsidR="008D7602" w:rsidRPr="00B14B84" w:rsidRDefault="00A0392B" w:rsidP="00D6542E">
            <w:pPr>
              <w:spacing w:line="360" w:lineRule="auto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noProof/>
                <w:szCs w:val="24"/>
                <w:lang w:eastAsia="ru-RU"/>
              </w:rPr>
              <w:drawing>
                <wp:inline distT="0" distB="0" distL="0" distR="0">
                  <wp:extent cx="3253740" cy="382905"/>
                  <wp:effectExtent l="0" t="0" r="3810" b="0"/>
                  <wp:docPr id="90" name="Рисунок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3740" cy="382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D7602" w:rsidRPr="00B14B84">
              <w:rPr>
                <w:szCs w:val="24"/>
              </w:rPr>
              <w:t xml:space="preserve">                           </w:t>
            </w:r>
          </w:p>
        </w:tc>
        <w:tc>
          <w:tcPr>
            <w:tcW w:w="676" w:type="dxa"/>
            <w:shd w:val="clear" w:color="auto" w:fill="auto"/>
            <w:vAlign w:val="center"/>
          </w:tcPr>
          <w:p w:rsidR="008D7602" w:rsidRPr="00B14B84" w:rsidRDefault="00D6542E">
            <w:pPr>
              <w:spacing w:line="360" w:lineRule="auto"/>
              <w:ind w:firstLine="0"/>
              <w:jc w:val="right"/>
              <w:rPr>
                <w:szCs w:val="24"/>
                <w:lang w:val="en-US"/>
              </w:rPr>
            </w:pPr>
            <w:r w:rsidRPr="00B14B84">
              <w:rPr>
                <w:szCs w:val="24"/>
                <w:lang w:val="en-US"/>
              </w:rPr>
              <w:t>(4.8)</w:t>
            </w:r>
          </w:p>
        </w:tc>
      </w:tr>
    </w:tbl>
    <w:p w:rsidR="008D7602" w:rsidRPr="00B14B84" w:rsidRDefault="008D7602">
      <w:pPr>
        <w:spacing w:line="360" w:lineRule="auto"/>
        <w:ind w:firstLine="0"/>
        <w:rPr>
          <w:i/>
          <w:szCs w:val="24"/>
          <w:lang w:val="en-US"/>
        </w:rPr>
      </w:pPr>
    </w:p>
    <w:p w:rsidR="008D7602" w:rsidRPr="00B14B84" w:rsidRDefault="008D7602">
      <w:pPr>
        <w:spacing w:line="360" w:lineRule="auto"/>
        <w:rPr>
          <w:szCs w:val="24"/>
        </w:rPr>
      </w:pPr>
      <w:r w:rsidRPr="00B14B84">
        <w:rPr>
          <w:szCs w:val="24"/>
        </w:rPr>
        <w:t xml:space="preserve">которое означает, что оценка </w:t>
      </w:r>
      <w:r w:rsidRPr="00B14B84">
        <w:rPr>
          <w:szCs w:val="24"/>
        </w:rPr>
        <w:fldChar w:fldCharType="begin"/>
      </w:r>
      <w:r w:rsidRPr="00B14B84">
        <w:rPr>
          <w:szCs w:val="24"/>
        </w:rPr>
        <w:instrText xml:space="preserve"> QUOTE  </w:instrText>
      </w:r>
      <w:r w:rsidRPr="00B14B84">
        <w:rPr>
          <w:position w:val="-5"/>
          <w:szCs w:val="24"/>
        </w:rPr>
        <w:fldChar w:fldCharType="separate"/>
      </w:r>
      <w:r w:rsidR="00A0392B">
        <w:rPr>
          <w:noProof/>
          <w:position w:val="-5"/>
          <w:szCs w:val="24"/>
          <w:lang w:eastAsia="ru-RU"/>
        </w:rPr>
        <w:drawing>
          <wp:inline distT="0" distB="0" distL="0" distR="0">
            <wp:extent cx="361315" cy="180975"/>
            <wp:effectExtent l="0" t="0" r="635" b="9525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4B84">
        <w:rPr>
          <w:szCs w:val="24"/>
        </w:rPr>
        <w:fldChar w:fldCharType="end"/>
      </w:r>
      <w:r w:rsidRPr="00B14B84">
        <w:rPr>
          <w:szCs w:val="24"/>
        </w:rPr>
        <w:t xml:space="preserve">, соответствующая наилучшему решению </w:t>
      </w:r>
      <w:r w:rsidRPr="00B14B84">
        <w:rPr>
          <w:szCs w:val="24"/>
        </w:rPr>
        <w:fldChar w:fldCharType="begin"/>
      </w:r>
      <w:r w:rsidRPr="00B14B84">
        <w:rPr>
          <w:szCs w:val="24"/>
        </w:rPr>
        <w:instrText xml:space="preserve"> QUOTE  </w:instrText>
      </w:r>
      <w:r w:rsidRPr="00B14B84">
        <w:rPr>
          <w:position w:val="-5"/>
          <w:szCs w:val="24"/>
        </w:rPr>
        <w:fldChar w:fldCharType="separate"/>
      </w:r>
      <w:r w:rsidR="00A0392B">
        <w:rPr>
          <w:noProof/>
          <w:position w:val="-5"/>
          <w:szCs w:val="24"/>
          <w:lang w:eastAsia="ru-RU"/>
        </w:rPr>
        <w:drawing>
          <wp:inline distT="0" distB="0" distL="0" distR="0">
            <wp:extent cx="148590" cy="180975"/>
            <wp:effectExtent l="0" t="0" r="3810" b="952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4B84">
        <w:rPr>
          <w:szCs w:val="24"/>
        </w:rPr>
        <w:fldChar w:fldCharType="end"/>
      </w:r>
      <w:r w:rsidRPr="00B14B84">
        <w:rPr>
          <w:szCs w:val="24"/>
        </w:rPr>
        <w:t>, должна быть расположена как можно ближе к множеству идеальных оценок.</w:t>
      </w:r>
    </w:p>
    <w:p w:rsidR="008D7602" w:rsidRPr="00B14B84" w:rsidRDefault="008D7602">
      <w:pPr>
        <w:pStyle w:val="1"/>
        <w:numPr>
          <w:ilvl w:val="0"/>
          <w:numId w:val="0"/>
        </w:numPr>
        <w:spacing w:line="360" w:lineRule="auto"/>
        <w:rPr>
          <w:sz w:val="24"/>
          <w:szCs w:val="24"/>
        </w:rPr>
      </w:pPr>
      <w:r w:rsidRPr="00B14B84">
        <w:rPr>
          <w:sz w:val="24"/>
          <w:szCs w:val="24"/>
        </w:rPr>
        <w:t>Заключение</w:t>
      </w:r>
    </w:p>
    <w:p w:rsidR="008D7602" w:rsidRPr="00B14B84" w:rsidRDefault="008D7602">
      <w:pPr>
        <w:spacing w:line="360" w:lineRule="auto"/>
        <w:rPr>
          <w:szCs w:val="24"/>
          <w:lang w:val="en-US"/>
        </w:rPr>
      </w:pPr>
      <w:r w:rsidRPr="00B14B84">
        <w:rPr>
          <w:szCs w:val="24"/>
        </w:rPr>
        <w:t>В данной статье построена математическая модель для задачи многокритериальной оптимизации работы котельного отделения электростанции. Сформулированы критерии оптимизации и ограничения, которые необходимо учитывать при решении данной задачи. Предложен метод для решения оптимизационной задачи с одновременным учетом нескольких критериев, который  является комбинацией методов, рассмотренных в [1], [2] с дополнениями, исходя из поставленной задачи.</w:t>
      </w:r>
    </w:p>
    <w:p w:rsidR="003947FA" w:rsidRPr="00B14B84" w:rsidRDefault="003947FA">
      <w:pPr>
        <w:spacing w:line="360" w:lineRule="auto"/>
        <w:rPr>
          <w:szCs w:val="24"/>
          <w:lang w:val="en-US"/>
        </w:rPr>
      </w:pPr>
    </w:p>
    <w:p w:rsidR="008D7602" w:rsidRPr="00B14B84" w:rsidRDefault="008D7602" w:rsidP="00E62F57">
      <w:pPr>
        <w:pStyle w:val="1"/>
        <w:numPr>
          <w:ilvl w:val="0"/>
          <w:numId w:val="0"/>
        </w:numPr>
        <w:spacing w:line="360" w:lineRule="auto"/>
        <w:jc w:val="center"/>
        <w:rPr>
          <w:sz w:val="24"/>
          <w:szCs w:val="24"/>
        </w:rPr>
      </w:pPr>
      <w:r w:rsidRPr="00B14B84">
        <w:rPr>
          <w:sz w:val="24"/>
          <w:szCs w:val="24"/>
        </w:rPr>
        <w:t>Список литературы</w:t>
      </w:r>
    </w:p>
    <w:p w:rsidR="008D7602" w:rsidRPr="00663D58" w:rsidRDefault="007C7C7B" w:rsidP="00E62F57">
      <w:pPr>
        <w:pStyle w:val="afff"/>
        <w:spacing w:line="360" w:lineRule="auto"/>
      </w:pPr>
      <w:r>
        <w:t>1.</w:t>
      </w:r>
      <w:r w:rsidR="00663D58" w:rsidRPr="00663D58">
        <w:t xml:space="preserve"> </w:t>
      </w:r>
      <w:r w:rsidR="008D7602" w:rsidRPr="00663D58">
        <w:t xml:space="preserve">Дилигенский Н.В., Дымова Л.Г., Севастьянов П.В. Нечеткое моделирование и многокритериальная оптимизация производственных систем в условиях неопределенности: технология, экономика, экология. М.: Издательство Машиностроение - 1, 2005. </w:t>
      </w:r>
    </w:p>
    <w:p w:rsidR="008D7602" w:rsidRPr="007C7C7B" w:rsidRDefault="007C7C7B" w:rsidP="00E62F57">
      <w:pPr>
        <w:pStyle w:val="afff"/>
        <w:spacing w:line="360" w:lineRule="auto"/>
      </w:pPr>
      <w:r>
        <w:t>2.</w:t>
      </w:r>
      <w:r w:rsidR="00663D58" w:rsidRPr="00663D58">
        <w:t xml:space="preserve"> </w:t>
      </w:r>
      <w:r w:rsidR="008D7602" w:rsidRPr="00663D58">
        <w:t xml:space="preserve"> Ногин В.Д. Принятие решений в многокритериальной среде. Количественный подход</w:t>
      </w:r>
      <w:r w:rsidR="008D7602" w:rsidRPr="007C7C7B">
        <w:t xml:space="preserve">. </w:t>
      </w:r>
      <w:r w:rsidR="008D7602" w:rsidRPr="00663D58">
        <w:t>М</w:t>
      </w:r>
      <w:r w:rsidR="008D7602" w:rsidRPr="007C7C7B">
        <w:t xml:space="preserve">.: </w:t>
      </w:r>
      <w:proofErr w:type="spellStart"/>
      <w:r w:rsidR="008D7602" w:rsidRPr="00663D58">
        <w:t>Физматлит</w:t>
      </w:r>
      <w:proofErr w:type="spellEnd"/>
      <w:r w:rsidR="008D7602" w:rsidRPr="007C7C7B">
        <w:t>, 2002.</w:t>
      </w:r>
    </w:p>
    <w:p w:rsidR="008D7602" w:rsidRPr="00663D58" w:rsidRDefault="00663D58" w:rsidP="00E62F57">
      <w:pPr>
        <w:pStyle w:val="afff"/>
        <w:spacing w:line="360" w:lineRule="auto"/>
        <w:rPr>
          <w:lang w:val="en-US"/>
        </w:rPr>
      </w:pPr>
      <w:r w:rsidRPr="007C7C7B">
        <w:rPr>
          <w:lang w:val="en-US"/>
        </w:rPr>
        <w:t>3</w:t>
      </w:r>
      <w:r w:rsidR="007C7C7B" w:rsidRPr="007C7C7B">
        <w:rPr>
          <w:lang w:val="en-US"/>
        </w:rPr>
        <w:t>.</w:t>
      </w:r>
      <w:r w:rsidR="008D7602" w:rsidRPr="007C7C7B">
        <w:rPr>
          <w:lang w:val="en-US"/>
        </w:rPr>
        <w:t xml:space="preserve"> </w:t>
      </w:r>
      <w:proofErr w:type="spellStart"/>
      <w:r w:rsidR="008D7602" w:rsidRPr="00663D58">
        <w:rPr>
          <w:lang w:val="en-US"/>
        </w:rPr>
        <w:t>Charns</w:t>
      </w:r>
      <w:proofErr w:type="spellEnd"/>
      <w:r w:rsidR="008D7602" w:rsidRPr="007C7C7B">
        <w:rPr>
          <w:lang w:val="en-US"/>
        </w:rPr>
        <w:t xml:space="preserve"> </w:t>
      </w:r>
      <w:r w:rsidR="008D7602" w:rsidRPr="00663D58">
        <w:rPr>
          <w:lang w:val="en-US"/>
        </w:rPr>
        <w:t>A</w:t>
      </w:r>
      <w:r w:rsidR="008D7602" w:rsidRPr="007C7C7B">
        <w:rPr>
          <w:lang w:val="en-US"/>
        </w:rPr>
        <w:t xml:space="preserve">., </w:t>
      </w:r>
      <w:r w:rsidR="008D7602" w:rsidRPr="00663D58">
        <w:rPr>
          <w:lang w:val="en-US"/>
        </w:rPr>
        <w:t>Cooper</w:t>
      </w:r>
      <w:r w:rsidR="008D7602" w:rsidRPr="007C7C7B">
        <w:rPr>
          <w:lang w:val="en-US"/>
        </w:rPr>
        <w:t xml:space="preserve"> </w:t>
      </w:r>
      <w:r w:rsidR="008D7602" w:rsidRPr="00663D58">
        <w:rPr>
          <w:lang w:val="en-US"/>
        </w:rPr>
        <w:t>W</w:t>
      </w:r>
      <w:r w:rsidR="008D7602" w:rsidRPr="007C7C7B">
        <w:rPr>
          <w:lang w:val="en-US"/>
        </w:rPr>
        <w:t>.</w:t>
      </w:r>
      <w:r w:rsidR="008D7602" w:rsidRPr="00663D58">
        <w:rPr>
          <w:lang w:val="en-US"/>
        </w:rPr>
        <w:t>W</w:t>
      </w:r>
      <w:r w:rsidR="008D7602" w:rsidRPr="007C7C7B">
        <w:rPr>
          <w:lang w:val="en-US"/>
        </w:rPr>
        <w:t xml:space="preserve">. </w:t>
      </w:r>
      <w:r w:rsidR="008D7602" w:rsidRPr="00663D58">
        <w:rPr>
          <w:lang w:val="en-US"/>
        </w:rPr>
        <w:t>Management</w:t>
      </w:r>
      <w:r w:rsidR="008D7602" w:rsidRPr="007C7C7B">
        <w:rPr>
          <w:lang w:val="en-US"/>
        </w:rPr>
        <w:t xml:space="preserve"> </w:t>
      </w:r>
      <w:r w:rsidR="008D7602" w:rsidRPr="00663D58">
        <w:rPr>
          <w:lang w:val="en-US"/>
        </w:rPr>
        <w:t>models</w:t>
      </w:r>
      <w:r w:rsidR="008D7602" w:rsidRPr="007C7C7B">
        <w:rPr>
          <w:lang w:val="en-US"/>
        </w:rPr>
        <w:t xml:space="preserve"> </w:t>
      </w:r>
      <w:r w:rsidR="008D7602" w:rsidRPr="00663D58">
        <w:rPr>
          <w:lang w:val="en-US"/>
        </w:rPr>
        <w:t>and</w:t>
      </w:r>
      <w:r w:rsidR="008D7602" w:rsidRPr="007C7C7B">
        <w:rPr>
          <w:lang w:val="en-US"/>
        </w:rPr>
        <w:t xml:space="preserve"> </w:t>
      </w:r>
      <w:r w:rsidR="008D7602" w:rsidRPr="00663D58">
        <w:rPr>
          <w:lang w:val="en-US"/>
        </w:rPr>
        <w:t>industrial</w:t>
      </w:r>
      <w:r w:rsidR="008D7602" w:rsidRPr="007C7C7B">
        <w:rPr>
          <w:lang w:val="en-US"/>
        </w:rPr>
        <w:t xml:space="preserve"> </w:t>
      </w:r>
      <w:r w:rsidR="008D7602" w:rsidRPr="00663D58">
        <w:rPr>
          <w:lang w:val="en-US"/>
        </w:rPr>
        <w:t>applications</w:t>
      </w:r>
      <w:r w:rsidR="008D7602" w:rsidRPr="007C7C7B">
        <w:rPr>
          <w:lang w:val="en-US"/>
        </w:rPr>
        <w:t xml:space="preserve"> </w:t>
      </w:r>
      <w:r w:rsidR="008D7602" w:rsidRPr="00663D58">
        <w:rPr>
          <w:lang w:val="en-US"/>
        </w:rPr>
        <w:t>of</w:t>
      </w:r>
      <w:r w:rsidR="008D7602" w:rsidRPr="007C7C7B">
        <w:rPr>
          <w:lang w:val="en-US"/>
        </w:rPr>
        <w:t xml:space="preserve"> </w:t>
      </w:r>
      <w:r w:rsidR="008D7602" w:rsidRPr="00663D58">
        <w:rPr>
          <w:lang w:val="en-US"/>
        </w:rPr>
        <w:t>linear</w:t>
      </w:r>
      <w:r w:rsidR="008D7602" w:rsidRPr="007C7C7B">
        <w:rPr>
          <w:lang w:val="en-US"/>
        </w:rPr>
        <w:t xml:space="preserve"> </w:t>
      </w:r>
      <w:r w:rsidR="008D7602" w:rsidRPr="00663D58">
        <w:rPr>
          <w:lang w:val="en-US"/>
        </w:rPr>
        <w:t xml:space="preserve">programming (Appendix B) / N.Y.: John Wiley and Sons, 1961. — 1. </w:t>
      </w:r>
    </w:p>
    <w:p w:rsidR="008D7602" w:rsidRPr="00663D58" w:rsidRDefault="007C7C7B" w:rsidP="00E62F57">
      <w:pPr>
        <w:pStyle w:val="afff"/>
        <w:spacing w:line="360" w:lineRule="auto"/>
      </w:pPr>
      <w:r>
        <w:t>4.</w:t>
      </w:r>
      <w:r w:rsidR="008D7602" w:rsidRPr="00663D58">
        <w:t xml:space="preserve"> </w:t>
      </w:r>
      <w:r w:rsidR="008D7602" w:rsidRPr="00663D58">
        <w:rPr>
          <w:rFonts w:cs="TimesNewRoman"/>
        </w:rPr>
        <w:t>Могилевская ТЭЦ</w:t>
      </w:r>
      <w:r w:rsidR="008D7602" w:rsidRPr="00663D58">
        <w:t xml:space="preserve">-2. </w:t>
      </w:r>
      <w:r w:rsidR="008D7602" w:rsidRPr="00663D58">
        <w:rPr>
          <w:rFonts w:cs="TimesNewRoman"/>
        </w:rPr>
        <w:t>Заключение по режимно</w:t>
      </w:r>
      <w:r w:rsidR="008D7602" w:rsidRPr="00663D58">
        <w:t>-</w:t>
      </w:r>
      <w:r w:rsidR="008D7602" w:rsidRPr="00663D58">
        <w:rPr>
          <w:rFonts w:cs="TimesNewRoman"/>
        </w:rPr>
        <w:t>наладочным испытаниям котла ТГМ</w:t>
      </w:r>
      <w:r w:rsidR="008D7602" w:rsidRPr="00663D58">
        <w:t>-84</w:t>
      </w:r>
      <w:proofErr w:type="gramStart"/>
      <w:r w:rsidR="008D7602" w:rsidRPr="00663D58">
        <w:t>/</w:t>
      </w:r>
      <w:r w:rsidR="008D7602" w:rsidRPr="00663D58">
        <w:rPr>
          <w:rFonts w:cs="TimesNewRoman"/>
        </w:rPr>
        <w:t>Б</w:t>
      </w:r>
      <w:proofErr w:type="gramEnd"/>
      <w:r w:rsidR="008D7602" w:rsidRPr="00663D58">
        <w:rPr>
          <w:rFonts w:cs="TimesNewRoman"/>
        </w:rPr>
        <w:t xml:space="preserve"> ст</w:t>
      </w:r>
      <w:r w:rsidR="008D7602" w:rsidRPr="00663D58">
        <w:t xml:space="preserve">. </w:t>
      </w:r>
      <w:r w:rsidR="008D7602" w:rsidRPr="00663D58">
        <w:rPr>
          <w:rFonts w:cs="TimesNewRoman"/>
        </w:rPr>
        <w:t>№</w:t>
      </w:r>
      <w:r w:rsidR="008D7602" w:rsidRPr="00663D58">
        <w:t xml:space="preserve">7 </w:t>
      </w:r>
      <w:r w:rsidR="008D7602" w:rsidRPr="00663D58">
        <w:rPr>
          <w:rFonts w:cs="TimesNewRoman"/>
        </w:rPr>
        <w:t>при совместном сжигании природного газа и мазута</w:t>
      </w:r>
      <w:r w:rsidR="008D7602" w:rsidRPr="00663D58">
        <w:t xml:space="preserve">. </w:t>
      </w:r>
      <w:r w:rsidR="008D7602" w:rsidRPr="00663D58">
        <w:rPr>
          <w:rFonts w:cs="TimesNewRoman"/>
        </w:rPr>
        <w:t>Мн</w:t>
      </w:r>
      <w:r w:rsidR="008D7602" w:rsidRPr="00663D58">
        <w:t xml:space="preserve">.: </w:t>
      </w:r>
      <w:r w:rsidR="008D7602" w:rsidRPr="00663D58">
        <w:rPr>
          <w:rFonts w:cs="TimesNewRoman"/>
        </w:rPr>
        <w:t xml:space="preserve">ОАО </w:t>
      </w:r>
      <w:r w:rsidR="008D7602" w:rsidRPr="00663D58">
        <w:t>«</w:t>
      </w:r>
      <w:proofErr w:type="spellStart"/>
      <w:r w:rsidR="008D7602" w:rsidRPr="00663D58">
        <w:rPr>
          <w:rFonts w:cs="TimesNewRoman"/>
        </w:rPr>
        <w:t>Белэнергоремналадка</w:t>
      </w:r>
      <w:proofErr w:type="spellEnd"/>
      <w:r w:rsidR="008D7602" w:rsidRPr="00663D58">
        <w:t xml:space="preserve">», 1997. 15 </w:t>
      </w:r>
      <w:r w:rsidR="008D7602" w:rsidRPr="00663D58">
        <w:rPr>
          <w:rFonts w:cs="TimesNewRoman"/>
        </w:rPr>
        <w:t>с</w:t>
      </w:r>
      <w:r w:rsidR="008D7602" w:rsidRPr="00663D58">
        <w:t>.</w:t>
      </w:r>
    </w:p>
    <w:p w:rsidR="008D7602" w:rsidRPr="00663D58" w:rsidRDefault="007C7C7B" w:rsidP="00E62F57">
      <w:pPr>
        <w:pStyle w:val="afff"/>
        <w:spacing w:line="360" w:lineRule="auto"/>
      </w:pPr>
      <w:r>
        <w:lastRenderedPageBreak/>
        <w:t>5.</w:t>
      </w:r>
      <w:r w:rsidR="002B5549">
        <w:t> </w:t>
      </w:r>
      <w:r w:rsidR="008D7602" w:rsidRPr="00663D58">
        <w:t xml:space="preserve">Котельный завод </w:t>
      </w:r>
      <w:proofErr w:type="spellStart"/>
      <w:r w:rsidR="008D7602" w:rsidRPr="00663D58">
        <w:t>Росэнергопром</w:t>
      </w:r>
      <w:proofErr w:type="spellEnd"/>
      <w:r w:rsidR="008D7602" w:rsidRPr="00663D58">
        <w:t xml:space="preserve"> [</w:t>
      </w:r>
      <w:proofErr w:type="spellStart"/>
      <w:r w:rsidR="008D7602" w:rsidRPr="00663D58">
        <w:t>электроный</w:t>
      </w:r>
      <w:proofErr w:type="spellEnd"/>
      <w:r w:rsidR="008D7602" w:rsidRPr="00663D58">
        <w:t xml:space="preserve"> ресурс] // http://www.kvzr.ru/steam-capacity.html.</w:t>
      </w:r>
      <w:bookmarkEnd w:id="1"/>
    </w:p>
    <w:sectPr w:rsidR="008D7602" w:rsidRPr="00663D58" w:rsidSect="00895734">
      <w:headerReference w:type="default" r:id="rId86"/>
      <w:footerReference w:type="even" r:id="rId87"/>
      <w:footerReference w:type="default" r:id="rId88"/>
      <w:headerReference w:type="first" r:id="rId89"/>
      <w:footerReference w:type="first" r:id="rId90"/>
      <w:pgSz w:w="11906" w:h="16838"/>
      <w:pgMar w:top="993" w:right="1274" w:bottom="1418" w:left="1418" w:header="1021" w:footer="1021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41FE" w:rsidRDefault="00D441FE">
      <w:r>
        <w:separator/>
      </w:r>
    </w:p>
  </w:endnote>
  <w:endnote w:type="continuationSeparator" w:id="0">
    <w:p w:rsidR="00D441FE" w:rsidRDefault="00D44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Hindi">
    <w:altName w:val="MS Mincho"/>
    <w:charset w:val="8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">
    <w:altName w:val="MS Mincho"/>
    <w:charset w:val="8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602" w:rsidRDefault="008D760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602" w:rsidRDefault="008D7602">
    <w:pPr>
      <w:pStyle w:val="afa"/>
      <w:tabs>
        <w:tab w:val="right" w:pos="9072"/>
      </w:tabs>
      <w:ind w:firstLine="0"/>
      <w:jc w:val="center"/>
    </w:pPr>
    <w:r>
      <w:rPr>
        <w:lang w:val="ru-RU"/>
      </w:rPr>
      <w:tab/>
    </w:r>
    <w:r>
      <w:rPr>
        <w:lang w:val="ru-RU"/>
      </w:rPr>
      <w:tab/>
    </w:r>
    <w:r>
      <w:fldChar w:fldCharType="begin"/>
    </w:r>
    <w:r>
      <w:instrText xml:space="preserve"> PAGE \*Arabic </w:instrText>
    </w:r>
    <w:r>
      <w:fldChar w:fldCharType="separate"/>
    </w:r>
    <w:r w:rsidR="00D958B8">
      <w:rPr>
        <w:noProof/>
      </w:rPr>
      <w:t>7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602" w:rsidRDefault="008D760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41FE" w:rsidRDefault="00D441FE">
      <w:r>
        <w:separator/>
      </w:r>
    </w:p>
  </w:footnote>
  <w:footnote w:type="continuationSeparator" w:id="0">
    <w:p w:rsidR="00D441FE" w:rsidRDefault="00D441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602" w:rsidRDefault="008D7602">
    <w:pPr>
      <w:pStyle w:val="af9"/>
      <w:ind w:firstLine="284"/>
      <w:rPr>
        <w:i/>
        <w:lang w:val="ru-RU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602" w:rsidRDefault="008D760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8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)"/>
      <w:lvlJc w:val="left"/>
      <w:pPr>
        <w:tabs>
          <w:tab w:val="num" w:pos="36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480" w:hanging="180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)"/>
      <w:lvlJc w:val="left"/>
      <w:pPr>
        <w:tabs>
          <w:tab w:val="num" w:pos="56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5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56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56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6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6687" w:hanging="180"/>
      </w:p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)"/>
      <w:lvlJc w:val="left"/>
      <w:pPr>
        <w:tabs>
          <w:tab w:val="num" w:pos="36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480" w:hanging="180"/>
      </w:p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)"/>
      <w:lvlJc w:val="left"/>
      <w:pPr>
        <w:tabs>
          <w:tab w:val="num" w:pos="36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480" w:hanging="180"/>
      </w:p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)"/>
      <w:lvlJc w:val="left"/>
      <w:pPr>
        <w:tabs>
          <w:tab w:val="num" w:pos="36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480" w:hanging="180"/>
      </w:p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)"/>
      <w:lvlJc w:val="left"/>
      <w:pPr>
        <w:tabs>
          <w:tab w:val="num" w:pos="36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480" w:hanging="180"/>
      </w:p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)"/>
      <w:lvlJc w:val="left"/>
      <w:pPr>
        <w:tabs>
          <w:tab w:val="num" w:pos="36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0F7"/>
    <w:rsid w:val="000416C6"/>
    <w:rsid w:val="00043AA0"/>
    <w:rsid w:val="00074882"/>
    <w:rsid w:val="00076852"/>
    <w:rsid w:val="000F1B0C"/>
    <w:rsid w:val="00262B74"/>
    <w:rsid w:val="002B5549"/>
    <w:rsid w:val="002E6447"/>
    <w:rsid w:val="00302CFC"/>
    <w:rsid w:val="0031655C"/>
    <w:rsid w:val="00374EEE"/>
    <w:rsid w:val="003947FA"/>
    <w:rsid w:val="004210F7"/>
    <w:rsid w:val="00576C99"/>
    <w:rsid w:val="00642023"/>
    <w:rsid w:val="00663D58"/>
    <w:rsid w:val="00693304"/>
    <w:rsid w:val="006C0CC1"/>
    <w:rsid w:val="007014CB"/>
    <w:rsid w:val="007115ED"/>
    <w:rsid w:val="00713D90"/>
    <w:rsid w:val="007770F1"/>
    <w:rsid w:val="007C7C7B"/>
    <w:rsid w:val="00801D72"/>
    <w:rsid w:val="008129C7"/>
    <w:rsid w:val="00877330"/>
    <w:rsid w:val="00895734"/>
    <w:rsid w:val="008D7602"/>
    <w:rsid w:val="00904A47"/>
    <w:rsid w:val="00952853"/>
    <w:rsid w:val="009A5B13"/>
    <w:rsid w:val="009B576A"/>
    <w:rsid w:val="00A0392B"/>
    <w:rsid w:val="00A212FA"/>
    <w:rsid w:val="00A747D9"/>
    <w:rsid w:val="00AA1E7A"/>
    <w:rsid w:val="00AC2306"/>
    <w:rsid w:val="00B14B84"/>
    <w:rsid w:val="00B15161"/>
    <w:rsid w:val="00BF1094"/>
    <w:rsid w:val="00CF4931"/>
    <w:rsid w:val="00D441FE"/>
    <w:rsid w:val="00D47458"/>
    <w:rsid w:val="00D50864"/>
    <w:rsid w:val="00D6542E"/>
    <w:rsid w:val="00D75AB7"/>
    <w:rsid w:val="00D958B8"/>
    <w:rsid w:val="00DC6073"/>
    <w:rsid w:val="00E14353"/>
    <w:rsid w:val="00E62F57"/>
    <w:rsid w:val="00E920F6"/>
    <w:rsid w:val="00EA628D"/>
    <w:rsid w:val="00F3789F"/>
    <w:rsid w:val="00F86FC7"/>
    <w:rsid w:val="00FB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ind w:firstLine="567"/>
      <w:jc w:val="both"/>
    </w:pPr>
    <w:rPr>
      <w:sz w:val="24"/>
      <w:lang w:eastAsia="zh-CN"/>
    </w:rPr>
  </w:style>
  <w:style w:type="paragraph" w:styleId="1">
    <w:name w:val="heading 1"/>
    <w:next w:val="a"/>
    <w:qFormat/>
    <w:pPr>
      <w:keepNext/>
      <w:numPr>
        <w:numId w:val="1"/>
      </w:numPr>
      <w:suppressAutoHyphens/>
      <w:spacing w:before="240" w:after="60"/>
      <w:ind w:left="0" w:firstLine="0"/>
      <w:jc w:val="both"/>
      <w:outlineLvl w:val="0"/>
    </w:pPr>
    <w:rPr>
      <w:b/>
      <w:sz w:val="32"/>
      <w:lang w:eastAsia="zh-CN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ind w:left="0" w:firstLine="0"/>
      <w:outlineLvl w:val="1"/>
    </w:pPr>
    <w:rPr>
      <w:b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before="240" w:after="60"/>
      <w:ind w:left="0" w:firstLine="0"/>
      <w:outlineLvl w:val="2"/>
    </w:pPr>
    <w:rPr>
      <w:b/>
      <w:i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i/>
      <w:sz w:val="18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5z0">
    <w:name w:val="WW8Num15z0"/>
    <w:rPr>
      <w:rFonts w:ascii="Symbol" w:hAnsi="Symbol" w:cs="Symbol"/>
      <w:sz w:val="20"/>
    </w:rPr>
  </w:style>
  <w:style w:type="character" w:customStyle="1" w:styleId="WW8Num15z1">
    <w:name w:val="WW8Num15z1"/>
    <w:rPr>
      <w:rFonts w:ascii="Courier New" w:hAnsi="Courier New" w:cs="Courier New"/>
      <w:sz w:val="20"/>
    </w:rPr>
  </w:style>
  <w:style w:type="character" w:customStyle="1" w:styleId="WW8Num15z2">
    <w:name w:val="WW8Num15z2"/>
    <w:rPr>
      <w:rFonts w:ascii="Wingdings" w:hAnsi="Wingdings" w:cs="Wingdings"/>
      <w:sz w:val="20"/>
    </w:rPr>
  </w:style>
  <w:style w:type="character" w:customStyle="1" w:styleId="WW8Num17z2">
    <w:name w:val="WW8Num17z2"/>
    <w:rPr>
      <w:i/>
      <w:sz w:val="28"/>
      <w:szCs w:val="28"/>
    </w:rPr>
  </w:style>
  <w:style w:type="character" w:customStyle="1" w:styleId="WW8Num20z0">
    <w:name w:val="WW8Num20z0"/>
    <w:rPr>
      <w:rFonts w:ascii="Symbol" w:hAnsi="Symbol" w:cs="Symbol"/>
      <w:sz w:val="20"/>
    </w:rPr>
  </w:style>
  <w:style w:type="character" w:customStyle="1" w:styleId="WW8Num20z1">
    <w:name w:val="WW8Num20z1"/>
    <w:rPr>
      <w:rFonts w:ascii="Courier New" w:hAnsi="Courier New" w:cs="Courier New"/>
      <w:sz w:val="20"/>
    </w:rPr>
  </w:style>
  <w:style w:type="character" w:customStyle="1" w:styleId="WW8Num20z2">
    <w:name w:val="WW8Num20z2"/>
    <w:rPr>
      <w:rFonts w:ascii="Wingdings" w:hAnsi="Wingdings" w:cs="Wingdings"/>
      <w:sz w:val="20"/>
    </w:rPr>
  </w:style>
  <w:style w:type="character" w:customStyle="1" w:styleId="WW8Num23z2">
    <w:name w:val="WW8Num23z2"/>
    <w:rPr>
      <w:i/>
      <w:sz w:val="28"/>
      <w:szCs w:val="28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10">
    <w:name w:val="Основной шрифт абзаца1"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10"/>
  </w:style>
  <w:style w:type="character" w:styleId="a5">
    <w:name w:val="FollowedHyperlink"/>
    <w:rPr>
      <w:color w:val="800080"/>
      <w:u w:val="single"/>
    </w:rPr>
  </w:style>
  <w:style w:type="character" w:styleId="a6">
    <w:name w:val="line number"/>
    <w:basedOn w:val="10"/>
  </w:style>
  <w:style w:type="character" w:styleId="a7">
    <w:name w:val="Strong"/>
    <w:qFormat/>
    <w:rPr>
      <w:b/>
      <w:bCs/>
    </w:rPr>
  </w:style>
  <w:style w:type="character" w:styleId="a8">
    <w:name w:val="Emphasis"/>
    <w:qFormat/>
    <w:rPr>
      <w:b/>
      <w:lang w:val="en-GB"/>
    </w:rPr>
  </w:style>
  <w:style w:type="character" w:customStyle="1" w:styleId="a9">
    <w:name w:val="Символ сноски"/>
    <w:rPr>
      <w:vertAlign w:val="superscript"/>
    </w:rPr>
  </w:style>
  <w:style w:type="character" w:styleId="HTML">
    <w:name w:val="HTML Cite"/>
    <w:rPr>
      <w:i/>
      <w:iCs/>
    </w:rPr>
  </w:style>
  <w:style w:type="character" w:customStyle="1" w:styleId="highlight-orange">
    <w:name w:val="highlight-orange"/>
    <w:basedOn w:val="10"/>
  </w:style>
  <w:style w:type="character" w:customStyle="1" w:styleId="highlight">
    <w:name w:val="highlight"/>
    <w:basedOn w:val="10"/>
  </w:style>
  <w:style w:type="character" w:customStyle="1" w:styleId="LRECHeading1">
    <w:name w:val="LREC Heading 1 Знак"/>
    <w:rPr>
      <w:rFonts w:eastAsia="SimSun"/>
      <w:b/>
      <w:kern w:val="1"/>
      <w:sz w:val="24"/>
      <w:szCs w:val="24"/>
      <w:lang w:val="en-US" w:eastAsia="zh-CN" w:bidi="ar-SA"/>
    </w:rPr>
  </w:style>
  <w:style w:type="character" w:customStyle="1" w:styleId="LRECHeading116">
    <w:name w:val="Стиль LREC Heading 1 + 16 пт Знак"/>
    <w:rPr>
      <w:rFonts w:eastAsia="SimSun"/>
      <w:b/>
      <w:bCs/>
      <w:kern w:val="1"/>
      <w:sz w:val="32"/>
      <w:szCs w:val="24"/>
      <w:lang w:val="en-US" w:eastAsia="zh-CN" w:bidi="ar-SA"/>
    </w:rPr>
  </w:style>
  <w:style w:type="character" w:customStyle="1" w:styleId="LRECHeading1160">
    <w:name w:val="Стиль LREC Heading 1 + 16 пт По левому краю Знак"/>
    <w:rPr>
      <w:rFonts w:eastAsia="SimSun"/>
      <w:b/>
      <w:bCs/>
      <w:kern w:val="1"/>
      <w:sz w:val="32"/>
      <w:szCs w:val="24"/>
      <w:lang w:val="en-US" w:eastAsia="zh-CN" w:bidi="ar-SA"/>
    </w:rPr>
  </w:style>
  <w:style w:type="character" w:customStyle="1" w:styleId="14">
    <w:name w:val="Стиль 14 пт Знак"/>
    <w:rPr>
      <w:sz w:val="28"/>
      <w:szCs w:val="24"/>
      <w:lang w:val="ru-RU" w:bidi="ar-SA"/>
    </w:rPr>
  </w:style>
  <w:style w:type="character" w:customStyle="1" w:styleId="LRECHeading2">
    <w:name w:val="LREC Heading 2 Знак"/>
    <w:rPr>
      <w:rFonts w:eastAsia="SimSun"/>
      <w:b/>
      <w:bCs/>
      <w:kern w:val="1"/>
      <w:sz w:val="22"/>
      <w:szCs w:val="22"/>
      <w:lang w:val="en-GB" w:eastAsia="zh-CN" w:bidi="ar-SA"/>
    </w:rPr>
  </w:style>
  <w:style w:type="character" w:customStyle="1" w:styleId="14Pt">
    <w:name w:val="Заголовок второго уровня 14Pt Знак Знак"/>
    <w:rPr>
      <w:rFonts w:eastAsia="SimSun"/>
      <w:b/>
      <w:bCs/>
      <w:kern w:val="1"/>
      <w:sz w:val="28"/>
      <w:szCs w:val="22"/>
      <w:lang w:val="en-GB" w:eastAsia="zh-CN" w:bidi="ar-SA"/>
    </w:rPr>
  </w:style>
  <w:style w:type="character" w:customStyle="1" w:styleId="LRECHeading1161">
    <w:name w:val="Стиль Стиль LREC Heading 1 + 16 пт По левому краю + По ширине Межд... Знак"/>
    <w:rPr>
      <w:rFonts w:eastAsia="SimSun"/>
      <w:b/>
      <w:bCs/>
      <w:kern w:val="1"/>
      <w:sz w:val="32"/>
      <w:szCs w:val="24"/>
      <w:lang w:val="en-US" w:eastAsia="zh-CN" w:bidi="ar-SA"/>
    </w:rPr>
  </w:style>
  <w:style w:type="character" w:customStyle="1" w:styleId="LRECHeading3">
    <w:name w:val="LREC Heading 3 Знак"/>
    <w:rPr>
      <w:rFonts w:eastAsia="SimSun"/>
      <w:b/>
      <w:bCs/>
      <w:kern w:val="1"/>
      <w:sz w:val="22"/>
      <w:szCs w:val="22"/>
      <w:lang w:val="en-GB" w:eastAsia="zh-CN" w:bidi="ar-SA"/>
    </w:rPr>
  </w:style>
  <w:style w:type="character" w:customStyle="1" w:styleId="aa">
    <w:name w:val="Заголовок третего уровня Знак"/>
    <w:rPr>
      <w:rFonts w:eastAsia="SimSun"/>
      <w:b/>
      <w:bCs/>
      <w:i/>
      <w:iCs/>
      <w:kern w:val="1"/>
      <w:sz w:val="28"/>
      <w:szCs w:val="22"/>
      <w:lang w:val="en-GB" w:eastAsia="zh-CN" w:bidi="ar-SA"/>
    </w:rPr>
  </w:style>
  <w:style w:type="character" w:customStyle="1" w:styleId="Authorname">
    <w:name w:val="Author name Знак"/>
    <w:rPr>
      <w:b/>
      <w:sz w:val="24"/>
      <w:lang w:val="en-US"/>
    </w:rPr>
  </w:style>
  <w:style w:type="character" w:customStyle="1" w:styleId="ab">
    <w:name w:val="Авторы Знак"/>
    <w:rPr>
      <w:b w:val="0"/>
      <w:sz w:val="28"/>
      <w:lang w:val="en-US"/>
    </w:rPr>
  </w:style>
  <w:style w:type="character" w:customStyle="1" w:styleId="AuthorAffilliation">
    <w:name w:val="Author Affilliation Знак"/>
    <w:rPr>
      <w:sz w:val="24"/>
      <w:lang w:val="en-US"/>
    </w:rPr>
  </w:style>
  <w:style w:type="character" w:customStyle="1" w:styleId="ac">
    <w:name w:val="Место работы Знак"/>
    <w:rPr>
      <w:i/>
      <w:sz w:val="24"/>
      <w:szCs w:val="24"/>
      <w:lang w:val="en-US"/>
    </w:rPr>
  </w:style>
  <w:style w:type="character" w:customStyle="1" w:styleId="LRECAbstract">
    <w:name w:val="LREC Abstract Знак"/>
    <w:rPr>
      <w:rFonts w:eastAsia="SimSun"/>
      <w:kern w:val="1"/>
      <w:sz w:val="18"/>
      <w:szCs w:val="18"/>
      <w:lang w:val="en-US" w:eastAsia="zh-CN"/>
    </w:rPr>
  </w:style>
  <w:style w:type="character" w:customStyle="1" w:styleId="ad">
    <w:name w:val="Аннотация Знак"/>
    <w:rPr>
      <w:rFonts w:eastAsia="SimSun"/>
      <w:kern w:val="1"/>
      <w:sz w:val="24"/>
      <w:szCs w:val="18"/>
      <w:lang w:val="en-US" w:eastAsia="zh-CN"/>
    </w:rPr>
  </w:style>
  <w:style w:type="character" w:customStyle="1" w:styleId="20">
    <w:name w:val=" Знак Знак2"/>
    <w:rPr>
      <w:b/>
      <w:sz w:val="28"/>
      <w:szCs w:val="28"/>
    </w:rPr>
  </w:style>
  <w:style w:type="character" w:customStyle="1" w:styleId="11">
    <w:name w:val=" Знак Знак1"/>
    <w:rPr>
      <w:sz w:val="24"/>
      <w:lang w:val="en-US"/>
    </w:rPr>
  </w:style>
  <w:style w:type="character" w:customStyle="1" w:styleId="ae">
    <w:name w:val="Рисунок Знак"/>
    <w:rPr>
      <w:sz w:val="24"/>
      <w:lang w:val="en-US"/>
    </w:rPr>
  </w:style>
  <w:style w:type="character" w:customStyle="1" w:styleId="af">
    <w:name w:val="Подрисуночная подпись Знак"/>
    <w:rPr>
      <w:sz w:val="24"/>
      <w:lang w:val="en-US"/>
    </w:rPr>
  </w:style>
  <w:style w:type="character" w:customStyle="1" w:styleId="af0">
    <w:name w:val="Название таблицы Знак"/>
    <w:rPr>
      <w:sz w:val="24"/>
      <w:lang w:val="en-US"/>
    </w:rPr>
  </w:style>
  <w:style w:type="character" w:customStyle="1" w:styleId="TableHead">
    <w:name w:val="Table Head Знак"/>
    <w:rPr>
      <w:rFonts w:eastAsia="SimSun"/>
      <w:b/>
      <w:kern w:val="1"/>
      <w:szCs w:val="21"/>
      <w:lang w:eastAsia="zh-CN"/>
    </w:rPr>
  </w:style>
  <w:style w:type="character" w:customStyle="1" w:styleId="af1">
    <w:name w:val="Заголовок таблицы Знак"/>
    <w:rPr>
      <w:rFonts w:eastAsia="SimSun"/>
      <w:b/>
      <w:kern w:val="1"/>
      <w:sz w:val="24"/>
      <w:szCs w:val="24"/>
      <w:lang w:val="en-US" w:eastAsia="zh-CN"/>
    </w:rPr>
  </w:style>
  <w:style w:type="character" w:customStyle="1" w:styleId="LRECReferences">
    <w:name w:val="LREC References Знак"/>
    <w:rPr>
      <w:rFonts w:eastAsia="SimSun"/>
      <w:kern w:val="1"/>
      <w:lang w:eastAsia="zh-CN"/>
    </w:rPr>
  </w:style>
  <w:style w:type="character" w:customStyle="1" w:styleId="af2">
    <w:name w:val="Литература Знак"/>
    <w:rPr>
      <w:rFonts w:eastAsia="SimSun"/>
      <w:kern w:val="1"/>
      <w:sz w:val="24"/>
      <w:szCs w:val="24"/>
      <w:lang w:eastAsia="zh-CN"/>
    </w:rPr>
  </w:style>
  <w:style w:type="character" w:customStyle="1" w:styleId="af3">
    <w:name w:val=" Знак Знак"/>
    <w:rPr>
      <w:rFonts w:ascii="Tahoma" w:hAnsi="Tahoma" w:cs="Tahoma"/>
      <w:sz w:val="16"/>
      <w:szCs w:val="16"/>
    </w:rPr>
  </w:style>
  <w:style w:type="character" w:styleId="af4">
    <w:name w:val="Placeholder Text"/>
    <w:rPr>
      <w:color w:val="808080"/>
    </w:rPr>
  </w:style>
  <w:style w:type="paragraph" w:customStyle="1" w:styleId="af5">
    <w:name w:val="Заголовок"/>
    <w:basedOn w:val="a"/>
    <w:next w:val="af6"/>
    <w:pPr>
      <w:spacing w:before="480" w:after="60"/>
      <w:ind w:firstLine="0"/>
      <w:jc w:val="center"/>
    </w:pPr>
    <w:rPr>
      <w:b/>
      <w:kern w:val="1"/>
      <w:sz w:val="40"/>
    </w:rPr>
  </w:style>
  <w:style w:type="paragraph" w:styleId="af6">
    <w:name w:val="Body Text"/>
    <w:basedOn w:val="a"/>
    <w:pPr>
      <w:spacing w:after="120"/>
    </w:pPr>
  </w:style>
  <w:style w:type="paragraph" w:styleId="af7">
    <w:name w:val="List"/>
    <w:basedOn w:val="a"/>
    <w:pPr>
      <w:ind w:left="283" w:hanging="283"/>
    </w:pPr>
  </w:style>
  <w:style w:type="paragraph" w:styleId="af8">
    <w:name w:val="caption"/>
    <w:basedOn w:val="a"/>
    <w:qFormat/>
    <w:pPr>
      <w:suppressLineNumbers/>
      <w:spacing w:before="120" w:after="120"/>
    </w:pPr>
    <w:rPr>
      <w:rFonts w:cs="Lohit Hindi"/>
      <w:i/>
      <w:iCs/>
      <w:szCs w:val="24"/>
    </w:rPr>
  </w:style>
  <w:style w:type="paragraph" w:customStyle="1" w:styleId="12">
    <w:name w:val="Указатель1"/>
    <w:basedOn w:val="a"/>
    <w:pPr>
      <w:suppressLineNumbers/>
    </w:pPr>
    <w:rPr>
      <w:rFonts w:cs="Lohit Hindi"/>
    </w:rPr>
  </w:style>
  <w:style w:type="paragraph" w:customStyle="1" w:styleId="Titleofthepaper">
    <w:name w:val="Title of the paper"/>
    <w:pPr>
      <w:suppressAutoHyphens/>
      <w:jc w:val="center"/>
    </w:pPr>
    <w:rPr>
      <w:rFonts w:ascii="Arial" w:hAnsi="Arial" w:cs="Arial"/>
      <w:b/>
      <w:sz w:val="28"/>
      <w:lang w:val="en-US"/>
    </w:rPr>
  </w:style>
  <w:style w:type="paragraph" w:customStyle="1" w:styleId="Authorname0">
    <w:name w:val="Author name"/>
    <w:pPr>
      <w:suppressAutoHyphens/>
      <w:spacing w:before="240"/>
      <w:jc w:val="center"/>
    </w:pPr>
    <w:rPr>
      <w:b/>
      <w:sz w:val="24"/>
      <w:lang w:val="en-US" w:eastAsia="zh-CN"/>
    </w:rPr>
  </w:style>
  <w:style w:type="paragraph" w:customStyle="1" w:styleId="AuthorAffilliation0">
    <w:name w:val="Author Affilliation"/>
    <w:pPr>
      <w:suppressAutoHyphens/>
      <w:jc w:val="center"/>
    </w:pPr>
    <w:rPr>
      <w:sz w:val="24"/>
      <w:lang w:val="en-US"/>
    </w:rPr>
  </w:style>
  <w:style w:type="paragraph" w:customStyle="1" w:styleId="HeaderAbs">
    <w:name w:val="Header (Abs."/>
    <w:basedOn w:val="1"/>
    <w:pPr>
      <w:numPr>
        <w:numId w:val="0"/>
      </w:numPr>
      <w:spacing w:before="0" w:after="0"/>
    </w:pPr>
    <w:rPr>
      <w:lang w:val="en-US"/>
    </w:rPr>
  </w:style>
  <w:style w:type="paragraph" w:customStyle="1" w:styleId="Reference">
    <w:name w:val="Reference"/>
    <w:basedOn w:val="a"/>
    <w:pPr>
      <w:spacing w:after="240"/>
      <w:jc w:val="left"/>
    </w:pPr>
  </w:style>
  <w:style w:type="paragraph" w:styleId="af9">
    <w:name w:val="header"/>
    <w:basedOn w:val="a"/>
    <w:rPr>
      <w:lang w:val="en-US"/>
    </w:rPr>
  </w:style>
  <w:style w:type="paragraph" w:styleId="afa">
    <w:name w:val="footer"/>
    <w:basedOn w:val="a"/>
    <w:rPr>
      <w:lang w:val="en-US"/>
    </w:rPr>
  </w:style>
  <w:style w:type="paragraph" w:customStyle="1" w:styleId="13">
    <w:name w:val="Название объекта1"/>
    <w:basedOn w:val="a"/>
    <w:next w:val="a"/>
    <w:pPr>
      <w:spacing w:before="120" w:after="120"/>
      <w:jc w:val="center"/>
    </w:pPr>
    <w:rPr>
      <w:lang w:val="en-US"/>
    </w:rPr>
  </w:style>
  <w:style w:type="paragraph" w:customStyle="1" w:styleId="15">
    <w:name w:val="Цитата1"/>
    <w:basedOn w:val="a"/>
    <w:pPr>
      <w:spacing w:after="120"/>
      <w:ind w:left="1440" w:right="1440"/>
    </w:pPr>
  </w:style>
  <w:style w:type="paragraph" w:customStyle="1" w:styleId="21">
    <w:name w:val="Основной текст 21"/>
    <w:basedOn w:val="a"/>
    <w:pPr>
      <w:spacing w:after="120" w:line="480" w:lineRule="auto"/>
    </w:pPr>
  </w:style>
  <w:style w:type="paragraph" w:customStyle="1" w:styleId="31">
    <w:name w:val="Основной текст 31"/>
    <w:basedOn w:val="a"/>
    <w:pPr>
      <w:spacing w:after="120"/>
    </w:pPr>
    <w:rPr>
      <w:sz w:val="16"/>
    </w:rPr>
  </w:style>
  <w:style w:type="paragraph" w:customStyle="1" w:styleId="16">
    <w:name w:val="Красная строка1"/>
    <w:basedOn w:val="af6"/>
    <w:pPr>
      <w:spacing w:after="0"/>
      <w:ind w:firstLine="210"/>
    </w:pPr>
  </w:style>
  <w:style w:type="paragraph" w:styleId="afb">
    <w:name w:val="Body Text Indent"/>
    <w:basedOn w:val="a"/>
    <w:pPr>
      <w:spacing w:after="120"/>
      <w:ind w:left="283"/>
    </w:pPr>
  </w:style>
  <w:style w:type="paragraph" w:customStyle="1" w:styleId="210">
    <w:name w:val="Красная строка 21"/>
    <w:basedOn w:val="afb"/>
    <w:pPr>
      <w:spacing w:after="0"/>
      <w:ind w:firstLine="210"/>
    </w:pPr>
  </w:style>
  <w:style w:type="paragraph" w:customStyle="1" w:styleId="211">
    <w:name w:val="Основной текст с отступом 21"/>
    <w:basedOn w:val="a"/>
    <w:pPr>
      <w:spacing w:after="120" w:line="480" w:lineRule="auto"/>
      <w:ind w:left="283"/>
    </w:pPr>
  </w:style>
  <w:style w:type="paragraph" w:customStyle="1" w:styleId="310">
    <w:name w:val="Основной текст с отступом 31"/>
    <w:basedOn w:val="a"/>
    <w:pPr>
      <w:spacing w:after="120"/>
      <w:ind w:left="283"/>
    </w:pPr>
    <w:rPr>
      <w:sz w:val="16"/>
    </w:rPr>
  </w:style>
  <w:style w:type="paragraph" w:customStyle="1" w:styleId="17">
    <w:name w:val="Прощание1"/>
    <w:basedOn w:val="a"/>
    <w:pPr>
      <w:ind w:left="4252"/>
    </w:pPr>
  </w:style>
  <w:style w:type="paragraph" w:customStyle="1" w:styleId="18">
    <w:name w:val="Текст примечания1"/>
    <w:basedOn w:val="a"/>
    <w:rPr>
      <w:sz w:val="20"/>
    </w:rPr>
  </w:style>
  <w:style w:type="paragraph" w:customStyle="1" w:styleId="19">
    <w:name w:val="Дата1"/>
    <w:basedOn w:val="a"/>
    <w:next w:val="a"/>
  </w:style>
  <w:style w:type="paragraph" w:customStyle="1" w:styleId="1a">
    <w:name w:val="Схема документа1"/>
    <w:basedOn w:val="a"/>
    <w:pPr>
      <w:shd w:val="clear" w:color="auto" w:fill="000080"/>
    </w:pPr>
    <w:rPr>
      <w:rFonts w:ascii="Tahoma" w:hAnsi="Tahoma" w:cs="Tahoma"/>
    </w:rPr>
  </w:style>
  <w:style w:type="paragraph" w:styleId="afc">
    <w:name w:val="endnote text"/>
    <w:basedOn w:val="a"/>
    <w:rPr>
      <w:sz w:val="20"/>
    </w:rPr>
  </w:style>
  <w:style w:type="paragraph" w:styleId="afd">
    <w:name w:val="envelope address"/>
    <w:basedOn w:val="a"/>
    <w:pPr>
      <w:ind w:left="2880"/>
    </w:pPr>
    <w:rPr>
      <w:rFonts w:ascii="Arial" w:hAnsi="Arial" w:cs="Arial"/>
    </w:rPr>
  </w:style>
  <w:style w:type="paragraph" w:styleId="22">
    <w:name w:val="envelope return"/>
    <w:basedOn w:val="a"/>
    <w:rPr>
      <w:rFonts w:ascii="Arial" w:hAnsi="Arial" w:cs="Arial"/>
      <w:sz w:val="20"/>
    </w:rPr>
  </w:style>
  <w:style w:type="paragraph" w:styleId="afe">
    <w:name w:val="footnote text"/>
    <w:basedOn w:val="a"/>
    <w:rPr>
      <w:sz w:val="20"/>
    </w:rPr>
  </w:style>
  <w:style w:type="paragraph" w:styleId="1b">
    <w:name w:val="index 1"/>
    <w:basedOn w:val="a"/>
    <w:next w:val="a"/>
    <w:pPr>
      <w:ind w:left="240" w:hanging="240"/>
    </w:pPr>
  </w:style>
  <w:style w:type="paragraph" w:styleId="23">
    <w:name w:val="index 2"/>
    <w:basedOn w:val="a"/>
    <w:next w:val="a"/>
    <w:pPr>
      <w:ind w:left="480" w:hanging="240"/>
    </w:pPr>
  </w:style>
  <w:style w:type="paragraph" w:styleId="30">
    <w:name w:val="index 3"/>
    <w:basedOn w:val="a"/>
    <w:next w:val="a"/>
    <w:pPr>
      <w:ind w:left="720" w:hanging="240"/>
    </w:pPr>
  </w:style>
  <w:style w:type="paragraph" w:customStyle="1" w:styleId="41">
    <w:name w:val="Указатель 41"/>
    <w:basedOn w:val="a"/>
    <w:next w:val="a"/>
    <w:pPr>
      <w:ind w:left="960" w:hanging="240"/>
    </w:pPr>
  </w:style>
  <w:style w:type="paragraph" w:customStyle="1" w:styleId="51">
    <w:name w:val="Указатель 51"/>
    <w:basedOn w:val="a"/>
    <w:next w:val="a"/>
    <w:pPr>
      <w:ind w:left="1200" w:hanging="240"/>
    </w:pPr>
  </w:style>
  <w:style w:type="paragraph" w:customStyle="1" w:styleId="61">
    <w:name w:val="Указатель 61"/>
    <w:basedOn w:val="a"/>
    <w:next w:val="a"/>
    <w:pPr>
      <w:ind w:left="1440" w:hanging="240"/>
    </w:pPr>
  </w:style>
  <w:style w:type="paragraph" w:customStyle="1" w:styleId="71">
    <w:name w:val="Указатель 71"/>
    <w:basedOn w:val="a"/>
    <w:next w:val="a"/>
    <w:pPr>
      <w:ind w:left="1680" w:hanging="240"/>
    </w:pPr>
  </w:style>
  <w:style w:type="paragraph" w:customStyle="1" w:styleId="81">
    <w:name w:val="Указатель 81"/>
    <w:basedOn w:val="a"/>
    <w:next w:val="a"/>
    <w:pPr>
      <w:ind w:left="1920" w:hanging="240"/>
    </w:pPr>
  </w:style>
  <w:style w:type="paragraph" w:customStyle="1" w:styleId="91">
    <w:name w:val="Указатель 91"/>
    <w:basedOn w:val="a"/>
    <w:next w:val="a"/>
    <w:pPr>
      <w:ind w:left="2160" w:hanging="240"/>
    </w:pPr>
  </w:style>
  <w:style w:type="paragraph" w:styleId="aff">
    <w:name w:val="index heading"/>
    <w:basedOn w:val="a"/>
    <w:next w:val="1b"/>
    <w:rPr>
      <w:rFonts w:ascii="Arial" w:hAnsi="Arial" w:cs="Arial"/>
      <w:b/>
    </w:rPr>
  </w:style>
  <w:style w:type="paragraph" w:customStyle="1" w:styleId="212">
    <w:name w:val="Список 21"/>
    <w:basedOn w:val="a"/>
    <w:pPr>
      <w:ind w:left="566" w:hanging="283"/>
    </w:pPr>
  </w:style>
  <w:style w:type="paragraph" w:customStyle="1" w:styleId="311">
    <w:name w:val="Список 31"/>
    <w:basedOn w:val="a"/>
    <w:pPr>
      <w:ind w:left="849" w:hanging="283"/>
    </w:pPr>
  </w:style>
  <w:style w:type="paragraph" w:customStyle="1" w:styleId="410">
    <w:name w:val="Список 41"/>
    <w:basedOn w:val="a"/>
    <w:pPr>
      <w:ind w:left="1132" w:hanging="283"/>
    </w:pPr>
  </w:style>
  <w:style w:type="paragraph" w:customStyle="1" w:styleId="510">
    <w:name w:val="Список 51"/>
    <w:basedOn w:val="a"/>
    <w:pPr>
      <w:ind w:left="1415" w:hanging="283"/>
    </w:pPr>
  </w:style>
  <w:style w:type="paragraph" w:customStyle="1" w:styleId="1c">
    <w:name w:val="Маркированный список1"/>
    <w:basedOn w:val="a"/>
  </w:style>
  <w:style w:type="paragraph" w:styleId="24">
    <w:name w:val="List Bullet 2"/>
    <w:basedOn w:val="a"/>
  </w:style>
  <w:style w:type="paragraph" w:styleId="32">
    <w:name w:val="List Bullet 3"/>
    <w:basedOn w:val="a"/>
  </w:style>
  <w:style w:type="paragraph" w:styleId="40">
    <w:name w:val="List Bullet 4"/>
    <w:basedOn w:val="a"/>
    <w:pPr>
      <w:ind w:firstLine="0"/>
    </w:pPr>
  </w:style>
  <w:style w:type="paragraph" w:styleId="50">
    <w:name w:val="List Bullet 5"/>
    <w:basedOn w:val="a"/>
  </w:style>
  <w:style w:type="paragraph" w:customStyle="1" w:styleId="1d">
    <w:name w:val="Продолжение списка1"/>
    <w:basedOn w:val="a"/>
    <w:pPr>
      <w:spacing w:after="120"/>
      <w:ind w:left="283"/>
    </w:pPr>
  </w:style>
  <w:style w:type="paragraph" w:customStyle="1" w:styleId="213">
    <w:name w:val="Продолжение списка 21"/>
    <w:basedOn w:val="a"/>
    <w:pPr>
      <w:spacing w:after="120"/>
      <w:ind w:left="566"/>
    </w:pPr>
  </w:style>
  <w:style w:type="paragraph" w:customStyle="1" w:styleId="312">
    <w:name w:val="Продолжение списка 31"/>
    <w:basedOn w:val="a"/>
    <w:pPr>
      <w:spacing w:after="120"/>
      <w:ind w:left="849"/>
    </w:pPr>
  </w:style>
  <w:style w:type="paragraph" w:customStyle="1" w:styleId="411">
    <w:name w:val="Продолжение списка 41"/>
    <w:basedOn w:val="a"/>
    <w:pPr>
      <w:spacing w:after="120"/>
      <w:ind w:left="1132"/>
    </w:pPr>
  </w:style>
  <w:style w:type="paragraph" w:customStyle="1" w:styleId="511">
    <w:name w:val="Продолжение списка 51"/>
    <w:basedOn w:val="a"/>
    <w:pPr>
      <w:spacing w:after="120"/>
      <w:ind w:left="1415"/>
    </w:pPr>
  </w:style>
  <w:style w:type="paragraph" w:customStyle="1" w:styleId="1e">
    <w:name w:val="Нумерованный список1"/>
    <w:basedOn w:val="a"/>
  </w:style>
  <w:style w:type="paragraph" w:styleId="25">
    <w:name w:val="List Number 2"/>
    <w:basedOn w:val="a"/>
  </w:style>
  <w:style w:type="paragraph" w:styleId="33">
    <w:name w:val="List Number 3"/>
    <w:basedOn w:val="a"/>
  </w:style>
  <w:style w:type="paragraph" w:styleId="42">
    <w:name w:val="List Number 4"/>
    <w:basedOn w:val="a"/>
  </w:style>
  <w:style w:type="paragraph" w:styleId="52">
    <w:name w:val="List Number 5"/>
    <w:basedOn w:val="a"/>
  </w:style>
  <w:style w:type="paragraph" w:customStyle="1" w:styleId="1f">
    <w:name w:val="Текст макроса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ind w:firstLine="567"/>
      <w:jc w:val="both"/>
    </w:pPr>
    <w:rPr>
      <w:rFonts w:ascii="Courier New" w:hAnsi="Courier New" w:cs="Courier New"/>
      <w:lang w:val="en-GB" w:eastAsia="zh-CN"/>
    </w:rPr>
  </w:style>
  <w:style w:type="paragraph" w:customStyle="1" w:styleId="1f0">
    <w:name w:val="Шапка1"/>
    <w:basedOn w:val="a"/>
    <w:pPr>
      <w:shd w:val="clear" w:color="auto" w:fill="CCCCCC"/>
      <w:ind w:left="1134" w:hanging="1134"/>
    </w:pPr>
    <w:rPr>
      <w:rFonts w:ascii="Arial" w:hAnsi="Arial" w:cs="Arial"/>
    </w:rPr>
  </w:style>
  <w:style w:type="paragraph" w:customStyle="1" w:styleId="1f1">
    <w:name w:val="Обычный отступ1"/>
    <w:basedOn w:val="a"/>
    <w:pPr>
      <w:ind w:left="720"/>
    </w:pPr>
  </w:style>
  <w:style w:type="paragraph" w:customStyle="1" w:styleId="1f2">
    <w:name w:val="Заголовок записки1"/>
    <w:basedOn w:val="a"/>
    <w:next w:val="a"/>
  </w:style>
  <w:style w:type="paragraph" w:customStyle="1" w:styleId="1f3">
    <w:name w:val="Текст1"/>
    <w:basedOn w:val="a"/>
    <w:rPr>
      <w:rFonts w:ascii="Courier New" w:hAnsi="Courier New" w:cs="Courier New"/>
      <w:sz w:val="20"/>
    </w:rPr>
  </w:style>
  <w:style w:type="paragraph" w:styleId="aff0">
    <w:name w:val="Salutation"/>
    <w:basedOn w:val="a"/>
    <w:next w:val="a"/>
  </w:style>
  <w:style w:type="paragraph" w:styleId="aff1">
    <w:name w:val="Signature"/>
    <w:basedOn w:val="a"/>
    <w:pPr>
      <w:ind w:left="4252"/>
    </w:pPr>
  </w:style>
  <w:style w:type="paragraph" w:styleId="aff2">
    <w:name w:val="Subtitle"/>
    <w:basedOn w:val="a"/>
    <w:next w:val="af6"/>
    <w:qFormat/>
    <w:pPr>
      <w:spacing w:after="60"/>
      <w:jc w:val="center"/>
    </w:pPr>
    <w:rPr>
      <w:rFonts w:ascii="Arial" w:hAnsi="Arial" w:cs="Arial"/>
    </w:rPr>
  </w:style>
  <w:style w:type="paragraph" w:customStyle="1" w:styleId="1f4">
    <w:name w:val="Таблица ссылок1"/>
    <w:basedOn w:val="a"/>
    <w:next w:val="a"/>
    <w:pPr>
      <w:ind w:left="240" w:hanging="240"/>
    </w:pPr>
  </w:style>
  <w:style w:type="paragraph" w:customStyle="1" w:styleId="1f5">
    <w:name w:val="Перечень рисунков1"/>
    <w:basedOn w:val="a"/>
    <w:next w:val="a"/>
    <w:pPr>
      <w:ind w:left="480" w:hanging="480"/>
    </w:pPr>
  </w:style>
  <w:style w:type="paragraph" w:customStyle="1" w:styleId="1f6">
    <w:name w:val="Заголовок таблицы ссылок1"/>
    <w:basedOn w:val="a"/>
    <w:next w:val="a"/>
    <w:pPr>
      <w:spacing w:before="120"/>
    </w:pPr>
    <w:rPr>
      <w:rFonts w:ascii="Arial" w:hAnsi="Arial" w:cs="Arial"/>
      <w:b/>
    </w:rPr>
  </w:style>
  <w:style w:type="paragraph" w:styleId="1f7">
    <w:name w:val="toc 1"/>
    <w:basedOn w:val="a"/>
    <w:next w:val="a"/>
  </w:style>
  <w:style w:type="paragraph" w:styleId="26">
    <w:name w:val="toc 2"/>
    <w:basedOn w:val="a"/>
    <w:next w:val="a"/>
    <w:pPr>
      <w:ind w:left="240"/>
    </w:pPr>
  </w:style>
  <w:style w:type="paragraph" w:styleId="34">
    <w:name w:val="toc 3"/>
    <w:basedOn w:val="a"/>
    <w:next w:val="a"/>
    <w:pPr>
      <w:ind w:left="480"/>
    </w:pPr>
  </w:style>
  <w:style w:type="paragraph" w:styleId="43">
    <w:name w:val="toc 4"/>
    <w:basedOn w:val="a"/>
    <w:next w:val="a"/>
    <w:pPr>
      <w:ind w:left="720"/>
    </w:pPr>
  </w:style>
  <w:style w:type="paragraph" w:styleId="53">
    <w:name w:val="toc 5"/>
    <w:basedOn w:val="a"/>
    <w:next w:val="a"/>
    <w:pPr>
      <w:ind w:left="960"/>
    </w:pPr>
  </w:style>
  <w:style w:type="paragraph" w:styleId="60">
    <w:name w:val="toc 6"/>
    <w:basedOn w:val="a"/>
    <w:next w:val="a"/>
    <w:pPr>
      <w:ind w:left="1200"/>
    </w:pPr>
  </w:style>
  <w:style w:type="paragraph" w:styleId="70">
    <w:name w:val="toc 7"/>
    <w:basedOn w:val="a"/>
    <w:next w:val="a"/>
    <w:pPr>
      <w:ind w:left="1440"/>
    </w:pPr>
  </w:style>
  <w:style w:type="paragraph" w:styleId="80">
    <w:name w:val="toc 8"/>
    <w:basedOn w:val="a"/>
    <w:next w:val="a"/>
    <w:pPr>
      <w:ind w:left="1680"/>
    </w:pPr>
  </w:style>
  <w:style w:type="paragraph" w:styleId="90">
    <w:name w:val="toc 9"/>
    <w:basedOn w:val="a"/>
    <w:next w:val="a"/>
    <w:pPr>
      <w:ind w:left="1920"/>
    </w:pPr>
  </w:style>
  <w:style w:type="paragraph" w:customStyle="1" w:styleId="LRECTitle">
    <w:name w:val="LREC Title"/>
    <w:basedOn w:val="1"/>
    <w:pPr>
      <w:keepNext w:val="0"/>
      <w:widowControl w:val="0"/>
      <w:numPr>
        <w:numId w:val="0"/>
      </w:numPr>
      <w:spacing w:before="0"/>
      <w:jc w:val="center"/>
    </w:pPr>
    <w:rPr>
      <w:rFonts w:eastAsia="SimSun"/>
      <w:caps/>
      <w:kern w:val="1"/>
      <w:sz w:val="28"/>
      <w:szCs w:val="28"/>
    </w:rPr>
  </w:style>
  <w:style w:type="paragraph" w:customStyle="1" w:styleId="LRECAbstract0">
    <w:name w:val="LREC Abstract"/>
    <w:basedOn w:val="a"/>
    <w:pPr>
      <w:widowControl w:val="0"/>
      <w:spacing w:after="240"/>
      <w:ind w:firstLine="0"/>
    </w:pPr>
    <w:rPr>
      <w:rFonts w:eastAsia="SimSun"/>
      <w:kern w:val="1"/>
      <w:sz w:val="18"/>
      <w:szCs w:val="18"/>
      <w:lang w:val="en-US"/>
    </w:rPr>
  </w:style>
  <w:style w:type="paragraph" w:customStyle="1" w:styleId="LRECHeading10">
    <w:name w:val="LREC Heading 1"/>
    <w:basedOn w:val="a"/>
    <w:pPr>
      <w:widowControl w:val="0"/>
      <w:spacing w:before="240" w:after="60" w:line="240" w:lineRule="exact"/>
      <w:ind w:firstLine="0"/>
      <w:jc w:val="center"/>
    </w:pPr>
    <w:rPr>
      <w:rFonts w:eastAsia="SimSun"/>
      <w:b/>
      <w:kern w:val="1"/>
      <w:szCs w:val="24"/>
      <w:lang w:val="en-US"/>
    </w:rPr>
  </w:style>
  <w:style w:type="paragraph" w:customStyle="1" w:styleId="LRECHeading20">
    <w:name w:val="LREC Heading 2"/>
    <w:basedOn w:val="LRECHeading10"/>
    <w:next w:val="a"/>
    <w:pPr>
      <w:snapToGrid w:val="0"/>
      <w:jc w:val="left"/>
    </w:pPr>
    <w:rPr>
      <w:bCs/>
      <w:sz w:val="22"/>
      <w:szCs w:val="22"/>
      <w:lang w:val="en-GB"/>
    </w:rPr>
  </w:style>
  <w:style w:type="paragraph" w:customStyle="1" w:styleId="LRECHeading30">
    <w:name w:val="LREC Heading 3"/>
    <w:basedOn w:val="LRECHeading20"/>
    <w:next w:val="a"/>
    <w:pPr>
      <w:spacing w:after="0"/>
    </w:pPr>
    <w:rPr>
      <w:bCs w:val="0"/>
      <w:sz w:val="20"/>
      <w:szCs w:val="20"/>
    </w:rPr>
  </w:style>
  <w:style w:type="paragraph" w:customStyle="1" w:styleId="LRECReferences0">
    <w:name w:val="LREC References"/>
    <w:basedOn w:val="a"/>
    <w:pPr>
      <w:widowControl w:val="0"/>
      <w:ind w:left="198" w:hanging="198"/>
    </w:pPr>
    <w:rPr>
      <w:rFonts w:eastAsia="SimSun"/>
      <w:kern w:val="1"/>
      <w:sz w:val="20"/>
    </w:rPr>
  </w:style>
  <w:style w:type="paragraph" w:customStyle="1" w:styleId="TableHead0">
    <w:name w:val="Table Head"/>
    <w:basedOn w:val="a"/>
    <w:pPr>
      <w:keepNext/>
      <w:widowControl w:val="0"/>
      <w:ind w:firstLine="0"/>
      <w:jc w:val="center"/>
    </w:pPr>
    <w:rPr>
      <w:rFonts w:eastAsia="SimSun"/>
      <w:b/>
      <w:kern w:val="1"/>
      <w:sz w:val="20"/>
      <w:szCs w:val="21"/>
    </w:rPr>
  </w:style>
  <w:style w:type="paragraph" w:customStyle="1" w:styleId="NrList">
    <w:name w:val="Nr List"/>
    <w:basedOn w:val="a"/>
    <w:pPr>
      <w:widowControl w:val="0"/>
      <w:ind w:left="397" w:hanging="397"/>
    </w:pPr>
    <w:rPr>
      <w:rFonts w:eastAsia="SimSun"/>
      <w:kern w:val="1"/>
      <w:szCs w:val="21"/>
    </w:rPr>
  </w:style>
  <w:style w:type="paragraph" w:customStyle="1" w:styleId="A-ZList">
    <w:name w:val="A-Z List"/>
    <w:basedOn w:val="a"/>
    <w:pPr>
      <w:widowControl w:val="0"/>
      <w:ind w:left="397" w:hanging="397"/>
    </w:pPr>
    <w:rPr>
      <w:rFonts w:eastAsia="SimSun"/>
      <w:kern w:val="1"/>
      <w:szCs w:val="21"/>
      <w:lang w:val="en-US"/>
    </w:rPr>
  </w:style>
  <w:style w:type="paragraph" w:customStyle="1" w:styleId="TableText">
    <w:name w:val="Table Text"/>
    <w:basedOn w:val="a"/>
    <w:pPr>
      <w:widowControl w:val="0"/>
      <w:ind w:firstLine="0"/>
      <w:jc w:val="left"/>
    </w:pPr>
    <w:rPr>
      <w:rFonts w:eastAsia="SimSun"/>
      <w:kern w:val="1"/>
      <w:sz w:val="20"/>
      <w:szCs w:val="21"/>
      <w:lang w:val="en-US"/>
    </w:rPr>
  </w:style>
  <w:style w:type="paragraph" w:customStyle="1" w:styleId="NrList2">
    <w:name w:val="Nr List 2"/>
    <w:basedOn w:val="NrList"/>
    <w:pPr>
      <w:ind w:left="794"/>
    </w:pPr>
  </w:style>
  <w:style w:type="paragraph" w:customStyle="1" w:styleId="UList">
    <w:name w:val="U List"/>
    <w:basedOn w:val="a"/>
    <w:pPr>
      <w:widowControl w:val="0"/>
      <w:ind w:left="397" w:hanging="397"/>
    </w:pPr>
    <w:rPr>
      <w:rFonts w:eastAsia="SimSun"/>
      <w:kern w:val="1"/>
      <w:szCs w:val="21"/>
      <w:lang w:val="en-US"/>
    </w:rPr>
  </w:style>
  <w:style w:type="paragraph" w:customStyle="1" w:styleId="1f8">
    <w:name w:val="Стиль1"/>
    <w:basedOn w:val="NrList"/>
    <w:pPr>
      <w:spacing w:before="240"/>
    </w:pPr>
  </w:style>
  <w:style w:type="paragraph" w:customStyle="1" w:styleId="27">
    <w:name w:val="Стиль2"/>
    <w:basedOn w:val="NrList"/>
    <w:pPr>
      <w:spacing w:before="240"/>
    </w:pPr>
  </w:style>
  <w:style w:type="paragraph" w:customStyle="1" w:styleId="35">
    <w:name w:val="Стиль3"/>
    <w:basedOn w:val="NrList"/>
    <w:pPr>
      <w:spacing w:before="240"/>
    </w:pPr>
  </w:style>
  <w:style w:type="paragraph" w:styleId="aff3">
    <w:name w:val="Normal (Web)"/>
    <w:basedOn w:val="a"/>
    <w:pPr>
      <w:spacing w:before="280" w:after="280"/>
      <w:ind w:firstLine="0"/>
      <w:jc w:val="left"/>
    </w:pPr>
    <w:rPr>
      <w:szCs w:val="24"/>
    </w:rPr>
  </w:style>
  <w:style w:type="paragraph" w:customStyle="1" w:styleId="LRECHeading114">
    <w:name w:val="Стиль LREC Heading 1 + 14 пт По левому краю"/>
    <w:basedOn w:val="LRECHeading20"/>
    <w:rPr>
      <w:rFonts w:eastAsia="Times New Roman"/>
      <w:bCs w:val="0"/>
      <w:sz w:val="28"/>
      <w:szCs w:val="20"/>
    </w:rPr>
  </w:style>
  <w:style w:type="paragraph" w:customStyle="1" w:styleId="LRECHeading1162">
    <w:name w:val="Стиль LREC Heading 1 + 16 пт"/>
    <w:basedOn w:val="LRECHeading10"/>
    <w:next w:val="LRECHeading1163"/>
    <w:rPr>
      <w:bCs/>
      <w:sz w:val="32"/>
    </w:rPr>
  </w:style>
  <w:style w:type="paragraph" w:customStyle="1" w:styleId="LRECHeading11">
    <w:name w:val="Стиль LREC Heading 1 + По левому краю"/>
    <w:basedOn w:val="LRECHeading10"/>
    <w:next w:val="LRECHeading1162"/>
    <w:pPr>
      <w:jc w:val="left"/>
    </w:pPr>
    <w:rPr>
      <w:rFonts w:eastAsia="Times New Roman"/>
      <w:bCs/>
      <w:szCs w:val="20"/>
    </w:rPr>
  </w:style>
  <w:style w:type="paragraph" w:customStyle="1" w:styleId="LRECHeading1163">
    <w:name w:val="Стиль LREC Heading 1 + 16 пт По левому краю"/>
    <w:basedOn w:val="LRECHeading10"/>
    <w:pPr>
      <w:jc w:val="left"/>
    </w:pPr>
    <w:rPr>
      <w:rFonts w:eastAsia="Times New Roman"/>
      <w:bCs/>
      <w:sz w:val="32"/>
      <w:szCs w:val="20"/>
    </w:rPr>
  </w:style>
  <w:style w:type="paragraph" w:customStyle="1" w:styleId="LRECHeading1164">
    <w:name w:val="Стиль Стиль LREC Heading 1 + 16 пт По левому краю + Синий Междустр..."/>
    <w:basedOn w:val="LRECHeading1162"/>
    <w:pPr>
      <w:spacing w:line="100" w:lineRule="atLeast"/>
    </w:pPr>
    <w:rPr>
      <w:color w:val="0000FF"/>
    </w:rPr>
  </w:style>
  <w:style w:type="paragraph" w:customStyle="1" w:styleId="141">
    <w:name w:val="Стиль Обычный (веб) + 14 пт По ширине Первая строка:  1 см Перед..."/>
    <w:basedOn w:val="a"/>
    <w:next w:val="a"/>
  </w:style>
  <w:style w:type="paragraph" w:customStyle="1" w:styleId="140">
    <w:name w:val="Стиль 14 пт"/>
    <w:basedOn w:val="a"/>
    <w:next w:val="a"/>
    <w:rPr>
      <w:szCs w:val="24"/>
    </w:rPr>
  </w:style>
  <w:style w:type="paragraph" w:customStyle="1" w:styleId="LRECHeading1165">
    <w:name w:val="Стиль Стиль LREC Heading 1 + 16 пт По левому краю + Междустр.интерв..."/>
    <w:basedOn w:val="LRECHeading1163"/>
    <w:next w:val="LRECHeading1164"/>
    <w:pPr>
      <w:spacing w:line="100" w:lineRule="atLeast"/>
    </w:pPr>
  </w:style>
  <w:style w:type="paragraph" w:customStyle="1" w:styleId="LRECHeading1166">
    <w:name w:val="Стиль Стиль LREC Heading 1 + 16 пт По левому краю + По ширине Межд..."/>
    <w:basedOn w:val="LRECHeading1163"/>
    <w:pPr>
      <w:spacing w:line="100" w:lineRule="atLeast"/>
      <w:jc w:val="both"/>
    </w:pPr>
  </w:style>
  <w:style w:type="paragraph" w:customStyle="1" w:styleId="14Pt0">
    <w:name w:val="Заголовок второго уровня 14Pt"/>
    <w:basedOn w:val="LRECHeading20"/>
    <w:next w:val="a"/>
    <w:rPr>
      <w:sz w:val="28"/>
    </w:rPr>
  </w:style>
  <w:style w:type="paragraph" w:customStyle="1" w:styleId="LRECHeading214">
    <w:name w:val="Стиль LREC Heading 2 + 14 пт По ширине Междустр.интервал:  одинар..."/>
    <w:basedOn w:val="LRECHeading20"/>
    <w:next w:val="14Pt0"/>
    <w:pPr>
      <w:spacing w:line="100" w:lineRule="atLeast"/>
      <w:jc w:val="both"/>
    </w:pPr>
    <w:rPr>
      <w:rFonts w:eastAsia="Times New Roman"/>
      <w:sz w:val="28"/>
      <w:szCs w:val="20"/>
    </w:rPr>
  </w:style>
  <w:style w:type="paragraph" w:customStyle="1" w:styleId="aff4">
    <w:name w:val="Заголовок второго уровня"/>
    <w:basedOn w:val="LRECHeading20"/>
    <w:pPr>
      <w:spacing w:line="100" w:lineRule="atLeast"/>
      <w:jc w:val="both"/>
    </w:pPr>
    <w:rPr>
      <w:rFonts w:eastAsia="Times New Roman"/>
      <w:szCs w:val="20"/>
    </w:rPr>
  </w:style>
  <w:style w:type="paragraph" w:customStyle="1" w:styleId="aff5">
    <w:name w:val="Заголовок третего уровня"/>
    <w:basedOn w:val="LRECHeading30"/>
    <w:next w:val="a"/>
    <w:rPr>
      <w:b w:val="0"/>
      <w:i/>
      <w:iCs/>
      <w:sz w:val="28"/>
    </w:rPr>
  </w:style>
  <w:style w:type="paragraph" w:customStyle="1" w:styleId="1f9">
    <w:name w:val="Заголовок первого уровня 1"/>
    <w:basedOn w:val="LRECHeading1166"/>
    <w:next w:val="af6"/>
    <w:pPr>
      <w:spacing w:line="280" w:lineRule="exact"/>
    </w:pPr>
  </w:style>
  <w:style w:type="paragraph" w:customStyle="1" w:styleId="aff6">
    <w:name w:val="Авторы"/>
    <w:basedOn w:val="Authorname0"/>
    <w:rPr>
      <w:b w:val="0"/>
      <w:sz w:val="28"/>
      <w:lang w:val="ru-RU"/>
    </w:rPr>
  </w:style>
  <w:style w:type="paragraph" w:customStyle="1" w:styleId="aff7">
    <w:name w:val="Место работы"/>
    <w:basedOn w:val="AuthorAffilliation0"/>
    <w:rPr>
      <w:i/>
      <w:szCs w:val="24"/>
      <w:lang w:val="ru-RU"/>
    </w:rPr>
  </w:style>
  <w:style w:type="paragraph" w:customStyle="1" w:styleId="aff8">
    <w:name w:val="Аннотация"/>
    <w:basedOn w:val="LRECAbstract0"/>
    <w:pPr>
      <w:spacing w:after="120"/>
    </w:pPr>
    <w:rPr>
      <w:sz w:val="24"/>
      <w:szCs w:val="20"/>
      <w:lang w:val="ru-RU"/>
    </w:rPr>
  </w:style>
  <w:style w:type="paragraph" w:styleId="aff9">
    <w:name w:val="List Paragraph"/>
    <w:basedOn w:val="a"/>
    <w:qFormat/>
    <w:pPr>
      <w:ind w:left="708"/>
    </w:pPr>
  </w:style>
  <w:style w:type="paragraph" w:styleId="affa">
    <w:name w:val="table of figures"/>
    <w:basedOn w:val="13"/>
    <w:pPr>
      <w:spacing w:after="0"/>
      <w:ind w:firstLine="0"/>
    </w:pPr>
    <w:rPr>
      <w:lang w:val="ru-RU"/>
    </w:rPr>
  </w:style>
  <w:style w:type="paragraph" w:customStyle="1" w:styleId="affb">
    <w:name w:val="Подрисуночная подпись"/>
    <w:basedOn w:val="13"/>
    <w:pPr>
      <w:spacing w:before="0" w:after="0"/>
      <w:ind w:firstLine="0"/>
    </w:pPr>
    <w:rPr>
      <w:lang w:val="ru-RU"/>
    </w:rPr>
  </w:style>
  <w:style w:type="paragraph" w:customStyle="1" w:styleId="affc">
    <w:name w:val="Название таблицы"/>
    <w:basedOn w:val="13"/>
    <w:pPr>
      <w:spacing w:before="0" w:after="0"/>
      <w:ind w:firstLine="0"/>
      <w:jc w:val="right"/>
    </w:pPr>
    <w:rPr>
      <w:lang w:val="ru-RU"/>
    </w:rPr>
  </w:style>
  <w:style w:type="paragraph" w:customStyle="1" w:styleId="affd">
    <w:name w:val="Содержимое таблицы"/>
    <w:basedOn w:val="a"/>
    <w:pPr>
      <w:suppressLineNumbers/>
    </w:pPr>
  </w:style>
  <w:style w:type="paragraph" w:customStyle="1" w:styleId="affe">
    <w:name w:val="Заголовок таблицы"/>
    <w:basedOn w:val="TableHead0"/>
    <w:rPr>
      <w:sz w:val="24"/>
      <w:szCs w:val="24"/>
      <w:lang w:val="en-US"/>
    </w:rPr>
  </w:style>
  <w:style w:type="paragraph" w:customStyle="1" w:styleId="afff">
    <w:name w:val="Литература"/>
    <w:basedOn w:val="LRECReferences0"/>
    <w:pPr>
      <w:spacing w:after="120"/>
      <w:ind w:left="0" w:firstLine="0"/>
    </w:pPr>
    <w:rPr>
      <w:sz w:val="24"/>
      <w:szCs w:val="24"/>
    </w:rPr>
  </w:style>
  <w:style w:type="paragraph" w:styleId="afff0">
    <w:name w:val="Balloon Text"/>
    <w:basedOn w:val="a"/>
    <w:rPr>
      <w:rFonts w:ascii="Tahoma" w:hAnsi="Tahoma" w:cs="Tahoma"/>
      <w:sz w:val="16"/>
      <w:szCs w:val="16"/>
    </w:rPr>
  </w:style>
  <w:style w:type="table" w:styleId="afff1">
    <w:name w:val="Table Grid"/>
    <w:basedOn w:val="a1"/>
    <w:rsid w:val="00D958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ind w:firstLine="567"/>
      <w:jc w:val="both"/>
    </w:pPr>
    <w:rPr>
      <w:sz w:val="24"/>
      <w:lang w:eastAsia="zh-CN"/>
    </w:rPr>
  </w:style>
  <w:style w:type="paragraph" w:styleId="1">
    <w:name w:val="heading 1"/>
    <w:next w:val="a"/>
    <w:qFormat/>
    <w:pPr>
      <w:keepNext/>
      <w:numPr>
        <w:numId w:val="1"/>
      </w:numPr>
      <w:suppressAutoHyphens/>
      <w:spacing w:before="240" w:after="60"/>
      <w:ind w:left="0" w:firstLine="0"/>
      <w:jc w:val="both"/>
      <w:outlineLvl w:val="0"/>
    </w:pPr>
    <w:rPr>
      <w:b/>
      <w:sz w:val="32"/>
      <w:lang w:eastAsia="zh-CN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ind w:left="0" w:firstLine="0"/>
      <w:outlineLvl w:val="1"/>
    </w:pPr>
    <w:rPr>
      <w:b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before="240" w:after="60"/>
      <w:ind w:left="0" w:firstLine="0"/>
      <w:outlineLvl w:val="2"/>
    </w:pPr>
    <w:rPr>
      <w:b/>
      <w:i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i/>
      <w:sz w:val="18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5z0">
    <w:name w:val="WW8Num15z0"/>
    <w:rPr>
      <w:rFonts w:ascii="Symbol" w:hAnsi="Symbol" w:cs="Symbol"/>
      <w:sz w:val="20"/>
    </w:rPr>
  </w:style>
  <w:style w:type="character" w:customStyle="1" w:styleId="WW8Num15z1">
    <w:name w:val="WW8Num15z1"/>
    <w:rPr>
      <w:rFonts w:ascii="Courier New" w:hAnsi="Courier New" w:cs="Courier New"/>
      <w:sz w:val="20"/>
    </w:rPr>
  </w:style>
  <w:style w:type="character" w:customStyle="1" w:styleId="WW8Num15z2">
    <w:name w:val="WW8Num15z2"/>
    <w:rPr>
      <w:rFonts w:ascii="Wingdings" w:hAnsi="Wingdings" w:cs="Wingdings"/>
      <w:sz w:val="20"/>
    </w:rPr>
  </w:style>
  <w:style w:type="character" w:customStyle="1" w:styleId="WW8Num17z2">
    <w:name w:val="WW8Num17z2"/>
    <w:rPr>
      <w:i/>
      <w:sz w:val="28"/>
      <w:szCs w:val="28"/>
    </w:rPr>
  </w:style>
  <w:style w:type="character" w:customStyle="1" w:styleId="WW8Num20z0">
    <w:name w:val="WW8Num20z0"/>
    <w:rPr>
      <w:rFonts w:ascii="Symbol" w:hAnsi="Symbol" w:cs="Symbol"/>
      <w:sz w:val="20"/>
    </w:rPr>
  </w:style>
  <w:style w:type="character" w:customStyle="1" w:styleId="WW8Num20z1">
    <w:name w:val="WW8Num20z1"/>
    <w:rPr>
      <w:rFonts w:ascii="Courier New" w:hAnsi="Courier New" w:cs="Courier New"/>
      <w:sz w:val="20"/>
    </w:rPr>
  </w:style>
  <w:style w:type="character" w:customStyle="1" w:styleId="WW8Num20z2">
    <w:name w:val="WW8Num20z2"/>
    <w:rPr>
      <w:rFonts w:ascii="Wingdings" w:hAnsi="Wingdings" w:cs="Wingdings"/>
      <w:sz w:val="20"/>
    </w:rPr>
  </w:style>
  <w:style w:type="character" w:customStyle="1" w:styleId="WW8Num23z2">
    <w:name w:val="WW8Num23z2"/>
    <w:rPr>
      <w:i/>
      <w:sz w:val="28"/>
      <w:szCs w:val="28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10">
    <w:name w:val="Основной шрифт абзаца1"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10"/>
  </w:style>
  <w:style w:type="character" w:styleId="a5">
    <w:name w:val="FollowedHyperlink"/>
    <w:rPr>
      <w:color w:val="800080"/>
      <w:u w:val="single"/>
    </w:rPr>
  </w:style>
  <w:style w:type="character" w:styleId="a6">
    <w:name w:val="line number"/>
    <w:basedOn w:val="10"/>
  </w:style>
  <w:style w:type="character" w:styleId="a7">
    <w:name w:val="Strong"/>
    <w:qFormat/>
    <w:rPr>
      <w:b/>
      <w:bCs/>
    </w:rPr>
  </w:style>
  <w:style w:type="character" w:styleId="a8">
    <w:name w:val="Emphasis"/>
    <w:qFormat/>
    <w:rPr>
      <w:b/>
      <w:lang w:val="en-GB"/>
    </w:rPr>
  </w:style>
  <w:style w:type="character" w:customStyle="1" w:styleId="a9">
    <w:name w:val="Символ сноски"/>
    <w:rPr>
      <w:vertAlign w:val="superscript"/>
    </w:rPr>
  </w:style>
  <w:style w:type="character" w:styleId="HTML">
    <w:name w:val="HTML Cite"/>
    <w:rPr>
      <w:i/>
      <w:iCs/>
    </w:rPr>
  </w:style>
  <w:style w:type="character" w:customStyle="1" w:styleId="highlight-orange">
    <w:name w:val="highlight-orange"/>
    <w:basedOn w:val="10"/>
  </w:style>
  <w:style w:type="character" w:customStyle="1" w:styleId="highlight">
    <w:name w:val="highlight"/>
    <w:basedOn w:val="10"/>
  </w:style>
  <w:style w:type="character" w:customStyle="1" w:styleId="LRECHeading1">
    <w:name w:val="LREC Heading 1 Знак"/>
    <w:rPr>
      <w:rFonts w:eastAsia="SimSun"/>
      <w:b/>
      <w:kern w:val="1"/>
      <w:sz w:val="24"/>
      <w:szCs w:val="24"/>
      <w:lang w:val="en-US" w:eastAsia="zh-CN" w:bidi="ar-SA"/>
    </w:rPr>
  </w:style>
  <w:style w:type="character" w:customStyle="1" w:styleId="LRECHeading116">
    <w:name w:val="Стиль LREC Heading 1 + 16 пт Знак"/>
    <w:rPr>
      <w:rFonts w:eastAsia="SimSun"/>
      <w:b/>
      <w:bCs/>
      <w:kern w:val="1"/>
      <w:sz w:val="32"/>
      <w:szCs w:val="24"/>
      <w:lang w:val="en-US" w:eastAsia="zh-CN" w:bidi="ar-SA"/>
    </w:rPr>
  </w:style>
  <w:style w:type="character" w:customStyle="1" w:styleId="LRECHeading1160">
    <w:name w:val="Стиль LREC Heading 1 + 16 пт По левому краю Знак"/>
    <w:rPr>
      <w:rFonts w:eastAsia="SimSun"/>
      <w:b/>
      <w:bCs/>
      <w:kern w:val="1"/>
      <w:sz w:val="32"/>
      <w:szCs w:val="24"/>
      <w:lang w:val="en-US" w:eastAsia="zh-CN" w:bidi="ar-SA"/>
    </w:rPr>
  </w:style>
  <w:style w:type="character" w:customStyle="1" w:styleId="14">
    <w:name w:val="Стиль 14 пт Знак"/>
    <w:rPr>
      <w:sz w:val="28"/>
      <w:szCs w:val="24"/>
      <w:lang w:val="ru-RU" w:bidi="ar-SA"/>
    </w:rPr>
  </w:style>
  <w:style w:type="character" w:customStyle="1" w:styleId="LRECHeading2">
    <w:name w:val="LREC Heading 2 Знак"/>
    <w:rPr>
      <w:rFonts w:eastAsia="SimSun"/>
      <w:b/>
      <w:bCs/>
      <w:kern w:val="1"/>
      <w:sz w:val="22"/>
      <w:szCs w:val="22"/>
      <w:lang w:val="en-GB" w:eastAsia="zh-CN" w:bidi="ar-SA"/>
    </w:rPr>
  </w:style>
  <w:style w:type="character" w:customStyle="1" w:styleId="14Pt">
    <w:name w:val="Заголовок второго уровня 14Pt Знак Знак"/>
    <w:rPr>
      <w:rFonts w:eastAsia="SimSun"/>
      <w:b/>
      <w:bCs/>
      <w:kern w:val="1"/>
      <w:sz w:val="28"/>
      <w:szCs w:val="22"/>
      <w:lang w:val="en-GB" w:eastAsia="zh-CN" w:bidi="ar-SA"/>
    </w:rPr>
  </w:style>
  <w:style w:type="character" w:customStyle="1" w:styleId="LRECHeading1161">
    <w:name w:val="Стиль Стиль LREC Heading 1 + 16 пт По левому краю + По ширине Межд... Знак"/>
    <w:rPr>
      <w:rFonts w:eastAsia="SimSun"/>
      <w:b/>
      <w:bCs/>
      <w:kern w:val="1"/>
      <w:sz w:val="32"/>
      <w:szCs w:val="24"/>
      <w:lang w:val="en-US" w:eastAsia="zh-CN" w:bidi="ar-SA"/>
    </w:rPr>
  </w:style>
  <w:style w:type="character" w:customStyle="1" w:styleId="LRECHeading3">
    <w:name w:val="LREC Heading 3 Знак"/>
    <w:rPr>
      <w:rFonts w:eastAsia="SimSun"/>
      <w:b/>
      <w:bCs/>
      <w:kern w:val="1"/>
      <w:sz w:val="22"/>
      <w:szCs w:val="22"/>
      <w:lang w:val="en-GB" w:eastAsia="zh-CN" w:bidi="ar-SA"/>
    </w:rPr>
  </w:style>
  <w:style w:type="character" w:customStyle="1" w:styleId="aa">
    <w:name w:val="Заголовок третего уровня Знак"/>
    <w:rPr>
      <w:rFonts w:eastAsia="SimSun"/>
      <w:b/>
      <w:bCs/>
      <w:i/>
      <w:iCs/>
      <w:kern w:val="1"/>
      <w:sz w:val="28"/>
      <w:szCs w:val="22"/>
      <w:lang w:val="en-GB" w:eastAsia="zh-CN" w:bidi="ar-SA"/>
    </w:rPr>
  </w:style>
  <w:style w:type="character" w:customStyle="1" w:styleId="Authorname">
    <w:name w:val="Author name Знак"/>
    <w:rPr>
      <w:b/>
      <w:sz w:val="24"/>
      <w:lang w:val="en-US"/>
    </w:rPr>
  </w:style>
  <w:style w:type="character" w:customStyle="1" w:styleId="ab">
    <w:name w:val="Авторы Знак"/>
    <w:rPr>
      <w:b w:val="0"/>
      <w:sz w:val="28"/>
      <w:lang w:val="en-US"/>
    </w:rPr>
  </w:style>
  <w:style w:type="character" w:customStyle="1" w:styleId="AuthorAffilliation">
    <w:name w:val="Author Affilliation Знак"/>
    <w:rPr>
      <w:sz w:val="24"/>
      <w:lang w:val="en-US"/>
    </w:rPr>
  </w:style>
  <w:style w:type="character" w:customStyle="1" w:styleId="ac">
    <w:name w:val="Место работы Знак"/>
    <w:rPr>
      <w:i/>
      <w:sz w:val="24"/>
      <w:szCs w:val="24"/>
      <w:lang w:val="en-US"/>
    </w:rPr>
  </w:style>
  <w:style w:type="character" w:customStyle="1" w:styleId="LRECAbstract">
    <w:name w:val="LREC Abstract Знак"/>
    <w:rPr>
      <w:rFonts w:eastAsia="SimSun"/>
      <w:kern w:val="1"/>
      <w:sz w:val="18"/>
      <w:szCs w:val="18"/>
      <w:lang w:val="en-US" w:eastAsia="zh-CN"/>
    </w:rPr>
  </w:style>
  <w:style w:type="character" w:customStyle="1" w:styleId="ad">
    <w:name w:val="Аннотация Знак"/>
    <w:rPr>
      <w:rFonts w:eastAsia="SimSun"/>
      <w:kern w:val="1"/>
      <w:sz w:val="24"/>
      <w:szCs w:val="18"/>
      <w:lang w:val="en-US" w:eastAsia="zh-CN"/>
    </w:rPr>
  </w:style>
  <w:style w:type="character" w:customStyle="1" w:styleId="20">
    <w:name w:val=" Знак Знак2"/>
    <w:rPr>
      <w:b/>
      <w:sz w:val="28"/>
      <w:szCs w:val="28"/>
    </w:rPr>
  </w:style>
  <w:style w:type="character" w:customStyle="1" w:styleId="11">
    <w:name w:val=" Знак Знак1"/>
    <w:rPr>
      <w:sz w:val="24"/>
      <w:lang w:val="en-US"/>
    </w:rPr>
  </w:style>
  <w:style w:type="character" w:customStyle="1" w:styleId="ae">
    <w:name w:val="Рисунок Знак"/>
    <w:rPr>
      <w:sz w:val="24"/>
      <w:lang w:val="en-US"/>
    </w:rPr>
  </w:style>
  <w:style w:type="character" w:customStyle="1" w:styleId="af">
    <w:name w:val="Подрисуночная подпись Знак"/>
    <w:rPr>
      <w:sz w:val="24"/>
      <w:lang w:val="en-US"/>
    </w:rPr>
  </w:style>
  <w:style w:type="character" w:customStyle="1" w:styleId="af0">
    <w:name w:val="Название таблицы Знак"/>
    <w:rPr>
      <w:sz w:val="24"/>
      <w:lang w:val="en-US"/>
    </w:rPr>
  </w:style>
  <w:style w:type="character" w:customStyle="1" w:styleId="TableHead">
    <w:name w:val="Table Head Знак"/>
    <w:rPr>
      <w:rFonts w:eastAsia="SimSun"/>
      <w:b/>
      <w:kern w:val="1"/>
      <w:szCs w:val="21"/>
      <w:lang w:eastAsia="zh-CN"/>
    </w:rPr>
  </w:style>
  <w:style w:type="character" w:customStyle="1" w:styleId="af1">
    <w:name w:val="Заголовок таблицы Знак"/>
    <w:rPr>
      <w:rFonts w:eastAsia="SimSun"/>
      <w:b/>
      <w:kern w:val="1"/>
      <w:sz w:val="24"/>
      <w:szCs w:val="24"/>
      <w:lang w:val="en-US" w:eastAsia="zh-CN"/>
    </w:rPr>
  </w:style>
  <w:style w:type="character" w:customStyle="1" w:styleId="LRECReferences">
    <w:name w:val="LREC References Знак"/>
    <w:rPr>
      <w:rFonts w:eastAsia="SimSun"/>
      <w:kern w:val="1"/>
      <w:lang w:eastAsia="zh-CN"/>
    </w:rPr>
  </w:style>
  <w:style w:type="character" w:customStyle="1" w:styleId="af2">
    <w:name w:val="Литература Знак"/>
    <w:rPr>
      <w:rFonts w:eastAsia="SimSun"/>
      <w:kern w:val="1"/>
      <w:sz w:val="24"/>
      <w:szCs w:val="24"/>
      <w:lang w:eastAsia="zh-CN"/>
    </w:rPr>
  </w:style>
  <w:style w:type="character" w:customStyle="1" w:styleId="af3">
    <w:name w:val=" Знак Знак"/>
    <w:rPr>
      <w:rFonts w:ascii="Tahoma" w:hAnsi="Tahoma" w:cs="Tahoma"/>
      <w:sz w:val="16"/>
      <w:szCs w:val="16"/>
    </w:rPr>
  </w:style>
  <w:style w:type="character" w:styleId="af4">
    <w:name w:val="Placeholder Text"/>
    <w:rPr>
      <w:color w:val="808080"/>
    </w:rPr>
  </w:style>
  <w:style w:type="paragraph" w:customStyle="1" w:styleId="af5">
    <w:name w:val="Заголовок"/>
    <w:basedOn w:val="a"/>
    <w:next w:val="af6"/>
    <w:pPr>
      <w:spacing w:before="480" w:after="60"/>
      <w:ind w:firstLine="0"/>
      <w:jc w:val="center"/>
    </w:pPr>
    <w:rPr>
      <w:b/>
      <w:kern w:val="1"/>
      <w:sz w:val="40"/>
    </w:rPr>
  </w:style>
  <w:style w:type="paragraph" w:styleId="af6">
    <w:name w:val="Body Text"/>
    <w:basedOn w:val="a"/>
    <w:pPr>
      <w:spacing w:after="120"/>
    </w:pPr>
  </w:style>
  <w:style w:type="paragraph" w:styleId="af7">
    <w:name w:val="List"/>
    <w:basedOn w:val="a"/>
    <w:pPr>
      <w:ind w:left="283" w:hanging="283"/>
    </w:pPr>
  </w:style>
  <w:style w:type="paragraph" w:styleId="af8">
    <w:name w:val="caption"/>
    <w:basedOn w:val="a"/>
    <w:qFormat/>
    <w:pPr>
      <w:suppressLineNumbers/>
      <w:spacing w:before="120" w:after="120"/>
    </w:pPr>
    <w:rPr>
      <w:rFonts w:cs="Lohit Hindi"/>
      <w:i/>
      <w:iCs/>
      <w:szCs w:val="24"/>
    </w:rPr>
  </w:style>
  <w:style w:type="paragraph" w:customStyle="1" w:styleId="12">
    <w:name w:val="Указатель1"/>
    <w:basedOn w:val="a"/>
    <w:pPr>
      <w:suppressLineNumbers/>
    </w:pPr>
    <w:rPr>
      <w:rFonts w:cs="Lohit Hindi"/>
    </w:rPr>
  </w:style>
  <w:style w:type="paragraph" w:customStyle="1" w:styleId="Titleofthepaper">
    <w:name w:val="Title of the paper"/>
    <w:pPr>
      <w:suppressAutoHyphens/>
      <w:jc w:val="center"/>
    </w:pPr>
    <w:rPr>
      <w:rFonts w:ascii="Arial" w:hAnsi="Arial" w:cs="Arial"/>
      <w:b/>
      <w:sz w:val="28"/>
      <w:lang w:val="en-US"/>
    </w:rPr>
  </w:style>
  <w:style w:type="paragraph" w:customStyle="1" w:styleId="Authorname0">
    <w:name w:val="Author name"/>
    <w:pPr>
      <w:suppressAutoHyphens/>
      <w:spacing w:before="240"/>
      <w:jc w:val="center"/>
    </w:pPr>
    <w:rPr>
      <w:b/>
      <w:sz w:val="24"/>
      <w:lang w:val="en-US" w:eastAsia="zh-CN"/>
    </w:rPr>
  </w:style>
  <w:style w:type="paragraph" w:customStyle="1" w:styleId="AuthorAffilliation0">
    <w:name w:val="Author Affilliation"/>
    <w:pPr>
      <w:suppressAutoHyphens/>
      <w:jc w:val="center"/>
    </w:pPr>
    <w:rPr>
      <w:sz w:val="24"/>
      <w:lang w:val="en-US"/>
    </w:rPr>
  </w:style>
  <w:style w:type="paragraph" w:customStyle="1" w:styleId="HeaderAbs">
    <w:name w:val="Header (Abs."/>
    <w:basedOn w:val="1"/>
    <w:pPr>
      <w:numPr>
        <w:numId w:val="0"/>
      </w:numPr>
      <w:spacing w:before="0" w:after="0"/>
    </w:pPr>
    <w:rPr>
      <w:lang w:val="en-US"/>
    </w:rPr>
  </w:style>
  <w:style w:type="paragraph" w:customStyle="1" w:styleId="Reference">
    <w:name w:val="Reference"/>
    <w:basedOn w:val="a"/>
    <w:pPr>
      <w:spacing w:after="240"/>
      <w:jc w:val="left"/>
    </w:pPr>
  </w:style>
  <w:style w:type="paragraph" w:styleId="af9">
    <w:name w:val="header"/>
    <w:basedOn w:val="a"/>
    <w:rPr>
      <w:lang w:val="en-US"/>
    </w:rPr>
  </w:style>
  <w:style w:type="paragraph" w:styleId="afa">
    <w:name w:val="footer"/>
    <w:basedOn w:val="a"/>
    <w:rPr>
      <w:lang w:val="en-US"/>
    </w:rPr>
  </w:style>
  <w:style w:type="paragraph" w:customStyle="1" w:styleId="13">
    <w:name w:val="Название объекта1"/>
    <w:basedOn w:val="a"/>
    <w:next w:val="a"/>
    <w:pPr>
      <w:spacing w:before="120" w:after="120"/>
      <w:jc w:val="center"/>
    </w:pPr>
    <w:rPr>
      <w:lang w:val="en-US"/>
    </w:rPr>
  </w:style>
  <w:style w:type="paragraph" w:customStyle="1" w:styleId="15">
    <w:name w:val="Цитата1"/>
    <w:basedOn w:val="a"/>
    <w:pPr>
      <w:spacing w:after="120"/>
      <w:ind w:left="1440" w:right="1440"/>
    </w:pPr>
  </w:style>
  <w:style w:type="paragraph" w:customStyle="1" w:styleId="21">
    <w:name w:val="Основной текст 21"/>
    <w:basedOn w:val="a"/>
    <w:pPr>
      <w:spacing w:after="120" w:line="480" w:lineRule="auto"/>
    </w:pPr>
  </w:style>
  <w:style w:type="paragraph" w:customStyle="1" w:styleId="31">
    <w:name w:val="Основной текст 31"/>
    <w:basedOn w:val="a"/>
    <w:pPr>
      <w:spacing w:after="120"/>
    </w:pPr>
    <w:rPr>
      <w:sz w:val="16"/>
    </w:rPr>
  </w:style>
  <w:style w:type="paragraph" w:customStyle="1" w:styleId="16">
    <w:name w:val="Красная строка1"/>
    <w:basedOn w:val="af6"/>
    <w:pPr>
      <w:spacing w:after="0"/>
      <w:ind w:firstLine="210"/>
    </w:pPr>
  </w:style>
  <w:style w:type="paragraph" w:styleId="afb">
    <w:name w:val="Body Text Indent"/>
    <w:basedOn w:val="a"/>
    <w:pPr>
      <w:spacing w:after="120"/>
      <w:ind w:left="283"/>
    </w:pPr>
  </w:style>
  <w:style w:type="paragraph" w:customStyle="1" w:styleId="210">
    <w:name w:val="Красная строка 21"/>
    <w:basedOn w:val="afb"/>
    <w:pPr>
      <w:spacing w:after="0"/>
      <w:ind w:firstLine="210"/>
    </w:pPr>
  </w:style>
  <w:style w:type="paragraph" w:customStyle="1" w:styleId="211">
    <w:name w:val="Основной текст с отступом 21"/>
    <w:basedOn w:val="a"/>
    <w:pPr>
      <w:spacing w:after="120" w:line="480" w:lineRule="auto"/>
      <w:ind w:left="283"/>
    </w:pPr>
  </w:style>
  <w:style w:type="paragraph" w:customStyle="1" w:styleId="310">
    <w:name w:val="Основной текст с отступом 31"/>
    <w:basedOn w:val="a"/>
    <w:pPr>
      <w:spacing w:after="120"/>
      <w:ind w:left="283"/>
    </w:pPr>
    <w:rPr>
      <w:sz w:val="16"/>
    </w:rPr>
  </w:style>
  <w:style w:type="paragraph" w:customStyle="1" w:styleId="17">
    <w:name w:val="Прощание1"/>
    <w:basedOn w:val="a"/>
    <w:pPr>
      <w:ind w:left="4252"/>
    </w:pPr>
  </w:style>
  <w:style w:type="paragraph" w:customStyle="1" w:styleId="18">
    <w:name w:val="Текст примечания1"/>
    <w:basedOn w:val="a"/>
    <w:rPr>
      <w:sz w:val="20"/>
    </w:rPr>
  </w:style>
  <w:style w:type="paragraph" w:customStyle="1" w:styleId="19">
    <w:name w:val="Дата1"/>
    <w:basedOn w:val="a"/>
    <w:next w:val="a"/>
  </w:style>
  <w:style w:type="paragraph" w:customStyle="1" w:styleId="1a">
    <w:name w:val="Схема документа1"/>
    <w:basedOn w:val="a"/>
    <w:pPr>
      <w:shd w:val="clear" w:color="auto" w:fill="000080"/>
    </w:pPr>
    <w:rPr>
      <w:rFonts w:ascii="Tahoma" w:hAnsi="Tahoma" w:cs="Tahoma"/>
    </w:rPr>
  </w:style>
  <w:style w:type="paragraph" w:styleId="afc">
    <w:name w:val="endnote text"/>
    <w:basedOn w:val="a"/>
    <w:rPr>
      <w:sz w:val="20"/>
    </w:rPr>
  </w:style>
  <w:style w:type="paragraph" w:styleId="afd">
    <w:name w:val="envelope address"/>
    <w:basedOn w:val="a"/>
    <w:pPr>
      <w:ind w:left="2880"/>
    </w:pPr>
    <w:rPr>
      <w:rFonts w:ascii="Arial" w:hAnsi="Arial" w:cs="Arial"/>
    </w:rPr>
  </w:style>
  <w:style w:type="paragraph" w:styleId="22">
    <w:name w:val="envelope return"/>
    <w:basedOn w:val="a"/>
    <w:rPr>
      <w:rFonts w:ascii="Arial" w:hAnsi="Arial" w:cs="Arial"/>
      <w:sz w:val="20"/>
    </w:rPr>
  </w:style>
  <w:style w:type="paragraph" w:styleId="afe">
    <w:name w:val="footnote text"/>
    <w:basedOn w:val="a"/>
    <w:rPr>
      <w:sz w:val="20"/>
    </w:rPr>
  </w:style>
  <w:style w:type="paragraph" w:styleId="1b">
    <w:name w:val="index 1"/>
    <w:basedOn w:val="a"/>
    <w:next w:val="a"/>
    <w:pPr>
      <w:ind w:left="240" w:hanging="240"/>
    </w:pPr>
  </w:style>
  <w:style w:type="paragraph" w:styleId="23">
    <w:name w:val="index 2"/>
    <w:basedOn w:val="a"/>
    <w:next w:val="a"/>
    <w:pPr>
      <w:ind w:left="480" w:hanging="240"/>
    </w:pPr>
  </w:style>
  <w:style w:type="paragraph" w:styleId="30">
    <w:name w:val="index 3"/>
    <w:basedOn w:val="a"/>
    <w:next w:val="a"/>
    <w:pPr>
      <w:ind w:left="720" w:hanging="240"/>
    </w:pPr>
  </w:style>
  <w:style w:type="paragraph" w:customStyle="1" w:styleId="41">
    <w:name w:val="Указатель 41"/>
    <w:basedOn w:val="a"/>
    <w:next w:val="a"/>
    <w:pPr>
      <w:ind w:left="960" w:hanging="240"/>
    </w:pPr>
  </w:style>
  <w:style w:type="paragraph" w:customStyle="1" w:styleId="51">
    <w:name w:val="Указатель 51"/>
    <w:basedOn w:val="a"/>
    <w:next w:val="a"/>
    <w:pPr>
      <w:ind w:left="1200" w:hanging="240"/>
    </w:pPr>
  </w:style>
  <w:style w:type="paragraph" w:customStyle="1" w:styleId="61">
    <w:name w:val="Указатель 61"/>
    <w:basedOn w:val="a"/>
    <w:next w:val="a"/>
    <w:pPr>
      <w:ind w:left="1440" w:hanging="240"/>
    </w:pPr>
  </w:style>
  <w:style w:type="paragraph" w:customStyle="1" w:styleId="71">
    <w:name w:val="Указатель 71"/>
    <w:basedOn w:val="a"/>
    <w:next w:val="a"/>
    <w:pPr>
      <w:ind w:left="1680" w:hanging="240"/>
    </w:pPr>
  </w:style>
  <w:style w:type="paragraph" w:customStyle="1" w:styleId="81">
    <w:name w:val="Указатель 81"/>
    <w:basedOn w:val="a"/>
    <w:next w:val="a"/>
    <w:pPr>
      <w:ind w:left="1920" w:hanging="240"/>
    </w:pPr>
  </w:style>
  <w:style w:type="paragraph" w:customStyle="1" w:styleId="91">
    <w:name w:val="Указатель 91"/>
    <w:basedOn w:val="a"/>
    <w:next w:val="a"/>
    <w:pPr>
      <w:ind w:left="2160" w:hanging="240"/>
    </w:pPr>
  </w:style>
  <w:style w:type="paragraph" w:styleId="aff">
    <w:name w:val="index heading"/>
    <w:basedOn w:val="a"/>
    <w:next w:val="1b"/>
    <w:rPr>
      <w:rFonts w:ascii="Arial" w:hAnsi="Arial" w:cs="Arial"/>
      <w:b/>
    </w:rPr>
  </w:style>
  <w:style w:type="paragraph" w:customStyle="1" w:styleId="212">
    <w:name w:val="Список 21"/>
    <w:basedOn w:val="a"/>
    <w:pPr>
      <w:ind w:left="566" w:hanging="283"/>
    </w:pPr>
  </w:style>
  <w:style w:type="paragraph" w:customStyle="1" w:styleId="311">
    <w:name w:val="Список 31"/>
    <w:basedOn w:val="a"/>
    <w:pPr>
      <w:ind w:left="849" w:hanging="283"/>
    </w:pPr>
  </w:style>
  <w:style w:type="paragraph" w:customStyle="1" w:styleId="410">
    <w:name w:val="Список 41"/>
    <w:basedOn w:val="a"/>
    <w:pPr>
      <w:ind w:left="1132" w:hanging="283"/>
    </w:pPr>
  </w:style>
  <w:style w:type="paragraph" w:customStyle="1" w:styleId="510">
    <w:name w:val="Список 51"/>
    <w:basedOn w:val="a"/>
    <w:pPr>
      <w:ind w:left="1415" w:hanging="283"/>
    </w:pPr>
  </w:style>
  <w:style w:type="paragraph" w:customStyle="1" w:styleId="1c">
    <w:name w:val="Маркированный список1"/>
    <w:basedOn w:val="a"/>
  </w:style>
  <w:style w:type="paragraph" w:styleId="24">
    <w:name w:val="List Bullet 2"/>
    <w:basedOn w:val="a"/>
  </w:style>
  <w:style w:type="paragraph" w:styleId="32">
    <w:name w:val="List Bullet 3"/>
    <w:basedOn w:val="a"/>
  </w:style>
  <w:style w:type="paragraph" w:styleId="40">
    <w:name w:val="List Bullet 4"/>
    <w:basedOn w:val="a"/>
    <w:pPr>
      <w:ind w:firstLine="0"/>
    </w:pPr>
  </w:style>
  <w:style w:type="paragraph" w:styleId="50">
    <w:name w:val="List Bullet 5"/>
    <w:basedOn w:val="a"/>
  </w:style>
  <w:style w:type="paragraph" w:customStyle="1" w:styleId="1d">
    <w:name w:val="Продолжение списка1"/>
    <w:basedOn w:val="a"/>
    <w:pPr>
      <w:spacing w:after="120"/>
      <w:ind w:left="283"/>
    </w:pPr>
  </w:style>
  <w:style w:type="paragraph" w:customStyle="1" w:styleId="213">
    <w:name w:val="Продолжение списка 21"/>
    <w:basedOn w:val="a"/>
    <w:pPr>
      <w:spacing w:after="120"/>
      <w:ind w:left="566"/>
    </w:pPr>
  </w:style>
  <w:style w:type="paragraph" w:customStyle="1" w:styleId="312">
    <w:name w:val="Продолжение списка 31"/>
    <w:basedOn w:val="a"/>
    <w:pPr>
      <w:spacing w:after="120"/>
      <w:ind w:left="849"/>
    </w:pPr>
  </w:style>
  <w:style w:type="paragraph" w:customStyle="1" w:styleId="411">
    <w:name w:val="Продолжение списка 41"/>
    <w:basedOn w:val="a"/>
    <w:pPr>
      <w:spacing w:after="120"/>
      <w:ind w:left="1132"/>
    </w:pPr>
  </w:style>
  <w:style w:type="paragraph" w:customStyle="1" w:styleId="511">
    <w:name w:val="Продолжение списка 51"/>
    <w:basedOn w:val="a"/>
    <w:pPr>
      <w:spacing w:after="120"/>
      <w:ind w:left="1415"/>
    </w:pPr>
  </w:style>
  <w:style w:type="paragraph" w:customStyle="1" w:styleId="1e">
    <w:name w:val="Нумерованный список1"/>
    <w:basedOn w:val="a"/>
  </w:style>
  <w:style w:type="paragraph" w:styleId="25">
    <w:name w:val="List Number 2"/>
    <w:basedOn w:val="a"/>
  </w:style>
  <w:style w:type="paragraph" w:styleId="33">
    <w:name w:val="List Number 3"/>
    <w:basedOn w:val="a"/>
  </w:style>
  <w:style w:type="paragraph" w:styleId="42">
    <w:name w:val="List Number 4"/>
    <w:basedOn w:val="a"/>
  </w:style>
  <w:style w:type="paragraph" w:styleId="52">
    <w:name w:val="List Number 5"/>
    <w:basedOn w:val="a"/>
  </w:style>
  <w:style w:type="paragraph" w:customStyle="1" w:styleId="1f">
    <w:name w:val="Текст макроса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ind w:firstLine="567"/>
      <w:jc w:val="both"/>
    </w:pPr>
    <w:rPr>
      <w:rFonts w:ascii="Courier New" w:hAnsi="Courier New" w:cs="Courier New"/>
      <w:lang w:val="en-GB" w:eastAsia="zh-CN"/>
    </w:rPr>
  </w:style>
  <w:style w:type="paragraph" w:customStyle="1" w:styleId="1f0">
    <w:name w:val="Шапка1"/>
    <w:basedOn w:val="a"/>
    <w:pPr>
      <w:shd w:val="clear" w:color="auto" w:fill="CCCCCC"/>
      <w:ind w:left="1134" w:hanging="1134"/>
    </w:pPr>
    <w:rPr>
      <w:rFonts w:ascii="Arial" w:hAnsi="Arial" w:cs="Arial"/>
    </w:rPr>
  </w:style>
  <w:style w:type="paragraph" w:customStyle="1" w:styleId="1f1">
    <w:name w:val="Обычный отступ1"/>
    <w:basedOn w:val="a"/>
    <w:pPr>
      <w:ind w:left="720"/>
    </w:pPr>
  </w:style>
  <w:style w:type="paragraph" w:customStyle="1" w:styleId="1f2">
    <w:name w:val="Заголовок записки1"/>
    <w:basedOn w:val="a"/>
    <w:next w:val="a"/>
  </w:style>
  <w:style w:type="paragraph" w:customStyle="1" w:styleId="1f3">
    <w:name w:val="Текст1"/>
    <w:basedOn w:val="a"/>
    <w:rPr>
      <w:rFonts w:ascii="Courier New" w:hAnsi="Courier New" w:cs="Courier New"/>
      <w:sz w:val="20"/>
    </w:rPr>
  </w:style>
  <w:style w:type="paragraph" w:styleId="aff0">
    <w:name w:val="Salutation"/>
    <w:basedOn w:val="a"/>
    <w:next w:val="a"/>
  </w:style>
  <w:style w:type="paragraph" w:styleId="aff1">
    <w:name w:val="Signature"/>
    <w:basedOn w:val="a"/>
    <w:pPr>
      <w:ind w:left="4252"/>
    </w:pPr>
  </w:style>
  <w:style w:type="paragraph" w:styleId="aff2">
    <w:name w:val="Subtitle"/>
    <w:basedOn w:val="a"/>
    <w:next w:val="af6"/>
    <w:qFormat/>
    <w:pPr>
      <w:spacing w:after="60"/>
      <w:jc w:val="center"/>
    </w:pPr>
    <w:rPr>
      <w:rFonts w:ascii="Arial" w:hAnsi="Arial" w:cs="Arial"/>
    </w:rPr>
  </w:style>
  <w:style w:type="paragraph" w:customStyle="1" w:styleId="1f4">
    <w:name w:val="Таблица ссылок1"/>
    <w:basedOn w:val="a"/>
    <w:next w:val="a"/>
    <w:pPr>
      <w:ind w:left="240" w:hanging="240"/>
    </w:pPr>
  </w:style>
  <w:style w:type="paragraph" w:customStyle="1" w:styleId="1f5">
    <w:name w:val="Перечень рисунков1"/>
    <w:basedOn w:val="a"/>
    <w:next w:val="a"/>
    <w:pPr>
      <w:ind w:left="480" w:hanging="480"/>
    </w:pPr>
  </w:style>
  <w:style w:type="paragraph" w:customStyle="1" w:styleId="1f6">
    <w:name w:val="Заголовок таблицы ссылок1"/>
    <w:basedOn w:val="a"/>
    <w:next w:val="a"/>
    <w:pPr>
      <w:spacing w:before="120"/>
    </w:pPr>
    <w:rPr>
      <w:rFonts w:ascii="Arial" w:hAnsi="Arial" w:cs="Arial"/>
      <w:b/>
    </w:rPr>
  </w:style>
  <w:style w:type="paragraph" w:styleId="1f7">
    <w:name w:val="toc 1"/>
    <w:basedOn w:val="a"/>
    <w:next w:val="a"/>
  </w:style>
  <w:style w:type="paragraph" w:styleId="26">
    <w:name w:val="toc 2"/>
    <w:basedOn w:val="a"/>
    <w:next w:val="a"/>
    <w:pPr>
      <w:ind w:left="240"/>
    </w:pPr>
  </w:style>
  <w:style w:type="paragraph" w:styleId="34">
    <w:name w:val="toc 3"/>
    <w:basedOn w:val="a"/>
    <w:next w:val="a"/>
    <w:pPr>
      <w:ind w:left="480"/>
    </w:pPr>
  </w:style>
  <w:style w:type="paragraph" w:styleId="43">
    <w:name w:val="toc 4"/>
    <w:basedOn w:val="a"/>
    <w:next w:val="a"/>
    <w:pPr>
      <w:ind w:left="720"/>
    </w:pPr>
  </w:style>
  <w:style w:type="paragraph" w:styleId="53">
    <w:name w:val="toc 5"/>
    <w:basedOn w:val="a"/>
    <w:next w:val="a"/>
    <w:pPr>
      <w:ind w:left="960"/>
    </w:pPr>
  </w:style>
  <w:style w:type="paragraph" w:styleId="60">
    <w:name w:val="toc 6"/>
    <w:basedOn w:val="a"/>
    <w:next w:val="a"/>
    <w:pPr>
      <w:ind w:left="1200"/>
    </w:pPr>
  </w:style>
  <w:style w:type="paragraph" w:styleId="70">
    <w:name w:val="toc 7"/>
    <w:basedOn w:val="a"/>
    <w:next w:val="a"/>
    <w:pPr>
      <w:ind w:left="1440"/>
    </w:pPr>
  </w:style>
  <w:style w:type="paragraph" w:styleId="80">
    <w:name w:val="toc 8"/>
    <w:basedOn w:val="a"/>
    <w:next w:val="a"/>
    <w:pPr>
      <w:ind w:left="1680"/>
    </w:pPr>
  </w:style>
  <w:style w:type="paragraph" w:styleId="90">
    <w:name w:val="toc 9"/>
    <w:basedOn w:val="a"/>
    <w:next w:val="a"/>
    <w:pPr>
      <w:ind w:left="1920"/>
    </w:pPr>
  </w:style>
  <w:style w:type="paragraph" w:customStyle="1" w:styleId="LRECTitle">
    <w:name w:val="LREC Title"/>
    <w:basedOn w:val="1"/>
    <w:pPr>
      <w:keepNext w:val="0"/>
      <w:widowControl w:val="0"/>
      <w:numPr>
        <w:numId w:val="0"/>
      </w:numPr>
      <w:spacing w:before="0"/>
      <w:jc w:val="center"/>
    </w:pPr>
    <w:rPr>
      <w:rFonts w:eastAsia="SimSun"/>
      <w:caps/>
      <w:kern w:val="1"/>
      <w:sz w:val="28"/>
      <w:szCs w:val="28"/>
    </w:rPr>
  </w:style>
  <w:style w:type="paragraph" w:customStyle="1" w:styleId="LRECAbstract0">
    <w:name w:val="LREC Abstract"/>
    <w:basedOn w:val="a"/>
    <w:pPr>
      <w:widowControl w:val="0"/>
      <w:spacing w:after="240"/>
      <w:ind w:firstLine="0"/>
    </w:pPr>
    <w:rPr>
      <w:rFonts w:eastAsia="SimSun"/>
      <w:kern w:val="1"/>
      <w:sz w:val="18"/>
      <w:szCs w:val="18"/>
      <w:lang w:val="en-US"/>
    </w:rPr>
  </w:style>
  <w:style w:type="paragraph" w:customStyle="1" w:styleId="LRECHeading10">
    <w:name w:val="LREC Heading 1"/>
    <w:basedOn w:val="a"/>
    <w:pPr>
      <w:widowControl w:val="0"/>
      <w:spacing w:before="240" w:after="60" w:line="240" w:lineRule="exact"/>
      <w:ind w:firstLine="0"/>
      <w:jc w:val="center"/>
    </w:pPr>
    <w:rPr>
      <w:rFonts w:eastAsia="SimSun"/>
      <w:b/>
      <w:kern w:val="1"/>
      <w:szCs w:val="24"/>
      <w:lang w:val="en-US"/>
    </w:rPr>
  </w:style>
  <w:style w:type="paragraph" w:customStyle="1" w:styleId="LRECHeading20">
    <w:name w:val="LREC Heading 2"/>
    <w:basedOn w:val="LRECHeading10"/>
    <w:next w:val="a"/>
    <w:pPr>
      <w:snapToGrid w:val="0"/>
      <w:jc w:val="left"/>
    </w:pPr>
    <w:rPr>
      <w:bCs/>
      <w:sz w:val="22"/>
      <w:szCs w:val="22"/>
      <w:lang w:val="en-GB"/>
    </w:rPr>
  </w:style>
  <w:style w:type="paragraph" w:customStyle="1" w:styleId="LRECHeading30">
    <w:name w:val="LREC Heading 3"/>
    <w:basedOn w:val="LRECHeading20"/>
    <w:next w:val="a"/>
    <w:pPr>
      <w:spacing w:after="0"/>
    </w:pPr>
    <w:rPr>
      <w:bCs w:val="0"/>
      <w:sz w:val="20"/>
      <w:szCs w:val="20"/>
    </w:rPr>
  </w:style>
  <w:style w:type="paragraph" w:customStyle="1" w:styleId="LRECReferences0">
    <w:name w:val="LREC References"/>
    <w:basedOn w:val="a"/>
    <w:pPr>
      <w:widowControl w:val="0"/>
      <w:ind w:left="198" w:hanging="198"/>
    </w:pPr>
    <w:rPr>
      <w:rFonts w:eastAsia="SimSun"/>
      <w:kern w:val="1"/>
      <w:sz w:val="20"/>
    </w:rPr>
  </w:style>
  <w:style w:type="paragraph" w:customStyle="1" w:styleId="TableHead0">
    <w:name w:val="Table Head"/>
    <w:basedOn w:val="a"/>
    <w:pPr>
      <w:keepNext/>
      <w:widowControl w:val="0"/>
      <w:ind w:firstLine="0"/>
      <w:jc w:val="center"/>
    </w:pPr>
    <w:rPr>
      <w:rFonts w:eastAsia="SimSun"/>
      <w:b/>
      <w:kern w:val="1"/>
      <w:sz w:val="20"/>
      <w:szCs w:val="21"/>
    </w:rPr>
  </w:style>
  <w:style w:type="paragraph" w:customStyle="1" w:styleId="NrList">
    <w:name w:val="Nr List"/>
    <w:basedOn w:val="a"/>
    <w:pPr>
      <w:widowControl w:val="0"/>
      <w:ind w:left="397" w:hanging="397"/>
    </w:pPr>
    <w:rPr>
      <w:rFonts w:eastAsia="SimSun"/>
      <w:kern w:val="1"/>
      <w:szCs w:val="21"/>
    </w:rPr>
  </w:style>
  <w:style w:type="paragraph" w:customStyle="1" w:styleId="A-ZList">
    <w:name w:val="A-Z List"/>
    <w:basedOn w:val="a"/>
    <w:pPr>
      <w:widowControl w:val="0"/>
      <w:ind w:left="397" w:hanging="397"/>
    </w:pPr>
    <w:rPr>
      <w:rFonts w:eastAsia="SimSun"/>
      <w:kern w:val="1"/>
      <w:szCs w:val="21"/>
      <w:lang w:val="en-US"/>
    </w:rPr>
  </w:style>
  <w:style w:type="paragraph" w:customStyle="1" w:styleId="TableText">
    <w:name w:val="Table Text"/>
    <w:basedOn w:val="a"/>
    <w:pPr>
      <w:widowControl w:val="0"/>
      <w:ind w:firstLine="0"/>
      <w:jc w:val="left"/>
    </w:pPr>
    <w:rPr>
      <w:rFonts w:eastAsia="SimSun"/>
      <w:kern w:val="1"/>
      <w:sz w:val="20"/>
      <w:szCs w:val="21"/>
      <w:lang w:val="en-US"/>
    </w:rPr>
  </w:style>
  <w:style w:type="paragraph" w:customStyle="1" w:styleId="NrList2">
    <w:name w:val="Nr List 2"/>
    <w:basedOn w:val="NrList"/>
    <w:pPr>
      <w:ind w:left="794"/>
    </w:pPr>
  </w:style>
  <w:style w:type="paragraph" w:customStyle="1" w:styleId="UList">
    <w:name w:val="U List"/>
    <w:basedOn w:val="a"/>
    <w:pPr>
      <w:widowControl w:val="0"/>
      <w:ind w:left="397" w:hanging="397"/>
    </w:pPr>
    <w:rPr>
      <w:rFonts w:eastAsia="SimSun"/>
      <w:kern w:val="1"/>
      <w:szCs w:val="21"/>
      <w:lang w:val="en-US"/>
    </w:rPr>
  </w:style>
  <w:style w:type="paragraph" w:customStyle="1" w:styleId="1f8">
    <w:name w:val="Стиль1"/>
    <w:basedOn w:val="NrList"/>
    <w:pPr>
      <w:spacing w:before="240"/>
    </w:pPr>
  </w:style>
  <w:style w:type="paragraph" w:customStyle="1" w:styleId="27">
    <w:name w:val="Стиль2"/>
    <w:basedOn w:val="NrList"/>
    <w:pPr>
      <w:spacing w:before="240"/>
    </w:pPr>
  </w:style>
  <w:style w:type="paragraph" w:customStyle="1" w:styleId="35">
    <w:name w:val="Стиль3"/>
    <w:basedOn w:val="NrList"/>
    <w:pPr>
      <w:spacing w:before="240"/>
    </w:pPr>
  </w:style>
  <w:style w:type="paragraph" w:styleId="aff3">
    <w:name w:val="Normal (Web)"/>
    <w:basedOn w:val="a"/>
    <w:pPr>
      <w:spacing w:before="280" w:after="280"/>
      <w:ind w:firstLine="0"/>
      <w:jc w:val="left"/>
    </w:pPr>
    <w:rPr>
      <w:szCs w:val="24"/>
    </w:rPr>
  </w:style>
  <w:style w:type="paragraph" w:customStyle="1" w:styleId="LRECHeading114">
    <w:name w:val="Стиль LREC Heading 1 + 14 пт По левому краю"/>
    <w:basedOn w:val="LRECHeading20"/>
    <w:rPr>
      <w:rFonts w:eastAsia="Times New Roman"/>
      <w:bCs w:val="0"/>
      <w:sz w:val="28"/>
      <w:szCs w:val="20"/>
    </w:rPr>
  </w:style>
  <w:style w:type="paragraph" w:customStyle="1" w:styleId="LRECHeading1162">
    <w:name w:val="Стиль LREC Heading 1 + 16 пт"/>
    <w:basedOn w:val="LRECHeading10"/>
    <w:next w:val="LRECHeading1163"/>
    <w:rPr>
      <w:bCs/>
      <w:sz w:val="32"/>
    </w:rPr>
  </w:style>
  <w:style w:type="paragraph" w:customStyle="1" w:styleId="LRECHeading11">
    <w:name w:val="Стиль LREC Heading 1 + По левому краю"/>
    <w:basedOn w:val="LRECHeading10"/>
    <w:next w:val="LRECHeading1162"/>
    <w:pPr>
      <w:jc w:val="left"/>
    </w:pPr>
    <w:rPr>
      <w:rFonts w:eastAsia="Times New Roman"/>
      <w:bCs/>
      <w:szCs w:val="20"/>
    </w:rPr>
  </w:style>
  <w:style w:type="paragraph" w:customStyle="1" w:styleId="LRECHeading1163">
    <w:name w:val="Стиль LREC Heading 1 + 16 пт По левому краю"/>
    <w:basedOn w:val="LRECHeading10"/>
    <w:pPr>
      <w:jc w:val="left"/>
    </w:pPr>
    <w:rPr>
      <w:rFonts w:eastAsia="Times New Roman"/>
      <w:bCs/>
      <w:sz w:val="32"/>
      <w:szCs w:val="20"/>
    </w:rPr>
  </w:style>
  <w:style w:type="paragraph" w:customStyle="1" w:styleId="LRECHeading1164">
    <w:name w:val="Стиль Стиль LREC Heading 1 + 16 пт По левому краю + Синий Междустр..."/>
    <w:basedOn w:val="LRECHeading1162"/>
    <w:pPr>
      <w:spacing w:line="100" w:lineRule="atLeast"/>
    </w:pPr>
    <w:rPr>
      <w:color w:val="0000FF"/>
    </w:rPr>
  </w:style>
  <w:style w:type="paragraph" w:customStyle="1" w:styleId="141">
    <w:name w:val="Стиль Обычный (веб) + 14 пт По ширине Первая строка:  1 см Перед..."/>
    <w:basedOn w:val="a"/>
    <w:next w:val="a"/>
  </w:style>
  <w:style w:type="paragraph" w:customStyle="1" w:styleId="140">
    <w:name w:val="Стиль 14 пт"/>
    <w:basedOn w:val="a"/>
    <w:next w:val="a"/>
    <w:rPr>
      <w:szCs w:val="24"/>
    </w:rPr>
  </w:style>
  <w:style w:type="paragraph" w:customStyle="1" w:styleId="LRECHeading1165">
    <w:name w:val="Стиль Стиль LREC Heading 1 + 16 пт По левому краю + Междустр.интерв..."/>
    <w:basedOn w:val="LRECHeading1163"/>
    <w:next w:val="LRECHeading1164"/>
    <w:pPr>
      <w:spacing w:line="100" w:lineRule="atLeast"/>
    </w:pPr>
  </w:style>
  <w:style w:type="paragraph" w:customStyle="1" w:styleId="LRECHeading1166">
    <w:name w:val="Стиль Стиль LREC Heading 1 + 16 пт По левому краю + По ширине Межд..."/>
    <w:basedOn w:val="LRECHeading1163"/>
    <w:pPr>
      <w:spacing w:line="100" w:lineRule="atLeast"/>
      <w:jc w:val="both"/>
    </w:pPr>
  </w:style>
  <w:style w:type="paragraph" w:customStyle="1" w:styleId="14Pt0">
    <w:name w:val="Заголовок второго уровня 14Pt"/>
    <w:basedOn w:val="LRECHeading20"/>
    <w:next w:val="a"/>
    <w:rPr>
      <w:sz w:val="28"/>
    </w:rPr>
  </w:style>
  <w:style w:type="paragraph" w:customStyle="1" w:styleId="LRECHeading214">
    <w:name w:val="Стиль LREC Heading 2 + 14 пт По ширине Междустр.интервал:  одинар..."/>
    <w:basedOn w:val="LRECHeading20"/>
    <w:next w:val="14Pt0"/>
    <w:pPr>
      <w:spacing w:line="100" w:lineRule="atLeast"/>
      <w:jc w:val="both"/>
    </w:pPr>
    <w:rPr>
      <w:rFonts w:eastAsia="Times New Roman"/>
      <w:sz w:val="28"/>
      <w:szCs w:val="20"/>
    </w:rPr>
  </w:style>
  <w:style w:type="paragraph" w:customStyle="1" w:styleId="aff4">
    <w:name w:val="Заголовок второго уровня"/>
    <w:basedOn w:val="LRECHeading20"/>
    <w:pPr>
      <w:spacing w:line="100" w:lineRule="atLeast"/>
      <w:jc w:val="both"/>
    </w:pPr>
    <w:rPr>
      <w:rFonts w:eastAsia="Times New Roman"/>
      <w:szCs w:val="20"/>
    </w:rPr>
  </w:style>
  <w:style w:type="paragraph" w:customStyle="1" w:styleId="aff5">
    <w:name w:val="Заголовок третего уровня"/>
    <w:basedOn w:val="LRECHeading30"/>
    <w:next w:val="a"/>
    <w:rPr>
      <w:b w:val="0"/>
      <w:i/>
      <w:iCs/>
      <w:sz w:val="28"/>
    </w:rPr>
  </w:style>
  <w:style w:type="paragraph" w:customStyle="1" w:styleId="1f9">
    <w:name w:val="Заголовок первого уровня 1"/>
    <w:basedOn w:val="LRECHeading1166"/>
    <w:next w:val="af6"/>
    <w:pPr>
      <w:spacing w:line="280" w:lineRule="exact"/>
    </w:pPr>
  </w:style>
  <w:style w:type="paragraph" w:customStyle="1" w:styleId="aff6">
    <w:name w:val="Авторы"/>
    <w:basedOn w:val="Authorname0"/>
    <w:rPr>
      <w:b w:val="0"/>
      <w:sz w:val="28"/>
      <w:lang w:val="ru-RU"/>
    </w:rPr>
  </w:style>
  <w:style w:type="paragraph" w:customStyle="1" w:styleId="aff7">
    <w:name w:val="Место работы"/>
    <w:basedOn w:val="AuthorAffilliation0"/>
    <w:rPr>
      <w:i/>
      <w:szCs w:val="24"/>
      <w:lang w:val="ru-RU"/>
    </w:rPr>
  </w:style>
  <w:style w:type="paragraph" w:customStyle="1" w:styleId="aff8">
    <w:name w:val="Аннотация"/>
    <w:basedOn w:val="LRECAbstract0"/>
    <w:pPr>
      <w:spacing w:after="120"/>
    </w:pPr>
    <w:rPr>
      <w:sz w:val="24"/>
      <w:szCs w:val="20"/>
      <w:lang w:val="ru-RU"/>
    </w:rPr>
  </w:style>
  <w:style w:type="paragraph" w:styleId="aff9">
    <w:name w:val="List Paragraph"/>
    <w:basedOn w:val="a"/>
    <w:qFormat/>
    <w:pPr>
      <w:ind w:left="708"/>
    </w:pPr>
  </w:style>
  <w:style w:type="paragraph" w:styleId="affa">
    <w:name w:val="table of figures"/>
    <w:basedOn w:val="13"/>
    <w:pPr>
      <w:spacing w:after="0"/>
      <w:ind w:firstLine="0"/>
    </w:pPr>
    <w:rPr>
      <w:lang w:val="ru-RU"/>
    </w:rPr>
  </w:style>
  <w:style w:type="paragraph" w:customStyle="1" w:styleId="affb">
    <w:name w:val="Подрисуночная подпись"/>
    <w:basedOn w:val="13"/>
    <w:pPr>
      <w:spacing w:before="0" w:after="0"/>
      <w:ind w:firstLine="0"/>
    </w:pPr>
    <w:rPr>
      <w:lang w:val="ru-RU"/>
    </w:rPr>
  </w:style>
  <w:style w:type="paragraph" w:customStyle="1" w:styleId="affc">
    <w:name w:val="Название таблицы"/>
    <w:basedOn w:val="13"/>
    <w:pPr>
      <w:spacing w:before="0" w:after="0"/>
      <w:ind w:firstLine="0"/>
      <w:jc w:val="right"/>
    </w:pPr>
    <w:rPr>
      <w:lang w:val="ru-RU"/>
    </w:rPr>
  </w:style>
  <w:style w:type="paragraph" w:customStyle="1" w:styleId="affd">
    <w:name w:val="Содержимое таблицы"/>
    <w:basedOn w:val="a"/>
    <w:pPr>
      <w:suppressLineNumbers/>
    </w:pPr>
  </w:style>
  <w:style w:type="paragraph" w:customStyle="1" w:styleId="affe">
    <w:name w:val="Заголовок таблицы"/>
    <w:basedOn w:val="TableHead0"/>
    <w:rPr>
      <w:sz w:val="24"/>
      <w:szCs w:val="24"/>
      <w:lang w:val="en-US"/>
    </w:rPr>
  </w:style>
  <w:style w:type="paragraph" w:customStyle="1" w:styleId="afff">
    <w:name w:val="Литература"/>
    <w:basedOn w:val="LRECReferences0"/>
    <w:pPr>
      <w:spacing w:after="120"/>
      <w:ind w:left="0" w:firstLine="0"/>
    </w:pPr>
    <w:rPr>
      <w:sz w:val="24"/>
      <w:szCs w:val="24"/>
    </w:rPr>
  </w:style>
  <w:style w:type="paragraph" w:styleId="afff0">
    <w:name w:val="Balloon Text"/>
    <w:basedOn w:val="a"/>
    <w:rPr>
      <w:rFonts w:ascii="Tahoma" w:hAnsi="Tahoma" w:cs="Tahoma"/>
      <w:sz w:val="16"/>
      <w:szCs w:val="16"/>
    </w:rPr>
  </w:style>
  <w:style w:type="table" w:styleId="afff1">
    <w:name w:val="Table Grid"/>
    <w:basedOn w:val="a1"/>
    <w:rsid w:val="00D958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rtn.51@mail.ru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9.png"/><Relationship Id="rId39" Type="http://schemas.openxmlformats.org/officeDocument/2006/relationships/image" Target="media/image22.png"/><Relationship Id="rId21" Type="http://schemas.openxmlformats.org/officeDocument/2006/relationships/image" Target="media/image4.png"/><Relationship Id="rId34" Type="http://schemas.openxmlformats.org/officeDocument/2006/relationships/image" Target="media/image17.png"/><Relationship Id="rId42" Type="http://schemas.openxmlformats.org/officeDocument/2006/relationships/image" Target="media/image25.png"/><Relationship Id="rId47" Type="http://schemas.openxmlformats.org/officeDocument/2006/relationships/image" Target="media/image30.png"/><Relationship Id="rId50" Type="http://schemas.openxmlformats.org/officeDocument/2006/relationships/image" Target="media/image33.png"/><Relationship Id="rId55" Type="http://schemas.openxmlformats.org/officeDocument/2006/relationships/image" Target="media/image38.png"/><Relationship Id="rId63" Type="http://schemas.openxmlformats.org/officeDocument/2006/relationships/image" Target="media/image46.png"/><Relationship Id="rId68" Type="http://schemas.openxmlformats.org/officeDocument/2006/relationships/image" Target="media/image51.png"/><Relationship Id="rId76" Type="http://schemas.openxmlformats.org/officeDocument/2006/relationships/image" Target="media/image59.png"/><Relationship Id="rId84" Type="http://schemas.openxmlformats.org/officeDocument/2006/relationships/image" Target="media/image67.png"/><Relationship Id="rId89" Type="http://schemas.openxmlformats.org/officeDocument/2006/relationships/header" Target="header2.xml"/><Relationship Id="rId7" Type="http://schemas.openxmlformats.org/officeDocument/2006/relationships/endnotes" Target="endnotes.xml"/><Relationship Id="rId71" Type="http://schemas.openxmlformats.org/officeDocument/2006/relationships/image" Target="media/image54.png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mailto:rtn.51@mail.ru" TargetMode="External"/><Relationship Id="rId29" Type="http://schemas.openxmlformats.org/officeDocument/2006/relationships/image" Target="media/image12.png"/><Relationship Id="rId11" Type="http://schemas.openxmlformats.org/officeDocument/2006/relationships/hyperlink" Target="mailto:kuzminarty@gmail.com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45" Type="http://schemas.openxmlformats.org/officeDocument/2006/relationships/image" Target="media/image28.png"/><Relationship Id="rId53" Type="http://schemas.openxmlformats.org/officeDocument/2006/relationships/image" Target="media/image36.png"/><Relationship Id="rId58" Type="http://schemas.openxmlformats.org/officeDocument/2006/relationships/image" Target="media/image41.png"/><Relationship Id="rId66" Type="http://schemas.openxmlformats.org/officeDocument/2006/relationships/image" Target="media/image49.png"/><Relationship Id="rId74" Type="http://schemas.openxmlformats.org/officeDocument/2006/relationships/image" Target="media/image57.png"/><Relationship Id="rId79" Type="http://schemas.openxmlformats.org/officeDocument/2006/relationships/image" Target="media/image62.png"/><Relationship Id="rId87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image" Target="media/image44.png"/><Relationship Id="rId82" Type="http://schemas.openxmlformats.org/officeDocument/2006/relationships/image" Target="media/image65.png"/><Relationship Id="rId90" Type="http://schemas.openxmlformats.org/officeDocument/2006/relationships/footer" Target="footer3.xml"/><Relationship Id="rId19" Type="http://schemas.openxmlformats.org/officeDocument/2006/relationships/image" Target="media/image2.png"/><Relationship Id="rId14" Type="http://schemas.openxmlformats.org/officeDocument/2006/relationships/hyperlink" Target="mailto:rtn.51@mail.ru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43" Type="http://schemas.openxmlformats.org/officeDocument/2006/relationships/image" Target="media/image26.png"/><Relationship Id="rId48" Type="http://schemas.openxmlformats.org/officeDocument/2006/relationships/image" Target="media/image31.png"/><Relationship Id="rId56" Type="http://schemas.openxmlformats.org/officeDocument/2006/relationships/image" Target="media/image39.png"/><Relationship Id="rId64" Type="http://schemas.openxmlformats.org/officeDocument/2006/relationships/image" Target="media/image47.png"/><Relationship Id="rId69" Type="http://schemas.openxmlformats.org/officeDocument/2006/relationships/image" Target="media/image52.png"/><Relationship Id="rId77" Type="http://schemas.openxmlformats.org/officeDocument/2006/relationships/image" Target="media/image60.png"/><Relationship Id="rId8" Type="http://schemas.openxmlformats.org/officeDocument/2006/relationships/hyperlink" Target="mailto:kuzminarty@gmail.com" TargetMode="External"/><Relationship Id="rId51" Type="http://schemas.openxmlformats.org/officeDocument/2006/relationships/image" Target="media/image34.png"/><Relationship Id="rId72" Type="http://schemas.openxmlformats.org/officeDocument/2006/relationships/image" Target="media/image55.png"/><Relationship Id="rId80" Type="http://schemas.openxmlformats.org/officeDocument/2006/relationships/image" Target="media/image63.png"/><Relationship Id="rId85" Type="http://schemas.openxmlformats.org/officeDocument/2006/relationships/image" Target="media/image68.png"/><Relationship Id="rId3" Type="http://schemas.microsoft.com/office/2007/relationships/stylesWithEffects" Target="stylesWithEffects.xml"/><Relationship Id="rId12" Type="http://schemas.openxmlformats.org/officeDocument/2006/relationships/hyperlink" Target="mailto:kuzminarty@gmail.com" TargetMode="External"/><Relationship Id="rId17" Type="http://schemas.openxmlformats.org/officeDocument/2006/relationships/hyperlink" Target="mailto:rtn.51@mail.ru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46" Type="http://schemas.openxmlformats.org/officeDocument/2006/relationships/image" Target="media/image29.png"/><Relationship Id="rId59" Type="http://schemas.openxmlformats.org/officeDocument/2006/relationships/image" Target="media/image42.png"/><Relationship Id="rId67" Type="http://schemas.openxmlformats.org/officeDocument/2006/relationships/image" Target="media/image50.png"/><Relationship Id="rId20" Type="http://schemas.openxmlformats.org/officeDocument/2006/relationships/image" Target="media/image3.png"/><Relationship Id="rId41" Type="http://schemas.openxmlformats.org/officeDocument/2006/relationships/image" Target="media/image24.png"/><Relationship Id="rId54" Type="http://schemas.openxmlformats.org/officeDocument/2006/relationships/image" Target="media/image37.png"/><Relationship Id="rId62" Type="http://schemas.openxmlformats.org/officeDocument/2006/relationships/image" Target="media/image45.png"/><Relationship Id="rId70" Type="http://schemas.openxmlformats.org/officeDocument/2006/relationships/image" Target="media/image53.png"/><Relationship Id="rId75" Type="http://schemas.openxmlformats.org/officeDocument/2006/relationships/image" Target="media/image58.png"/><Relationship Id="rId83" Type="http://schemas.openxmlformats.org/officeDocument/2006/relationships/image" Target="media/image66.png"/><Relationship Id="rId88" Type="http://schemas.openxmlformats.org/officeDocument/2006/relationships/footer" Target="footer2.xml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yperlink" Target="mailto:rtn.51@mail.ru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image" Target="media/image19.png"/><Relationship Id="rId49" Type="http://schemas.openxmlformats.org/officeDocument/2006/relationships/image" Target="media/image32.png"/><Relationship Id="rId57" Type="http://schemas.openxmlformats.org/officeDocument/2006/relationships/image" Target="media/image40.png"/><Relationship Id="rId10" Type="http://schemas.openxmlformats.org/officeDocument/2006/relationships/hyperlink" Target="mailto:kuzminarty@gmail.com" TargetMode="External"/><Relationship Id="rId31" Type="http://schemas.openxmlformats.org/officeDocument/2006/relationships/image" Target="media/image14.png"/><Relationship Id="rId44" Type="http://schemas.openxmlformats.org/officeDocument/2006/relationships/image" Target="media/image27.png"/><Relationship Id="rId52" Type="http://schemas.openxmlformats.org/officeDocument/2006/relationships/image" Target="media/image35.png"/><Relationship Id="rId60" Type="http://schemas.openxmlformats.org/officeDocument/2006/relationships/image" Target="media/image43.png"/><Relationship Id="rId65" Type="http://schemas.openxmlformats.org/officeDocument/2006/relationships/image" Target="media/image48.png"/><Relationship Id="rId73" Type="http://schemas.openxmlformats.org/officeDocument/2006/relationships/image" Target="media/image56.png"/><Relationship Id="rId78" Type="http://schemas.openxmlformats.org/officeDocument/2006/relationships/image" Target="media/image61.png"/><Relationship Id="rId81" Type="http://schemas.openxmlformats.org/officeDocument/2006/relationships/image" Target="media/image64.png"/><Relationship Id="rId86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kuzminarty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2637</Words>
  <Characters>15033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Manuscript Title in Title Case</vt:lpstr>
    </vt:vector>
  </TitlesOfParts>
  <Company>SPecialiST RePack</Company>
  <LinksUpToDate>false</LinksUpToDate>
  <CharactersWithSpaces>17635</CharactersWithSpaces>
  <SharedDoc>false</SharedDoc>
  <HLinks>
    <vt:vector size="60" baseType="variant">
      <vt:variant>
        <vt:i4>7602187</vt:i4>
      </vt:variant>
      <vt:variant>
        <vt:i4>27</vt:i4>
      </vt:variant>
      <vt:variant>
        <vt:i4>0</vt:i4>
      </vt:variant>
      <vt:variant>
        <vt:i4>5</vt:i4>
      </vt:variant>
      <vt:variant>
        <vt:lpwstr>mailto:rtn.51@mail.ru</vt:lpwstr>
      </vt:variant>
      <vt:variant>
        <vt:lpwstr/>
      </vt:variant>
      <vt:variant>
        <vt:i4>7602187</vt:i4>
      </vt:variant>
      <vt:variant>
        <vt:i4>24</vt:i4>
      </vt:variant>
      <vt:variant>
        <vt:i4>0</vt:i4>
      </vt:variant>
      <vt:variant>
        <vt:i4>5</vt:i4>
      </vt:variant>
      <vt:variant>
        <vt:lpwstr>mailto:rtn.51@mail.ru</vt:lpwstr>
      </vt:variant>
      <vt:variant>
        <vt:lpwstr/>
      </vt:variant>
      <vt:variant>
        <vt:i4>7602187</vt:i4>
      </vt:variant>
      <vt:variant>
        <vt:i4>21</vt:i4>
      </vt:variant>
      <vt:variant>
        <vt:i4>0</vt:i4>
      </vt:variant>
      <vt:variant>
        <vt:i4>5</vt:i4>
      </vt:variant>
      <vt:variant>
        <vt:lpwstr>mailto:rtn.51@mail.ru</vt:lpwstr>
      </vt:variant>
      <vt:variant>
        <vt:lpwstr/>
      </vt:variant>
      <vt:variant>
        <vt:i4>7602187</vt:i4>
      </vt:variant>
      <vt:variant>
        <vt:i4>18</vt:i4>
      </vt:variant>
      <vt:variant>
        <vt:i4>0</vt:i4>
      </vt:variant>
      <vt:variant>
        <vt:i4>5</vt:i4>
      </vt:variant>
      <vt:variant>
        <vt:lpwstr>mailto:rtn.51@mail.ru</vt:lpwstr>
      </vt:variant>
      <vt:variant>
        <vt:lpwstr/>
      </vt:variant>
      <vt:variant>
        <vt:i4>7602187</vt:i4>
      </vt:variant>
      <vt:variant>
        <vt:i4>15</vt:i4>
      </vt:variant>
      <vt:variant>
        <vt:i4>0</vt:i4>
      </vt:variant>
      <vt:variant>
        <vt:i4>5</vt:i4>
      </vt:variant>
      <vt:variant>
        <vt:lpwstr>mailto:rtn.51@mail.ru</vt:lpwstr>
      </vt:variant>
      <vt:variant>
        <vt:lpwstr/>
      </vt:variant>
      <vt:variant>
        <vt:i4>655422</vt:i4>
      </vt:variant>
      <vt:variant>
        <vt:i4>12</vt:i4>
      </vt:variant>
      <vt:variant>
        <vt:i4>0</vt:i4>
      </vt:variant>
      <vt:variant>
        <vt:i4>5</vt:i4>
      </vt:variant>
      <vt:variant>
        <vt:lpwstr>mailto:kuzminarty@gmail.com</vt:lpwstr>
      </vt:variant>
      <vt:variant>
        <vt:lpwstr/>
      </vt:variant>
      <vt:variant>
        <vt:i4>655422</vt:i4>
      </vt:variant>
      <vt:variant>
        <vt:i4>9</vt:i4>
      </vt:variant>
      <vt:variant>
        <vt:i4>0</vt:i4>
      </vt:variant>
      <vt:variant>
        <vt:i4>5</vt:i4>
      </vt:variant>
      <vt:variant>
        <vt:lpwstr>mailto:kuzminarty@gmail.com</vt:lpwstr>
      </vt:variant>
      <vt:variant>
        <vt:lpwstr/>
      </vt:variant>
      <vt:variant>
        <vt:i4>655422</vt:i4>
      </vt:variant>
      <vt:variant>
        <vt:i4>6</vt:i4>
      </vt:variant>
      <vt:variant>
        <vt:i4>0</vt:i4>
      </vt:variant>
      <vt:variant>
        <vt:i4>5</vt:i4>
      </vt:variant>
      <vt:variant>
        <vt:lpwstr>mailto:kuzminarty@gmail.com</vt:lpwstr>
      </vt:variant>
      <vt:variant>
        <vt:lpwstr/>
      </vt:variant>
      <vt:variant>
        <vt:i4>655422</vt:i4>
      </vt:variant>
      <vt:variant>
        <vt:i4>3</vt:i4>
      </vt:variant>
      <vt:variant>
        <vt:i4>0</vt:i4>
      </vt:variant>
      <vt:variant>
        <vt:i4>5</vt:i4>
      </vt:variant>
      <vt:variant>
        <vt:lpwstr>mailto:kuzminarty@gmail.com</vt:lpwstr>
      </vt:variant>
      <vt:variant>
        <vt:lpwstr/>
      </vt:variant>
      <vt:variant>
        <vt:i4>655422</vt:i4>
      </vt:variant>
      <vt:variant>
        <vt:i4>0</vt:i4>
      </vt:variant>
      <vt:variant>
        <vt:i4>0</vt:i4>
      </vt:variant>
      <vt:variant>
        <vt:i4>5</vt:i4>
      </vt:variant>
      <vt:variant>
        <vt:lpwstr>mailto:kuzminarty@gmail.com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Title in Title Case</dc:title>
  <dc:creator>bojan</dc:creator>
  <cp:lastModifiedBy>ArKuzmin</cp:lastModifiedBy>
  <cp:revision>3</cp:revision>
  <cp:lastPrinted>2006-01-13T08:06:00Z</cp:lastPrinted>
  <dcterms:created xsi:type="dcterms:W3CDTF">2014-03-09T12:55:00Z</dcterms:created>
  <dcterms:modified xsi:type="dcterms:W3CDTF">2014-03-09T13:00:00Z</dcterms:modified>
</cp:coreProperties>
</file>